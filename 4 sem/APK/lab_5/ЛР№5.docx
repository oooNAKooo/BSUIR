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11436" w14:textId="77777777" w:rsidR="00091356" w:rsidRDefault="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2A61263F" w14:textId="77777777" w:rsidR="00091356" w:rsidRDefault="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информатики и радиоэлектроники </w:t>
      </w:r>
    </w:p>
    <w:p w14:paraId="6C05156D" w14:textId="77777777" w:rsidR="00091356" w:rsidRDefault="00091356">
      <w:pPr>
        <w:pStyle w:val="10"/>
        <w:jc w:val="center"/>
        <w:rPr>
          <w:rFonts w:ascii="Times New Roman" w:eastAsia="Times New Roman" w:hAnsi="Times New Roman" w:cs="Times New Roman"/>
          <w:sz w:val="28"/>
          <w:szCs w:val="28"/>
        </w:rPr>
      </w:pPr>
    </w:p>
    <w:p w14:paraId="1A13EEEF" w14:textId="77777777" w:rsidR="00091356" w:rsidRDefault="00091356">
      <w:pPr>
        <w:pStyle w:val="10"/>
        <w:jc w:val="center"/>
        <w:rPr>
          <w:rFonts w:ascii="Times New Roman" w:eastAsia="Times New Roman" w:hAnsi="Times New Roman" w:cs="Times New Roman"/>
          <w:sz w:val="28"/>
          <w:szCs w:val="28"/>
        </w:rPr>
      </w:pPr>
    </w:p>
    <w:p w14:paraId="09C215E1" w14:textId="77777777" w:rsidR="00091356" w:rsidRDefault="00091356">
      <w:pPr>
        <w:pStyle w:val="10"/>
        <w:jc w:val="center"/>
        <w:rPr>
          <w:rFonts w:ascii="Times New Roman" w:eastAsia="Times New Roman" w:hAnsi="Times New Roman" w:cs="Times New Roman"/>
          <w:sz w:val="28"/>
          <w:szCs w:val="28"/>
        </w:rPr>
      </w:pPr>
    </w:p>
    <w:p w14:paraId="75CDFE0D" w14:textId="77777777" w:rsidR="00091356" w:rsidRDefault="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ЭВМ</w:t>
      </w:r>
    </w:p>
    <w:p w14:paraId="7A982417" w14:textId="77777777" w:rsidR="00091356" w:rsidRDefault="00091356">
      <w:pPr>
        <w:pStyle w:val="10"/>
        <w:jc w:val="center"/>
        <w:rPr>
          <w:rFonts w:ascii="Times New Roman" w:eastAsia="Times New Roman" w:hAnsi="Times New Roman" w:cs="Times New Roman"/>
          <w:sz w:val="28"/>
          <w:szCs w:val="28"/>
        </w:rPr>
      </w:pPr>
    </w:p>
    <w:p w14:paraId="39AD91CC" w14:textId="77777777" w:rsidR="00091356" w:rsidRDefault="00091356">
      <w:pPr>
        <w:pStyle w:val="10"/>
        <w:jc w:val="center"/>
        <w:rPr>
          <w:rFonts w:ascii="Times New Roman" w:eastAsia="Times New Roman" w:hAnsi="Times New Roman" w:cs="Times New Roman"/>
          <w:sz w:val="28"/>
          <w:szCs w:val="28"/>
        </w:rPr>
      </w:pPr>
    </w:p>
    <w:p w14:paraId="52BF1A4C" w14:textId="77777777" w:rsidR="00091356" w:rsidRDefault="00091356">
      <w:pPr>
        <w:pStyle w:val="10"/>
        <w:jc w:val="center"/>
        <w:rPr>
          <w:rFonts w:ascii="Times New Roman" w:eastAsia="Times New Roman" w:hAnsi="Times New Roman" w:cs="Times New Roman"/>
          <w:sz w:val="28"/>
          <w:szCs w:val="28"/>
        </w:rPr>
      </w:pPr>
    </w:p>
    <w:p w14:paraId="0860B1A0" w14:textId="77777777" w:rsidR="00091356" w:rsidRDefault="00091356">
      <w:pPr>
        <w:pStyle w:val="10"/>
        <w:jc w:val="center"/>
        <w:rPr>
          <w:rFonts w:ascii="Times New Roman" w:eastAsia="Times New Roman" w:hAnsi="Times New Roman" w:cs="Times New Roman"/>
          <w:sz w:val="28"/>
          <w:szCs w:val="28"/>
        </w:rPr>
      </w:pPr>
    </w:p>
    <w:p w14:paraId="008AFCB4" w14:textId="77777777" w:rsidR="00091356" w:rsidRDefault="00091356">
      <w:pPr>
        <w:pStyle w:val="10"/>
        <w:jc w:val="center"/>
        <w:rPr>
          <w:rFonts w:ascii="Times New Roman" w:eastAsia="Times New Roman" w:hAnsi="Times New Roman" w:cs="Times New Roman"/>
          <w:sz w:val="28"/>
          <w:szCs w:val="28"/>
        </w:rPr>
      </w:pPr>
    </w:p>
    <w:p w14:paraId="6F0D33FE" w14:textId="77777777" w:rsidR="00091356" w:rsidRDefault="00091356">
      <w:pPr>
        <w:pStyle w:val="10"/>
        <w:rPr>
          <w:rFonts w:ascii="Times New Roman" w:eastAsia="Times New Roman" w:hAnsi="Times New Roman" w:cs="Times New Roman"/>
          <w:sz w:val="28"/>
          <w:szCs w:val="28"/>
        </w:rPr>
      </w:pPr>
    </w:p>
    <w:p w14:paraId="689096BA" w14:textId="77777777" w:rsidR="00091356" w:rsidRDefault="00091356">
      <w:pPr>
        <w:pStyle w:val="10"/>
        <w:rPr>
          <w:rFonts w:ascii="Times New Roman" w:eastAsia="Times New Roman" w:hAnsi="Times New Roman" w:cs="Times New Roman"/>
          <w:sz w:val="28"/>
          <w:szCs w:val="28"/>
        </w:rPr>
      </w:pPr>
    </w:p>
    <w:p w14:paraId="0DF341E7" w14:textId="6B04E523" w:rsidR="00091356" w:rsidRPr="00642BDA" w:rsidRDefault="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 по лабораторной работе №</w:t>
      </w:r>
      <w:r w:rsidR="000261BD">
        <w:rPr>
          <w:rFonts w:ascii="Times New Roman" w:eastAsia="Times New Roman" w:hAnsi="Times New Roman" w:cs="Times New Roman"/>
          <w:sz w:val="28"/>
          <w:szCs w:val="28"/>
        </w:rPr>
        <w:t>5</w:t>
      </w:r>
    </w:p>
    <w:p w14:paraId="4833F6B6" w14:textId="41C7DD0A" w:rsidR="00091356" w:rsidRDefault="00E84EF7" w:rsidP="00642BDA">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0261BD" w:rsidRPr="000261BD">
        <w:t xml:space="preserve"> </w:t>
      </w:r>
      <w:r w:rsidR="000261BD" w:rsidRPr="000261BD">
        <w:rPr>
          <w:rFonts w:ascii="Times New Roman" w:eastAsia="Times New Roman" w:hAnsi="Times New Roman" w:cs="Times New Roman"/>
          <w:sz w:val="28"/>
          <w:szCs w:val="28"/>
        </w:rPr>
        <w:t xml:space="preserve">Программирование клавиатуры </w:t>
      </w:r>
      <w:r>
        <w:rPr>
          <w:rFonts w:ascii="Times New Roman" w:eastAsia="Times New Roman" w:hAnsi="Times New Roman" w:cs="Times New Roman"/>
          <w:sz w:val="28"/>
          <w:szCs w:val="28"/>
        </w:rPr>
        <w:t>”</w:t>
      </w:r>
    </w:p>
    <w:p w14:paraId="047E350B" w14:textId="77777777" w:rsidR="00091356" w:rsidRDefault="00091356">
      <w:pPr>
        <w:pStyle w:val="10"/>
        <w:jc w:val="center"/>
        <w:rPr>
          <w:rFonts w:ascii="Times New Roman" w:eastAsia="Times New Roman" w:hAnsi="Times New Roman" w:cs="Times New Roman"/>
          <w:sz w:val="28"/>
          <w:szCs w:val="28"/>
        </w:rPr>
      </w:pPr>
    </w:p>
    <w:p w14:paraId="78C59214" w14:textId="77777777" w:rsidR="00091356" w:rsidRDefault="00091356">
      <w:pPr>
        <w:pStyle w:val="10"/>
        <w:jc w:val="center"/>
        <w:rPr>
          <w:rFonts w:ascii="Times New Roman" w:eastAsia="Times New Roman" w:hAnsi="Times New Roman" w:cs="Times New Roman"/>
          <w:sz w:val="28"/>
          <w:szCs w:val="28"/>
        </w:rPr>
      </w:pPr>
    </w:p>
    <w:p w14:paraId="4E81F41D" w14:textId="77777777" w:rsidR="00091356" w:rsidRDefault="00091356">
      <w:pPr>
        <w:pStyle w:val="10"/>
        <w:jc w:val="center"/>
        <w:rPr>
          <w:rFonts w:ascii="Times New Roman" w:eastAsia="Times New Roman" w:hAnsi="Times New Roman" w:cs="Times New Roman"/>
          <w:sz w:val="28"/>
          <w:szCs w:val="28"/>
        </w:rPr>
      </w:pPr>
    </w:p>
    <w:p w14:paraId="6A7ED745" w14:textId="77777777" w:rsidR="00091356" w:rsidRDefault="00091356">
      <w:pPr>
        <w:pStyle w:val="10"/>
        <w:jc w:val="both"/>
        <w:rPr>
          <w:rFonts w:ascii="Times New Roman" w:eastAsia="Times New Roman" w:hAnsi="Times New Roman" w:cs="Times New Roman"/>
          <w:sz w:val="28"/>
          <w:szCs w:val="28"/>
        </w:rPr>
      </w:pPr>
    </w:p>
    <w:p w14:paraId="1F1570FF" w14:textId="77777777" w:rsidR="00091356" w:rsidRDefault="00091356">
      <w:pPr>
        <w:pStyle w:val="10"/>
        <w:jc w:val="both"/>
        <w:rPr>
          <w:rFonts w:ascii="Times New Roman" w:eastAsia="Times New Roman" w:hAnsi="Times New Roman" w:cs="Times New Roman"/>
          <w:sz w:val="28"/>
          <w:szCs w:val="28"/>
        </w:rPr>
      </w:pPr>
    </w:p>
    <w:p w14:paraId="149CB4F1" w14:textId="77777777" w:rsidR="00091356" w:rsidRDefault="00E84EF7">
      <w:pPr>
        <w:pStyle w:val="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Выполнил:</w:t>
      </w:r>
    </w:p>
    <w:p w14:paraId="386B5C60" w14:textId="77777777" w:rsidR="00091356" w:rsidRDefault="00091356">
      <w:pPr>
        <w:pStyle w:val="10"/>
        <w:jc w:val="both"/>
        <w:rPr>
          <w:rFonts w:ascii="Times New Roman" w:eastAsia="Times New Roman" w:hAnsi="Times New Roman" w:cs="Times New Roman"/>
          <w:sz w:val="28"/>
          <w:szCs w:val="28"/>
        </w:rPr>
      </w:pPr>
    </w:p>
    <w:p w14:paraId="08F426DD" w14:textId="77777777" w:rsidR="00D45E96" w:rsidRDefault="00D45E96">
      <w:pPr>
        <w:pStyle w:val="10"/>
        <w:jc w:val="both"/>
        <w:rPr>
          <w:rFonts w:ascii="Times New Roman" w:eastAsia="Times New Roman" w:hAnsi="Times New Roman" w:cs="Times New Roman"/>
          <w:sz w:val="28"/>
          <w:szCs w:val="28"/>
        </w:rPr>
      </w:pPr>
    </w:p>
    <w:p w14:paraId="6C692CEB" w14:textId="77777777" w:rsidR="00D45E96" w:rsidRDefault="00D45E96">
      <w:pPr>
        <w:pStyle w:val="10"/>
        <w:jc w:val="both"/>
        <w:rPr>
          <w:rFonts w:ascii="Times New Roman" w:eastAsia="Times New Roman" w:hAnsi="Times New Roman" w:cs="Times New Roman"/>
          <w:sz w:val="28"/>
          <w:szCs w:val="28"/>
        </w:rPr>
      </w:pPr>
      <w:bookmarkStart w:id="0" w:name="_GoBack"/>
      <w:bookmarkEnd w:id="0"/>
    </w:p>
    <w:p w14:paraId="09C39742" w14:textId="77777777" w:rsidR="00091356" w:rsidRDefault="00091356">
      <w:pPr>
        <w:pStyle w:val="10"/>
        <w:jc w:val="both"/>
        <w:rPr>
          <w:rFonts w:ascii="Times New Roman" w:eastAsia="Times New Roman" w:hAnsi="Times New Roman" w:cs="Times New Roman"/>
          <w:sz w:val="28"/>
          <w:szCs w:val="28"/>
        </w:rPr>
      </w:pPr>
    </w:p>
    <w:p w14:paraId="2F8E8449" w14:textId="77777777" w:rsidR="00091356" w:rsidRDefault="00091356">
      <w:pPr>
        <w:pStyle w:val="10"/>
        <w:jc w:val="both"/>
        <w:rPr>
          <w:rFonts w:ascii="Times New Roman" w:eastAsia="Times New Roman" w:hAnsi="Times New Roman" w:cs="Times New Roman"/>
          <w:sz w:val="28"/>
          <w:szCs w:val="28"/>
        </w:rPr>
      </w:pPr>
    </w:p>
    <w:p w14:paraId="0975BF09" w14:textId="77777777" w:rsidR="00091356" w:rsidRDefault="00091356">
      <w:pPr>
        <w:pStyle w:val="10"/>
        <w:jc w:val="both"/>
        <w:rPr>
          <w:rFonts w:ascii="Times New Roman" w:eastAsia="Times New Roman" w:hAnsi="Times New Roman" w:cs="Times New Roman"/>
          <w:sz w:val="28"/>
          <w:szCs w:val="28"/>
        </w:rPr>
      </w:pPr>
    </w:p>
    <w:p w14:paraId="052E7FEF" w14:textId="77777777" w:rsidR="00091356" w:rsidRDefault="00091356">
      <w:pPr>
        <w:pStyle w:val="10"/>
        <w:jc w:val="both"/>
        <w:rPr>
          <w:rFonts w:ascii="Times New Roman" w:eastAsia="Times New Roman" w:hAnsi="Times New Roman" w:cs="Times New Roman"/>
          <w:sz w:val="28"/>
          <w:szCs w:val="28"/>
        </w:rPr>
      </w:pPr>
    </w:p>
    <w:p w14:paraId="63EEA81F" w14:textId="77777777" w:rsidR="00091356" w:rsidRDefault="00091356">
      <w:pPr>
        <w:pStyle w:val="10"/>
        <w:jc w:val="both"/>
        <w:rPr>
          <w:rFonts w:ascii="Times New Roman" w:eastAsia="Times New Roman" w:hAnsi="Times New Roman" w:cs="Times New Roman"/>
          <w:sz w:val="28"/>
          <w:szCs w:val="28"/>
        </w:rPr>
      </w:pPr>
    </w:p>
    <w:p w14:paraId="55B4A539" w14:textId="77777777" w:rsidR="00091356" w:rsidRDefault="00091356">
      <w:pPr>
        <w:pStyle w:val="10"/>
        <w:jc w:val="both"/>
        <w:rPr>
          <w:rFonts w:ascii="Times New Roman" w:eastAsia="Times New Roman" w:hAnsi="Times New Roman" w:cs="Times New Roman"/>
          <w:sz w:val="28"/>
          <w:szCs w:val="28"/>
        </w:rPr>
      </w:pPr>
    </w:p>
    <w:p w14:paraId="0E334E22" w14:textId="77777777" w:rsidR="00091356" w:rsidRDefault="00091356">
      <w:pPr>
        <w:pStyle w:val="10"/>
        <w:jc w:val="both"/>
        <w:rPr>
          <w:rFonts w:ascii="Times New Roman" w:eastAsia="Times New Roman" w:hAnsi="Times New Roman" w:cs="Times New Roman"/>
          <w:sz w:val="28"/>
          <w:szCs w:val="28"/>
        </w:rPr>
      </w:pPr>
    </w:p>
    <w:p w14:paraId="61491A55" w14:textId="77777777" w:rsidR="00E84EF7" w:rsidRDefault="00E84EF7" w:rsidP="00E84EF7">
      <w:pPr>
        <w:pStyle w:val="10"/>
        <w:jc w:val="center"/>
        <w:rPr>
          <w:rFonts w:ascii="Times New Roman" w:eastAsia="Times New Roman" w:hAnsi="Times New Roman" w:cs="Times New Roman"/>
          <w:sz w:val="28"/>
          <w:szCs w:val="28"/>
        </w:rPr>
      </w:pPr>
    </w:p>
    <w:p w14:paraId="4C84209F" w14:textId="66F8DCB9" w:rsidR="00E84EF7" w:rsidRDefault="00E84EF7" w:rsidP="00E84EF7">
      <w:pPr>
        <w:pStyle w:val="10"/>
        <w:jc w:val="center"/>
        <w:rPr>
          <w:rFonts w:ascii="Times New Roman" w:eastAsia="Times New Roman" w:hAnsi="Times New Roman" w:cs="Times New Roman"/>
          <w:sz w:val="28"/>
          <w:szCs w:val="28"/>
        </w:rPr>
      </w:pPr>
    </w:p>
    <w:p w14:paraId="7438A209" w14:textId="3BAD24A3" w:rsidR="004E37DC" w:rsidRDefault="004E37DC" w:rsidP="00E84EF7">
      <w:pPr>
        <w:pStyle w:val="10"/>
        <w:jc w:val="center"/>
        <w:rPr>
          <w:rFonts w:ascii="Times New Roman" w:eastAsia="Times New Roman" w:hAnsi="Times New Roman" w:cs="Times New Roman"/>
          <w:sz w:val="28"/>
          <w:szCs w:val="28"/>
        </w:rPr>
      </w:pPr>
    </w:p>
    <w:p w14:paraId="7C63544F" w14:textId="09A64567" w:rsidR="004E37DC" w:rsidRDefault="004E37DC" w:rsidP="00E84EF7">
      <w:pPr>
        <w:pStyle w:val="10"/>
        <w:jc w:val="center"/>
        <w:rPr>
          <w:rFonts w:ascii="Times New Roman" w:eastAsia="Times New Roman" w:hAnsi="Times New Roman" w:cs="Times New Roman"/>
          <w:sz w:val="28"/>
          <w:szCs w:val="28"/>
        </w:rPr>
      </w:pPr>
    </w:p>
    <w:p w14:paraId="4AC126B5" w14:textId="6EF6C09F" w:rsidR="004E37DC" w:rsidRDefault="004E37DC" w:rsidP="00E84EF7">
      <w:pPr>
        <w:pStyle w:val="10"/>
        <w:jc w:val="center"/>
        <w:rPr>
          <w:rFonts w:ascii="Times New Roman" w:eastAsia="Times New Roman" w:hAnsi="Times New Roman" w:cs="Times New Roman"/>
          <w:sz w:val="28"/>
          <w:szCs w:val="28"/>
        </w:rPr>
      </w:pPr>
    </w:p>
    <w:p w14:paraId="3C7F9E95" w14:textId="77777777" w:rsidR="004E37DC" w:rsidRDefault="004E37DC" w:rsidP="00E84EF7">
      <w:pPr>
        <w:pStyle w:val="10"/>
        <w:jc w:val="center"/>
        <w:rPr>
          <w:rFonts w:ascii="Times New Roman" w:eastAsia="Times New Roman" w:hAnsi="Times New Roman" w:cs="Times New Roman"/>
          <w:sz w:val="28"/>
          <w:szCs w:val="28"/>
        </w:rPr>
      </w:pPr>
    </w:p>
    <w:p w14:paraId="03E44344" w14:textId="3FEE0B21" w:rsidR="00E84EF7" w:rsidRDefault="00E84EF7" w:rsidP="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w:t>
      </w:r>
      <w:r w:rsidR="008B67E8">
        <w:rPr>
          <w:rFonts w:ascii="Times New Roman" w:eastAsia="Times New Roman" w:hAnsi="Times New Roman" w:cs="Times New Roman"/>
          <w:sz w:val="28"/>
          <w:szCs w:val="28"/>
        </w:rPr>
        <w:t>3</w:t>
      </w:r>
    </w:p>
    <w:p w14:paraId="7457C03E" w14:textId="6AC54CE7" w:rsidR="005E29E7" w:rsidRDefault="00E84EF7" w:rsidP="005E29E7">
      <w:pPr>
        <w:pStyle w:val="4"/>
        <w:keepNext w:val="0"/>
        <w:keepLines w:val="0"/>
        <w:numPr>
          <w:ilvl w:val="0"/>
          <w:numId w:val="2"/>
        </w:numPr>
        <w:spacing w:before="0" w:after="0" w:line="240" w:lineRule="auto"/>
        <w:ind w:left="0" w:firstLine="709"/>
        <w:rPr>
          <w:rFonts w:ascii="Times New Roman" w:hAnsi="Times New Roman" w:cs="Times New Roman"/>
          <w:b/>
          <w:color w:val="auto"/>
          <w:sz w:val="28"/>
          <w:szCs w:val="28"/>
          <w:lang w:val="en-US"/>
        </w:rPr>
      </w:pPr>
      <w:r>
        <w:br w:type="page"/>
      </w:r>
      <w:r w:rsidR="00151824">
        <w:rPr>
          <w:rFonts w:ascii="Times New Roman" w:hAnsi="Times New Roman" w:cs="Times New Roman"/>
          <w:b/>
          <w:color w:val="auto"/>
          <w:sz w:val="28"/>
          <w:szCs w:val="28"/>
        </w:rPr>
        <w:lastRenderedPageBreak/>
        <w:t>Постановка задачи</w:t>
      </w:r>
    </w:p>
    <w:p w14:paraId="112A1794" w14:textId="77777777" w:rsidR="00CC499A" w:rsidRPr="00642BDA" w:rsidRDefault="00CC499A" w:rsidP="00CC499A">
      <w:pPr>
        <w:pStyle w:val="10"/>
        <w:rPr>
          <w:sz w:val="28"/>
          <w:szCs w:val="28"/>
          <w:lang w:val="en-US"/>
        </w:rPr>
      </w:pPr>
    </w:p>
    <w:p w14:paraId="51261887" w14:textId="77777777" w:rsidR="000261BD" w:rsidRPr="000261BD" w:rsidRDefault="000261BD" w:rsidP="000261BD">
      <w:pPr>
        <w:pStyle w:val="4"/>
        <w:spacing w:line="240" w:lineRule="auto"/>
        <w:ind w:firstLine="709"/>
        <w:rPr>
          <w:rFonts w:ascii="Times New Roman" w:hAnsi="Times New Roman"/>
          <w:color w:val="auto"/>
          <w:sz w:val="28"/>
          <w:szCs w:val="28"/>
        </w:rPr>
      </w:pPr>
      <w:r w:rsidRPr="000261BD">
        <w:rPr>
          <w:rFonts w:ascii="Times New Roman" w:hAnsi="Times New Roman"/>
          <w:color w:val="auto"/>
          <w:sz w:val="28"/>
          <w:szCs w:val="28"/>
        </w:rPr>
        <w:t>Программируя клавиатуру помигать ее индикаторами. Алгоритм мигания произвольный. Условия реализации программы, необходимые для выполнения лабораторной работы:</w:t>
      </w:r>
    </w:p>
    <w:p w14:paraId="3D87D174" w14:textId="77777777" w:rsidR="000261BD" w:rsidRPr="000261BD" w:rsidRDefault="000261BD" w:rsidP="000261BD">
      <w:pPr>
        <w:pStyle w:val="4"/>
        <w:spacing w:line="240" w:lineRule="auto"/>
        <w:ind w:firstLine="709"/>
        <w:rPr>
          <w:rFonts w:ascii="Times New Roman" w:hAnsi="Times New Roman"/>
          <w:color w:val="auto"/>
          <w:sz w:val="28"/>
          <w:szCs w:val="28"/>
        </w:rPr>
      </w:pPr>
      <w:r w:rsidRPr="000261BD">
        <w:rPr>
          <w:rFonts w:ascii="Times New Roman" w:hAnsi="Times New Roman"/>
          <w:color w:val="auto"/>
          <w:sz w:val="28"/>
          <w:szCs w:val="28"/>
        </w:rPr>
        <w:t xml:space="preserve">Запись байтов команды должна выполняться только после проверки незанятости входного регистра контроллера клавиатуры. Проверка осуществляется считывание и анализом регистра состояния контроллера клавиатуры. </w:t>
      </w:r>
    </w:p>
    <w:p w14:paraId="1E7B23E3" w14:textId="77777777" w:rsidR="000261BD" w:rsidRPr="000261BD" w:rsidRDefault="000261BD" w:rsidP="000261BD">
      <w:pPr>
        <w:pStyle w:val="4"/>
        <w:spacing w:line="240" w:lineRule="auto"/>
        <w:ind w:firstLine="709"/>
        <w:rPr>
          <w:rFonts w:ascii="Times New Roman" w:hAnsi="Times New Roman"/>
          <w:color w:val="auto"/>
          <w:sz w:val="28"/>
          <w:szCs w:val="28"/>
        </w:rPr>
      </w:pPr>
      <w:r w:rsidRPr="000261BD">
        <w:rPr>
          <w:rFonts w:ascii="Times New Roman" w:hAnsi="Times New Roman"/>
          <w:color w:val="auto"/>
          <w:sz w:val="28"/>
          <w:szCs w:val="28"/>
        </w:rPr>
        <w:t>Для каждого байта команды необходимо считывать и анализировать код возврата. В случае считывания кода возврата, требующего повторить передачу байта, необходимо повторно, при необходимости – несколько раз, выполнить передачу байта. При этом повторная передача данных не исключает выполнения всех оставшихся условий.</w:t>
      </w:r>
    </w:p>
    <w:p w14:paraId="751C7FA6" w14:textId="77777777" w:rsidR="000261BD" w:rsidRPr="000261BD" w:rsidRDefault="000261BD" w:rsidP="000261BD">
      <w:pPr>
        <w:pStyle w:val="4"/>
        <w:spacing w:line="240" w:lineRule="auto"/>
        <w:ind w:firstLine="709"/>
        <w:rPr>
          <w:rFonts w:ascii="Times New Roman" w:hAnsi="Times New Roman"/>
          <w:color w:val="auto"/>
          <w:sz w:val="28"/>
          <w:szCs w:val="28"/>
        </w:rPr>
      </w:pPr>
      <w:r w:rsidRPr="000261BD">
        <w:rPr>
          <w:rFonts w:ascii="Times New Roman" w:hAnsi="Times New Roman"/>
          <w:color w:val="auto"/>
          <w:sz w:val="28"/>
          <w:szCs w:val="28"/>
        </w:rPr>
        <w:t>Для определения момента получения кода возврата необходимо использовать аппаратное прерывания от клавиатуры.</w:t>
      </w:r>
    </w:p>
    <w:p w14:paraId="6159E862" w14:textId="77777777" w:rsidR="000261BD" w:rsidRPr="000261BD" w:rsidRDefault="000261BD" w:rsidP="000261BD">
      <w:pPr>
        <w:pStyle w:val="4"/>
        <w:spacing w:line="240" w:lineRule="auto"/>
        <w:ind w:firstLine="709"/>
        <w:rPr>
          <w:rFonts w:ascii="Times New Roman" w:hAnsi="Times New Roman"/>
          <w:color w:val="auto"/>
          <w:sz w:val="28"/>
          <w:szCs w:val="28"/>
        </w:rPr>
      </w:pPr>
      <w:r w:rsidRPr="000261BD">
        <w:rPr>
          <w:rFonts w:ascii="Times New Roman" w:hAnsi="Times New Roman"/>
          <w:color w:val="auto"/>
          <w:sz w:val="28"/>
          <w:szCs w:val="28"/>
        </w:rPr>
        <w:t>Все коды возврата должны быть выведены на экран в шестнадцатеричной форме.</w:t>
      </w:r>
    </w:p>
    <w:p w14:paraId="666DEF1B" w14:textId="05BFA329" w:rsidR="00D8412F" w:rsidRPr="00642BDA" w:rsidRDefault="00D8412F" w:rsidP="00D8412F">
      <w:pPr>
        <w:pStyle w:val="4"/>
        <w:spacing w:before="0" w:after="0" w:line="240" w:lineRule="auto"/>
        <w:ind w:firstLine="709"/>
        <w:rPr>
          <w:rFonts w:ascii="Times New Roman" w:hAnsi="Times New Roman"/>
          <w:color w:val="auto"/>
          <w:sz w:val="28"/>
          <w:szCs w:val="28"/>
        </w:rPr>
      </w:pPr>
    </w:p>
    <w:p w14:paraId="503B961E" w14:textId="77777777" w:rsidR="005E29E7" w:rsidRPr="005E29E7" w:rsidRDefault="005E29E7" w:rsidP="005E29E7">
      <w:pPr>
        <w:pStyle w:val="4"/>
        <w:spacing w:before="0" w:after="0"/>
        <w:ind w:firstLine="709"/>
        <w:rPr>
          <w:rFonts w:ascii="Times New Roman" w:hAnsi="Times New Roman" w:cs="Times New Roman"/>
          <w:b/>
          <w:color w:val="auto"/>
          <w:sz w:val="28"/>
          <w:szCs w:val="28"/>
        </w:rPr>
      </w:pPr>
    </w:p>
    <w:p w14:paraId="18FADA90" w14:textId="3F2CC521" w:rsidR="005E29E7" w:rsidRDefault="00151824" w:rsidP="005E29E7">
      <w:pPr>
        <w:pStyle w:val="4"/>
        <w:keepNext w:val="0"/>
        <w:keepLines w:val="0"/>
        <w:numPr>
          <w:ilvl w:val="0"/>
          <w:numId w:val="2"/>
        </w:numPr>
        <w:spacing w:before="0" w:after="0" w:line="240" w:lineRule="auto"/>
        <w:ind w:left="0" w:firstLine="709"/>
        <w:rPr>
          <w:rFonts w:ascii="Times New Roman" w:hAnsi="Times New Roman" w:cs="Times New Roman"/>
          <w:b/>
          <w:color w:val="auto"/>
          <w:sz w:val="28"/>
          <w:szCs w:val="28"/>
          <w:lang w:val="en-US"/>
        </w:rPr>
      </w:pPr>
      <w:r>
        <w:rPr>
          <w:rFonts w:ascii="Times New Roman" w:hAnsi="Times New Roman" w:cs="Times New Roman"/>
          <w:b/>
          <w:color w:val="auto"/>
          <w:sz w:val="28"/>
          <w:szCs w:val="28"/>
        </w:rPr>
        <w:t>Алгоритм решения задачи</w:t>
      </w:r>
    </w:p>
    <w:p w14:paraId="6CEBFEB7" w14:textId="77777777" w:rsidR="00CC499A" w:rsidRPr="00CC499A" w:rsidRDefault="00CC499A" w:rsidP="00CC499A">
      <w:pPr>
        <w:pStyle w:val="10"/>
        <w:rPr>
          <w:lang w:val="en-US"/>
        </w:rPr>
      </w:pPr>
    </w:p>
    <w:p w14:paraId="0374C951"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Для работы с клавиатурой используется 2 регистра: 60h – регистр данных, 64h – регистр состояния (статуса).</w:t>
      </w:r>
    </w:p>
    <w:p w14:paraId="325BDD2D"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Для управления индикаторами через 60h отправляется код EDh. Затем маска, в соответствии с которой должны загореться индикаторы.</w:t>
      </w:r>
    </w:p>
    <w:p w14:paraId="0940DC65"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Формат «маски»:</w:t>
      </w:r>
    </w:p>
    <w:p w14:paraId="1853C864" w14:textId="77777777" w:rsidR="000261BD" w:rsidRPr="000261BD" w:rsidRDefault="000261BD" w:rsidP="000261BD">
      <w:pPr>
        <w:pStyle w:val="10"/>
        <w:rPr>
          <w:rFonts w:ascii="Times New Roman" w:hAnsi="Times New Roman" w:cs="Times New Roman"/>
          <w:sz w:val="28"/>
        </w:rPr>
      </w:pPr>
    </w:p>
    <w:p w14:paraId="613B528F"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Биты 7-3 не используются </w:t>
      </w:r>
      <w:r w:rsidRPr="000261BD">
        <w:rPr>
          <w:rFonts w:ascii="Times New Roman" w:hAnsi="Times New Roman" w:cs="Times New Roman"/>
          <w:sz w:val="28"/>
        </w:rPr>
        <w:tab/>
        <w:t xml:space="preserve">Caps Lock </w:t>
      </w:r>
      <w:r w:rsidRPr="000261BD">
        <w:rPr>
          <w:rFonts w:ascii="Times New Roman" w:hAnsi="Times New Roman" w:cs="Times New Roman"/>
          <w:sz w:val="28"/>
        </w:rPr>
        <w:tab/>
        <w:t xml:space="preserve">Num Lock </w:t>
      </w:r>
      <w:r w:rsidRPr="000261BD">
        <w:rPr>
          <w:rFonts w:ascii="Times New Roman" w:hAnsi="Times New Roman" w:cs="Times New Roman"/>
          <w:sz w:val="28"/>
        </w:rPr>
        <w:tab/>
        <w:t xml:space="preserve">Scroll Lock </w:t>
      </w:r>
    </w:p>
    <w:p w14:paraId="3BDB1490" w14:textId="77777777" w:rsidR="000261BD" w:rsidRPr="000261BD" w:rsidRDefault="000261BD" w:rsidP="000261BD">
      <w:pPr>
        <w:pStyle w:val="10"/>
        <w:rPr>
          <w:rFonts w:ascii="Times New Roman" w:hAnsi="Times New Roman" w:cs="Times New Roman"/>
          <w:sz w:val="28"/>
        </w:rPr>
      </w:pPr>
    </w:p>
    <w:p w14:paraId="5EB09F45"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1 – включить</w:t>
      </w:r>
    </w:p>
    <w:p w14:paraId="38DAF46E"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0 - выключить</w:t>
      </w:r>
    </w:p>
    <w:p w14:paraId="42DFFC0C" w14:textId="77777777" w:rsidR="000261BD" w:rsidRPr="000261BD" w:rsidRDefault="000261BD" w:rsidP="000261BD">
      <w:pPr>
        <w:pStyle w:val="10"/>
        <w:rPr>
          <w:rFonts w:ascii="Times New Roman" w:hAnsi="Times New Roman" w:cs="Times New Roman"/>
          <w:sz w:val="28"/>
        </w:rPr>
      </w:pPr>
    </w:p>
    <w:p w14:paraId="25D53B44"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Так клавиатура работает медленно, запись байтов команды должна выполняться только после проверки незанятости входного регистра контроллера клавиатуры. Проверка осуществляется считыванием и анализом регистра состояния контроллера клавиатуры (64h, бит 1).</w:t>
      </w:r>
    </w:p>
    <w:p w14:paraId="004F708E"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lastRenderedPageBreak/>
        <w:t>На обработку каждого байта клавиатура отвечает кодом возврата. Если в регистре 60h находится код</w:t>
      </w:r>
    </w:p>
    <w:p w14:paraId="029DAAB1"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FA – байт обработан успешно,</w:t>
      </w:r>
    </w:p>
    <w:p w14:paraId="75A9F721"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FE – произошла ошибка.</w:t>
      </w:r>
    </w:p>
    <w:p w14:paraId="147AA95C"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В случае ошибки передачу байта нужно повторить. Пересылка выполняется до 3 раз, если ошибка не исчезла, нужно вывести сообщение и выйти из программы. </w:t>
      </w:r>
    </w:p>
    <w:p w14:paraId="40BFF621" w14:textId="77777777" w:rsidR="000261BD" w:rsidRPr="000261BD" w:rsidRDefault="000261BD" w:rsidP="000261BD">
      <w:pPr>
        <w:pStyle w:val="10"/>
        <w:rPr>
          <w:rFonts w:ascii="Times New Roman" w:hAnsi="Times New Roman" w:cs="Times New Roman"/>
          <w:sz w:val="28"/>
        </w:rPr>
      </w:pPr>
    </w:p>
    <w:p w14:paraId="1F522350"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При  нажатии  клавиши  блок  клавиатуры  передает ее код сканирования   центральному   процессору.    Когда    клавиша отпускается, клавиатура снова передает ее код, но увеличенный на 128 (или шестнадцатеричное значение  80).  То есть, коды для нажатия и отпускания клавиш различаются. </w:t>
      </w:r>
    </w:p>
    <w:p w14:paraId="2D2166F1"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Когда выполняется какое-либо действие с  клавишей (нажатие или отпускание), процессор клавиатуры обнаруживает его и запоминает в буфере. Затем формируется  прерывание  с  номером  9. </w:t>
      </w:r>
    </w:p>
    <w:p w14:paraId="6C900F2D" w14:textId="77777777" w:rsidR="005C62C0" w:rsidRDefault="005C62C0" w:rsidP="000261BD">
      <w:pPr>
        <w:pStyle w:val="10"/>
        <w:rPr>
          <w:rFonts w:ascii="Times New Roman" w:hAnsi="Times New Roman" w:cs="Times New Roman"/>
          <w:sz w:val="28"/>
        </w:rPr>
      </w:pPr>
    </w:p>
    <w:p w14:paraId="6E426B19" w14:textId="28FE5C8E" w:rsidR="000261BD" w:rsidRPr="005C62C0" w:rsidRDefault="000261BD" w:rsidP="000261BD">
      <w:pPr>
        <w:pStyle w:val="10"/>
        <w:rPr>
          <w:rFonts w:ascii="Times New Roman" w:hAnsi="Times New Roman" w:cs="Times New Roman"/>
          <w:b/>
          <w:sz w:val="28"/>
        </w:rPr>
      </w:pPr>
      <w:r w:rsidRPr="005C62C0">
        <w:rPr>
          <w:rFonts w:ascii="Times New Roman" w:hAnsi="Times New Roman" w:cs="Times New Roman"/>
          <w:b/>
          <w:sz w:val="28"/>
        </w:rPr>
        <w:t>Принципы работы клавиатуры</w:t>
      </w:r>
      <w:r w:rsidR="005C62C0" w:rsidRPr="005C62C0">
        <w:rPr>
          <w:rFonts w:ascii="Times New Roman" w:hAnsi="Times New Roman" w:cs="Times New Roman"/>
          <w:b/>
          <w:sz w:val="28"/>
        </w:rPr>
        <w:t>.</w:t>
      </w:r>
    </w:p>
    <w:p w14:paraId="05138FC1"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Клавиатура выполнена, как правило, в виде отдельного устройства, подключаемого к компьютеру тонким кабелем. Малогабаритные компьютеры Lap-Top используют встроенную клавиатуру. </w:t>
      </w:r>
    </w:p>
    <w:p w14:paraId="5A7E815B"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Внутри клавиатуры находится специализированная микросхема (контроллер клавиатуры), которая отслеживает нажатия на клавиши и посылает номер нажатой клавиши в персональный компьютер. </w:t>
      </w:r>
    </w:p>
    <w:p w14:paraId="7B159AB1" w14:textId="42355A46" w:rsidR="00151824" w:rsidRDefault="000261BD" w:rsidP="000261BD">
      <w:pPr>
        <w:pStyle w:val="10"/>
        <w:rPr>
          <w:rFonts w:ascii="Times New Roman" w:hAnsi="Times New Roman" w:cs="Times New Roman"/>
          <w:sz w:val="28"/>
        </w:rPr>
      </w:pPr>
      <w:r w:rsidRPr="000261BD">
        <w:rPr>
          <w:rFonts w:ascii="Times New Roman" w:hAnsi="Times New Roman" w:cs="Times New Roman"/>
          <w:sz w:val="28"/>
        </w:rPr>
        <w:t>Если рассмотреть сильно упрощенную принципиальную схему клавиатуры, представленную на рисунке, можно заметить, что все клавиши находятся в узлах матрицы:</w:t>
      </w:r>
    </w:p>
    <w:p w14:paraId="76007F65" w14:textId="77777777" w:rsidR="000261BD" w:rsidRDefault="000261BD" w:rsidP="000261BD">
      <w:pPr>
        <w:pStyle w:val="10"/>
        <w:rPr>
          <w:rFonts w:ascii="Times New Roman" w:hAnsi="Times New Roman" w:cs="Times New Roman"/>
          <w:sz w:val="28"/>
        </w:rPr>
      </w:pPr>
    </w:p>
    <w:p w14:paraId="0C244E10" w14:textId="1FA834D0" w:rsidR="000261BD" w:rsidRDefault="000261BD" w:rsidP="000261BD">
      <w:pPr>
        <w:pStyle w:val="10"/>
        <w:rPr>
          <w:rFonts w:ascii="Times New Roman" w:hAnsi="Times New Roman" w:cs="Times New Roman"/>
          <w:sz w:val="28"/>
        </w:rPr>
      </w:pPr>
      <w:r>
        <w:rPr>
          <w:noProof/>
          <w:sz w:val="28"/>
          <w:szCs w:val="28"/>
          <w:lang w:eastAsia="ru-RU"/>
        </w:rPr>
        <w:drawing>
          <wp:inline distT="0" distB="0" distL="0" distR="0" wp14:anchorId="67D385C4" wp14:editId="07F6BC73">
            <wp:extent cx="5677535" cy="2722245"/>
            <wp:effectExtent l="0" t="0" r="0" b="1905"/>
            <wp:docPr id="9" name="Рисунок 9" descr="Рис. 1. Упрощенная схема клавиа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1. Упрощенная схема клавиатуры"/>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677535" cy="2722245"/>
                    </a:xfrm>
                    <a:prstGeom prst="rect">
                      <a:avLst/>
                    </a:prstGeom>
                    <a:noFill/>
                    <a:ln>
                      <a:noFill/>
                    </a:ln>
                  </pic:spPr>
                </pic:pic>
              </a:graphicData>
            </a:graphic>
          </wp:inline>
        </w:drawing>
      </w:r>
    </w:p>
    <w:p w14:paraId="5A9D92A5"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lastRenderedPageBreak/>
        <w:t xml:space="preserve">Все горизонтальные линии матрицы подключены через резисторы к источнику питания +5 В. Клавиатурный компьютер имеет два порта - выходной и входной. Входной порт подключен к горизонтальным линиям матрицы (X0-X4), а выходной - к вертикальным (Y0-Y5). </w:t>
      </w:r>
    </w:p>
    <w:p w14:paraId="6A0F990F"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Устанавливая по очереди на каждой из вертикальных линий уровень напряжения, соответствующий логическому 0, клавиатурный контроллер опрашивает состояние горизонтальных линий. Если ни одна клавиша не нажата, уровень напряжения на всех горизонтальных линиях соответствует логической 1 (т.к. все эти линии подключены к источнику питания +5 В через резисторы). </w:t>
      </w:r>
    </w:p>
    <w:p w14:paraId="736FBB79"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Если оператор нажмет на какую-либо клавишу, то соответствующая вертикальная и горизонтальная линии окажутся замкнутыми. Когда на этой вертикальной линии контроллер установит значение логического 0, то уровень напряжения на горизонтальной линии также будет соответствовать логическому 0. </w:t>
      </w:r>
    </w:p>
    <w:p w14:paraId="207807CC"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Как только на одной из горизонтальных линий появится уровень логического 0, клавиатурный контроллер фиксирует нажатие на клавишу. Он посылает в персональный компьютер запрос на прерывание и номер клавиши в матрице. Аналогичные действия выполняются и тогда, когда оператор отпускает нажатую ранее клавишу. </w:t>
      </w:r>
    </w:p>
    <w:p w14:paraId="37CFD3E2"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Номер клавиши, посылаемый клавиатурным процессором, однозначно связан с распайкой клавиатурной матрицы и не зависит напрямую от обозначений, нанесенных на поверхность клавиш. Этот номер называется скан-кодом (Scan Code). </w:t>
      </w:r>
    </w:p>
    <w:p w14:paraId="3B005679"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Слово scan ("сканирование"), подчеркивает тот факт, что клавиатурный контроллер сканирует клавиатуру для поиска нажатой клавиши. </w:t>
      </w:r>
    </w:p>
    <w:p w14:paraId="170243D7"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Но программе нужен не порядковый номер нажатой клавиши, а соответствующий обозначению на этой клавише ASCII-код. Этот код не зависит однозначно от скан-кода, т.к. одной и той же клавише могут соответствовать несколько значений ASCII-кода. Это зависит от состояния других клавиш. Например, клавиша с обозначением '1' используется еще и для ввода символа '!' (если она нажата вместе с клавишей SHIFT). </w:t>
      </w:r>
    </w:p>
    <w:p w14:paraId="4CF14773"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Поэтому все преобразования скан-кода в ASCII-код выполняются программным обеспечением внутри ПК. Как правило, эти преобразования выполняют модули BIOS. Для использования символов кириллицы эти модули расширяются клавиатурными драйверами. </w:t>
      </w:r>
    </w:p>
    <w:p w14:paraId="5F4EF765"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Если нажать на клавишу и не отпускать ее, клавиатура перейдет в режим автоповтора. В этом режиме в центральный компьютер автоматически через некоторый период времени, называемый периодом автоповтора, посылается </w:t>
      </w:r>
      <w:r w:rsidRPr="000261BD">
        <w:rPr>
          <w:rFonts w:ascii="Times New Roman" w:hAnsi="Times New Roman" w:cs="Times New Roman"/>
          <w:sz w:val="28"/>
        </w:rPr>
        <w:lastRenderedPageBreak/>
        <w:t xml:space="preserve">код нажатой клавиши. Режим автоповтора облегчает ввод с клавиатуры большого количества одинаковых символов. </w:t>
      </w:r>
    </w:p>
    <w:p w14:paraId="7375B7C1" w14:textId="77777777" w:rsidR="000261BD" w:rsidRPr="000261BD" w:rsidRDefault="000261BD" w:rsidP="000261BD">
      <w:pPr>
        <w:pStyle w:val="10"/>
        <w:rPr>
          <w:rFonts w:ascii="Times New Roman" w:hAnsi="Times New Roman" w:cs="Times New Roman"/>
          <w:sz w:val="28"/>
        </w:rPr>
      </w:pPr>
    </w:p>
    <w:p w14:paraId="470C4C67" w14:textId="41317872" w:rsidR="000261BD" w:rsidRPr="005C62C0" w:rsidRDefault="000261BD" w:rsidP="005C62C0">
      <w:pPr>
        <w:pStyle w:val="10"/>
        <w:rPr>
          <w:rFonts w:ascii="Times New Roman" w:hAnsi="Times New Roman" w:cs="Times New Roman"/>
          <w:b/>
          <w:sz w:val="28"/>
        </w:rPr>
      </w:pPr>
      <w:r w:rsidRPr="000261BD">
        <w:rPr>
          <w:rFonts w:ascii="Times New Roman" w:hAnsi="Times New Roman" w:cs="Times New Roman"/>
          <w:b/>
          <w:sz w:val="28"/>
        </w:rPr>
        <w:t>Структура буфера клавиатуры</w:t>
      </w:r>
    </w:p>
    <w:p w14:paraId="41FB02B6" w14:textId="3DDBE1BC" w:rsidR="000261BD" w:rsidRDefault="000261BD" w:rsidP="000261BD">
      <w:pPr>
        <w:pStyle w:val="10"/>
        <w:rPr>
          <w:rFonts w:ascii="Times New Roman" w:hAnsi="Times New Roman" w:cs="Times New Roman"/>
          <w:sz w:val="28"/>
        </w:rPr>
      </w:pPr>
      <w:r w:rsidRPr="000261BD">
        <w:rPr>
          <w:rFonts w:ascii="Times New Roman" w:hAnsi="Times New Roman" w:cs="Times New Roman"/>
          <w:sz w:val="28"/>
        </w:rPr>
        <w:t>Клавиатура является основным средством ввода информации при работе на компьютере. В компьютерах IBM PC взаимодействие программ с клавиатурой организовано в асинхронном режиме. При нажатии клавиши на клавиатуре код нажатой клавиши поступает в буфер клавиатуры и хранится там до тех пор, пока программа не затребует его. Если скорость нажатия клавиш и скорость обработки нажатия клавиши программой отличаются, то или программа ожидает поступления кода очередной клавиши в буфер, или коды нажатых клавиш накапливаются в буфере клавиатуры. Хранение информации в буфере организовано в виде очереди (FIFO - First Input First Output), буфер клавиатуры находится в оперативной памяти компьютера и доступен для обычных операций чтения и записи.</w:t>
      </w:r>
    </w:p>
    <w:p w14:paraId="376FCCBA" w14:textId="77777777" w:rsidR="000261BD" w:rsidRDefault="000261BD" w:rsidP="000261BD">
      <w:pPr>
        <w:pStyle w:val="10"/>
        <w:rPr>
          <w:rFonts w:ascii="Times New Roman" w:hAnsi="Times New Roman" w:cs="Times New Roman"/>
          <w:sz w:val="28"/>
        </w:rPr>
      </w:pPr>
    </w:p>
    <w:p w14:paraId="48F78C5C" w14:textId="39743BDA" w:rsidR="000261BD" w:rsidRDefault="000261BD" w:rsidP="000261BD">
      <w:pPr>
        <w:pStyle w:val="10"/>
        <w:rPr>
          <w:rFonts w:ascii="Times New Roman" w:hAnsi="Times New Roman" w:cs="Times New Roman"/>
          <w:sz w:val="28"/>
        </w:rPr>
      </w:pPr>
      <w:r w:rsidRPr="000261BD">
        <w:rPr>
          <w:rFonts w:ascii="Times New Roman" w:hAnsi="Times New Roman" w:cs="Times New Roman"/>
          <w:sz w:val="28"/>
        </w:rPr>
        <w:tab/>
        <w:t>Очередь буфера клавиатуры реализована следующим образом:</w:t>
      </w:r>
    </w:p>
    <w:p w14:paraId="3B28E8A5" w14:textId="77777777" w:rsidR="000261BD" w:rsidRDefault="000261BD" w:rsidP="000261BD">
      <w:pPr>
        <w:pStyle w:val="10"/>
        <w:rPr>
          <w:rFonts w:ascii="Times New Roman" w:hAnsi="Times New Roman" w:cs="Times New Roman"/>
          <w:sz w:val="28"/>
        </w:rPr>
      </w:pPr>
    </w:p>
    <w:p w14:paraId="5FE2C38E" w14:textId="20559721" w:rsidR="000261BD" w:rsidRDefault="000261BD" w:rsidP="000261BD">
      <w:pPr>
        <w:pStyle w:val="10"/>
        <w:jc w:val="center"/>
        <w:rPr>
          <w:rFonts w:ascii="Times New Roman" w:hAnsi="Times New Roman" w:cs="Times New Roman"/>
          <w:sz w:val="28"/>
        </w:rPr>
      </w:pPr>
      <w:r>
        <w:rPr>
          <w:noProof/>
          <w:sz w:val="28"/>
          <w:szCs w:val="28"/>
          <w:lang w:eastAsia="ru-RU"/>
        </w:rPr>
        <w:drawing>
          <wp:inline distT="0" distB="0" distL="0" distR="0" wp14:anchorId="197515A6" wp14:editId="3B284D64">
            <wp:extent cx="4690753" cy="1253643"/>
            <wp:effectExtent l="0" t="0" r="0" b="3810"/>
            <wp:docPr id="10" name="Рисунок 10" descr="2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_Pi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0833" cy="1253664"/>
                    </a:xfrm>
                    <a:prstGeom prst="rect">
                      <a:avLst/>
                    </a:prstGeom>
                    <a:noFill/>
                    <a:ln>
                      <a:noFill/>
                    </a:ln>
                  </pic:spPr>
                </pic:pic>
              </a:graphicData>
            </a:graphic>
          </wp:inline>
        </w:drawing>
      </w:r>
    </w:p>
    <w:p w14:paraId="0E93A15C" w14:textId="77777777" w:rsidR="000261BD" w:rsidRDefault="000261BD" w:rsidP="000261BD">
      <w:pPr>
        <w:pStyle w:val="10"/>
        <w:rPr>
          <w:rFonts w:ascii="Times New Roman" w:hAnsi="Times New Roman" w:cs="Times New Roman"/>
          <w:sz w:val="28"/>
        </w:rPr>
      </w:pPr>
    </w:p>
    <w:p w14:paraId="11B49E0F"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Каждой нажатой клавише в очереди соответствует ячейка размером в два байта, в первом байте записан ascii код, а во втором - scan код нажатой клавиши. Следует учитывать, что при считывании слова из буфера клавиатуры scan код оказывается в старшем байте, а ascii код в младшем байте слова в соответствии с порядком следования байтов принятом для IBM PC. В двух словах оперативной памяти по адресам 0x0040:0x1A и 0x0040:0x1C хранятся смещения адресов начала (головы) и конца (хвоста) очереди буфера клавиатуры. Следует обратить внимание, что эти смещения указаны относительно адреса 0040:0000h. Сам буфер размером 32 байта (16 слов) расположен в компьютере IBM PC/XT по адресу 0000h:041Eh и организован в виде кольцевой очереди. Следует отметить, что рост буфера (клавиши нажимаются, а символы из буфера не считываются) происходит в сторону хвоста.</w:t>
      </w:r>
    </w:p>
    <w:p w14:paraId="592065E3"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В компьютерах моделей IBM PC/AT и IBM PS/2 расположение клавиатурного буфера задается содержимым двух слов памяти с адресами </w:t>
      </w:r>
      <w:r w:rsidRPr="000261BD">
        <w:rPr>
          <w:rFonts w:ascii="Times New Roman" w:hAnsi="Times New Roman" w:cs="Times New Roman"/>
          <w:sz w:val="28"/>
        </w:rPr>
        <w:lastRenderedPageBreak/>
        <w:t xml:space="preserve">0000h:0480h (смещение адреса начала буфера относительно 0040h) и 0000h:0482h (смещение конца буфера относительно 0040h). Обычно эти ячейки памяти содержат значения, соответственно, 001Eh и 003Eh, что  соответствует расположению клавиатурного буфера в IBM PC/AT и IBM PS/2 его расположению в IBM PC/XT. </w:t>
      </w:r>
    </w:p>
    <w:p w14:paraId="4AF19765"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Указателями на начало и конец клавиатурного буфера обычно управляют обработчики прерываний INT 09h и INT 16h. Программа извлекает из буфера коды нажатых клавиш, используя различные функции прерывания INT 16h.</w:t>
      </w:r>
    </w:p>
    <w:p w14:paraId="3149E70B"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Заметим, что вы можете удалить все символы из буфера клавиатуры, установив оба указателя на начало буфера. Однако есть более предпочтительный способ с использованием, например, прерывания BIOS INT 16h. </w:t>
      </w:r>
    </w:p>
    <w:p w14:paraId="7B31534E"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Для чтения scan-кода последней нажатой клавиши (даже в том случае если буфер уже заполнен) можно использовать 60-й порт. При этом следует учитывать, что многократное обращение к порту будет возвращать один и тот же результат до тех пор, пока не будет нажата следующая клавиша на клавиатуре.</w:t>
      </w:r>
    </w:p>
    <w:p w14:paraId="2E55CE06"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При переполнении внутреннего буфера клавиатуры или буфера, расположенного в области данных BIOS программа-обработчик прерывания INT 09h генерирует звуковой сигнал.</w:t>
      </w:r>
    </w:p>
    <w:p w14:paraId="2CCD8B3B" w14:textId="77777777" w:rsidR="000261BD" w:rsidRPr="000261BD" w:rsidRDefault="000261BD" w:rsidP="000261BD">
      <w:pPr>
        <w:pStyle w:val="10"/>
        <w:rPr>
          <w:rFonts w:ascii="Times New Roman" w:hAnsi="Times New Roman" w:cs="Times New Roman"/>
          <w:sz w:val="28"/>
        </w:rPr>
      </w:pPr>
      <w:r w:rsidRPr="000261BD">
        <w:rPr>
          <w:rFonts w:ascii="Times New Roman" w:hAnsi="Times New Roman" w:cs="Times New Roman"/>
          <w:sz w:val="28"/>
        </w:rPr>
        <w:t xml:space="preserve"> </w:t>
      </w:r>
    </w:p>
    <w:p w14:paraId="50A20E21" w14:textId="6463221C" w:rsidR="000261BD" w:rsidRDefault="000261BD" w:rsidP="000261BD">
      <w:pPr>
        <w:pStyle w:val="10"/>
        <w:rPr>
          <w:rFonts w:ascii="Times New Roman" w:hAnsi="Times New Roman" w:cs="Times New Roman"/>
          <w:sz w:val="28"/>
        </w:rPr>
      </w:pPr>
      <w:r w:rsidRPr="000261BD">
        <w:rPr>
          <w:rFonts w:ascii="Times New Roman" w:hAnsi="Times New Roman" w:cs="Times New Roman"/>
          <w:sz w:val="28"/>
        </w:rPr>
        <w:t>Кроме буфера клавиатуры и ячеек памяти с указателями головы и хвоста очереди с обработкой нажатия клавиш клавиатуры связано ещё некоторые элементов в области памяти данных BIOS. Одним из этих элементов является флаг состояния клавиатуры, располагающийся в области переменных BIOS по адресу 0000:0417h. Его размер составляет один байт, отдельные биты флага содержат информацию о состоянии клавиш Shift, Ctrl, Alt, Scroll Lock, Num Lock, Caps Lock и Ins. Соответствие перечисленных клавиш и битов флага показано на рисунке:</w:t>
      </w:r>
    </w:p>
    <w:p w14:paraId="4A20778B" w14:textId="77777777" w:rsidR="000261BD" w:rsidRDefault="000261BD" w:rsidP="000261BD">
      <w:pPr>
        <w:pStyle w:val="10"/>
        <w:rPr>
          <w:rFonts w:ascii="Times New Roman" w:hAnsi="Times New Roman" w:cs="Times New Roman"/>
          <w:sz w:val="28"/>
        </w:rPr>
      </w:pPr>
    </w:p>
    <w:p w14:paraId="5A96F480" w14:textId="1B81EEA7" w:rsidR="000261BD" w:rsidRPr="000261BD" w:rsidRDefault="000261BD" w:rsidP="000261BD">
      <w:pPr>
        <w:pStyle w:val="10"/>
        <w:jc w:val="center"/>
        <w:rPr>
          <w:rFonts w:ascii="Times New Roman" w:hAnsi="Times New Roman" w:cs="Times New Roman"/>
          <w:sz w:val="28"/>
        </w:rPr>
      </w:pPr>
      <w:r>
        <w:rPr>
          <w:noProof/>
          <w:sz w:val="28"/>
          <w:szCs w:val="28"/>
          <w:lang w:eastAsia="ru-RU"/>
        </w:rPr>
        <w:drawing>
          <wp:inline distT="0" distB="0" distL="0" distR="0" wp14:anchorId="7CF2E676" wp14:editId="215075C9">
            <wp:extent cx="3645874" cy="2006930"/>
            <wp:effectExtent l="0" t="0" r="0" b="0"/>
            <wp:docPr id="11" name="Рисунок 11" descr="2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_Pi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4512" cy="2011685"/>
                    </a:xfrm>
                    <a:prstGeom prst="rect">
                      <a:avLst/>
                    </a:prstGeom>
                    <a:noFill/>
                    <a:ln>
                      <a:noFill/>
                    </a:ln>
                  </pic:spPr>
                </pic:pic>
              </a:graphicData>
            </a:graphic>
          </wp:inline>
        </w:drawing>
      </w:r>
    </w:p>
    <w:p w14:paraId="22EA1E2B" w14:textId="4E03FFC3" w:rsidR="005E29E7" w:rsidRPr="000261BD" w:rsidRDefault="005E29E7" w:rsidP="005E29E7">
      <w:pPr>
        <w:pStyle w:val="a7"/>
        <w:numPr>
          <w:ilvl w:val="0"/>
          <w:numId w:val="2"/>
        </w:num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lastRenderedPageBreak/>
        <w:t xml:space="preserve">        </w:t>
      </w:r>
      <w:r w:rsidRPr="005E29E7">
        <w:rPr>
          <w:rFonts w:ascii="Times New Roman" w:eastAsia="Times New Roman" w:hAnsi="Times New Roman" w:cs="Times New Roman"/>
          <w:b/>
          <w:sz w:val="28"/>
          <w:szCs w:val="28"/>
        </w:rPr>
        <w:t>Листинг</w:t>
      </w:r>
      <w:r w:rsidRPr="005E29E7">
        <w:rPr>
          <w:rFonts w:ascii="Times New Roman" w:eastAsia="Times New Roman" w:hAnsi="Times New Roman" w:cs="Times New Roman"/>
          <w:b/>
          <w:sz w:val="28"/>
          <w:szCs w:val="28"/>
          <w:lang w:val="en-US"/>
        </w:rPr>
        <w:t xml:space="preserve"> </w:t>
      </w:r>
      <w:r w:rsidRPr="005E29E7">
        <w:rPr>
          <w:rFonts w:ascii="Times New Roman" w:eastAsia="Times New Roman" w:hAnsi="Times New Roman" w:cs="Times New Roman"/>
          <w:b/>
          <w:sz w:val="28"/>
          <w:szCs w:val="28"/>
        </w:rPr>
        <w:t>программы</w:t>
      </w:r>
    </w:p>
    <w:p w14:paraId="3BDEC97F" w14:textId="77777777" w:rsidR="000261BD" w:rsidRDefault="000261BD" w:rsidP="000261BD">
      <w:pPr>
        <w:pStyle w:val="a7"/>
        <w:ind w:left="928"/>
        <w:rPr>
          <w:rFonts w:ascii="Times New Roman" w:eastAsia="Times New Roman" w:hAnsi="Times New Roman" w:cs="Times New Roman"/>
          <w:b/>
          <w:sz w:val="28"/>
          <w:szCs w:val="28"/>
          <w:lang w:val="en-US"/>
        </w:rPr>
      </w:pPr>
    </w:p>
    <w:p w14:paraId="2A569BF8"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#include &lt;dos.h&gt;</w:t>
      </w:r>
    </w:p>
    <w:p w14:paraId="57AA33C3"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#include &lt;conio.h&gt;</w:t>
      </w:r>
    </w:p>
    <w:p w14:paraId="3790A24C"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#include &lt;stdio.h&gt;</w:t>
      </w:r>
    </w:p>
    <w:p w14:paraId="42AF0B03"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#include &lt;iostream.h&gt;</w:t>
      </w:r>
    </w:p>
    <w:p w14:paraId="50463DEB" w14:textId="77777777" w:rsidR="00AB47FE" w:rsidRPr="00AB47FE" w:rsidRDefault="00AB47FE" w:rsidP="00AB47FE">
      <w:pPr>
        <w:pStyle w:val="a7"/>
        <w:ind w:left="928"/>
        <w:rPr>
          <w:rFonts w:ascii="Times New Roman" w:hAnsi="Times New Roman" w:cs="Times New Roman"/>
          <w:sz w:val="28"/>
          <w:szCs w:val="28"/>
        </w:rPr>
      </w:pPr>
    </w:p>
    <w:p w14:paraId="31C23351"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Объявление функций</w:t>
      </w:r>
    </w:p>
    <w:p w14:paraId="02378731" w14:textId="31CFBBD2" w:rsidR="00AB47FE" w:rsidRPr="00F10577" w:rsidRDefault="00AB47FE" w:rsidP="00AB47FE">
      <w:pPr>
        <w:pStyle w:val="a7"/>
        <w:ind w:left="928"/>
        <w:rPr>
          <w:rFonts w:ascii="Times New Roman" w:hAnsi="Times New Roman" w:cs="Times New Roman"/>
          <w:sz w:val="28"/>
          <w:szCs w:val="28"/>
          <w:lang w:val="en-US"/>
        </w:rPr>
      </w:pPr>
      <w:r w:rsidRPr="00F10577">
        <w:rPr>
          <w:rFonts w:ascii="Times New Roman" w:hAnsi="Times New Roman" w:cs="Times New Roman"/>
          <w:sz w:val="28"/>
          <w:szCs w:val="28"/>
          <w:lang w:val="en-US"/>
        </w:rPr>
        <w:t>void interrupt far IRQ1(...);</w:t>
      </w:r>
      <w:r w:rsidR="00F10577" w:rsidRPr="00F10577">
        <w:rPr>
          <w:rFonts w:ascii="Times New Roman" w:hAnsi="Times New Roman" w:cs="Times New Roman"/>
          <w:sz w:val="28"/>
          <w:szCs w:val="28"/>
          <w:lang w:val="en-US"/>
        </w:rPr>
        <w:t>//</w:t>
      </w:r>
      <w:r w:rsidR="00F10577">
        <w:rPr>
          <w:rFonts w:ascii="Times New Roman" w:hAnsi="Times New Roman" w:cs="Times New Roman"/>
          <w:sz w:val="28"/>
          <w:szCs w:val="28"/>
        </w:rPr>
        <w:t>обработчик</w:t>
      </w:r>
      <w:r w:rsidR="00F10577" w:rsidRPr="00F10577">
        <w:rPr>
          <w:rFonts w:ascii="Times New Roman" w:hAnsi="Times New Roman" w:cs="Times New Roman"/>
          <w:sz w:val="28"/>
          <w:szCs w:val="28"/>
          <w:lang w:val="en-US"/>
        </w:rPr>
        <w:t xml:space="preserve"> </w:t>
      </w:r>
      <w:r w:rsidR="00F10577">
        <w:rPr>
          <w:rFonts w:ascii="Times New Roman" w:hAnsi="Times New Roman" w:cs="Times New Roman"/>
          <w:sz w:val="28"/>
          <w:szCs w:val="28"/>
        </w:rPr>
        <w:t>клавиатуры</w:t>
      </w:r>
    </w:p>
    <w:p w14:paraId="274A1155" w14:textId="7AFC586B"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void interrupt far(*originalIRQ1)(...);</w:t>
      </w:r>
      <w:r w:rsidR="00F10577">
        <w:rPr>
          <w:rFonts w:ascii="Times New Roman" w:hAnsi="Times New Roman" w:cs="Times New Roman"/>
          <w:sz w:val="28"/>
          <w:szCs w:val="28"/>
        </w:rPr>
        <w:t xml:space="preserve">//сохранение адреса обработчика перед установкой </w:t>
      </w:r>
    </w:p>
    <w:p w14:paraId="5F87BC00" w14:textId="3DD8FD1A" w:rsidR="00AB47FE" w:rsidRPr="00F10577"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lang w:val="en-US"/>
        </w:rPr>
        <w:t>void</w:t>
      </w:r>
      <w:r w:rsidRPr="00F10577">
        <w:rPr>
          <w:rFonts w:ascii="Times New Roman" w:hAnsi="Times New Roman" w:cs="Times New Roman"/>
          <w:sz w:val="28"/>
          <w:szCs w:val="28"/>
        </w:rPr>
        <w:t xml:space="preserve"> </w:t>
      </w:r>
      <w:r w:rsidRPr="00AB47FE">
        <w:rPr>
          <w:rFonts w:ascii="Times New Roman" w:hAnsi="Times New Roman" w:cs="Times New Roman"/>
          <w:sz w:val="28"/>
          <w:szCs w:val="28"/>
          <w:lang w:val="en-US"/>
        </w:rPr>
        <w:t>indicator</w:t>
      </w:r>
      <w:r w:rsidRPr="00F10577">
        <w:rPr>
          <w:rFonts w:ascii="Times New Roman" w:hAnsi="Times New Roman" w:cs="Times New Roman"/>
          <w:sz w:val="28"/>
          <w:szCs w:val="28"/>
        </w:rPr>
        <w:t>(</w:t>
      </w:r>
      <w:r w:rsidRPr="00AB47FE">
        <w:rPr>
          <w:rFonts w:ascii="Times New Roman" w:hAnsi="Times New Roman" w:cs="Times New Roman"/>
          <w:sz w:val="28"/>
          <w:szCs w:val="28"/>
          <w:lang w:val="en-US"/>
        </w:rPr>
        <w:t>unsigned</w:t>
      </w:r>
      <w:r w:rsidRPr="00F10577">
        <w:rPr>
          <w:rFonts w:ascii="Times New Roman" w:hAnsi="Times New Roman" w:cs="Times New Roman"/>
          <w:sz w:val="28"/>
          <w:szCs w:val="28"/>
        </w:rPr>
        <w:t xml:space="preserve"> </w:t>
      </w:r>
      <w:r w:rsidRPr="00AB47FE">
        <w:rPr>
          <w:rFonts w:ascii="Times New Roman" w:hAnsi="Times New Roman" w:cs="Times New Roman"/>
          <w:sz w:val="28"/>
          <w:szCs w:val="28"/>
          <w:lang w:val="en-US"/>
        </w:rPr>
        <w:t>char</w:t>
      </w:r>
      <w:r w:rsidRPr="00F10577">
        <w:rPr>
          <w:rFonts w:ascii="Times New Roman" w:hAnsi="Times New Roman" w:cs="Times New Roman"/>
          <w:sz w:val="28"/>
          <w:szCs w:val="28"/>
        </w:rPr>
        <w:t xml:space="preserve"> </w:t>
      </w:r>
      <w:r w:rsidRPr="00AB47FE">
        <w:rPr>
          <w:rFonts w:ascii="Times New Roman" w:hAnsi="Times New Roman" w:cs="Times New Roman"/>
          <w:sz w:val="28"/>
          <w:szCs w:val="28"/>
          <w:lang w:val="en-US"/>
        </w:rPr>
        <w:t>mask</w:t>
      </w:r>
      <w:r w:rsidRPr="00F10577">
        <w:rPr>
          <w:rFonts w:ascii="Times New Roman" w:hAnsi="Times New Roman" w:cs="Times New Roman"/>
          <w:sz w:val="28"/>
          <w:szCs w:val="28"/>
        </w:rPr>
        <w:t>);</w:t>
      </w:r>
      <w:r w:rsidR="00F10577">
        <w:rPr>
          <w:rFonts w:ascii="Times New Roman" w:hAnsi="Times New Roman" w:cs="Times New Roman"/>
          <w:sz w:val="28"/>
          <w:szCs w:val="28"/>
        </w:rPr>
        <w:t>//управление индикаторами клавиатуры</w:t>
      </w:r>
    </w:p>
    <w:p w14:paraId="75443FD6" w14:textId="4872AE94"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void blinking(void);</w:t>
      </w:r>
      <w:r w:rsidR="00F10577">
        <w:rPr>
          <w:rFonts w:ascii="Times New Roman" w:hAnsi="Times New Roman" w:cs="Times New Roman"/>
          <w:sz w:val="28"/>
          <w:szCs w:val="28"/>
        </w:rPr>
        <w:t>//мигание</w:t>
      </w:r>
    </w:p>
    <w:p w14:paraId="5651EDE6" w14:textId="77777777" w:rsidR="00AB47FE" w:rsidRPr="00AB47FE" w:rsidRDefault="00AB47FE" w:rsidP="00AB47FE">
      <w:pPr>
        <w:pStyle w:val="a7"/>
        <w:ind w:left="928"/>
        <w:rPr>
          <w:rFonts w:ascii="Times New Roman" w:hAnsi="Times New Roman" w:cs="Times New Roman"/>
          <w:sz w:val="28"/>
          <w:szCs w:val="28"/>
        </w:rPr>
      </w:pPr>
    </w:p>
    <w:p w14:paraId="202085D2"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Глобальные переменные</w:t>
      </w:r>
    </w:p>
    <w:p w14:paraId="1ABA8708"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int isResend = 1; // Флаг повторной отправки команды</w:t>
      </w:r>
    </w:p>
    <w:p w14:paraId="00DB0B29"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int quitFlag = 0; // Флаг выхода из программы</w:t>
      </w:r>
    </w:p>
    <w:p w14:paraId="6E47E1C8"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int blinkingFlag = 0; // Флаг мигания индикаторами</w:t>
      </w:r>
    </w:p>
    <w:p w14:paraId="56ADB735" w14:textId="77777777" w:rsidR="00AB47FE" w:rsidRPr="00AB47FE" w:rsidRDefault="00AB47FE" w:rsidP="00AB47FE">
      <w:pPr>
        <w:pStyle w:val="a7"/>
        <w:ind w:left="928"/>
        <w:rPr>
          <w:rFonts w:ascii="Times New Roman" w:hAnsi="Times New Roman" w:cs="Times New Roman"/>
          <w:sz w:val="28"/>
          <w:szCs w:val="28"/>
        </w:rPr>
      </w:pPr>
    </w:p>
    <w:p w14:paraId="615A53E1"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int main() {</w:t>
      </w:r>
    </w:p>
    <w:p w14:paraId="6150C098"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originalIRQ1 = getvect(0x09); // Сохранение оригинального обработчика прерывания клавиатуры</w:t>
      </w:r>
    </w:p>
    <w:p w14:paraId="71F96999"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setvect(0x09, IRQ1); // Установка собственного обработчика прерывания клавиатуры</w:t>
      </w:r>
    </w:p>
    <w:p w14:paraId="0854FF62"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blinkingFlag=1; // Установка флага мигания индикаторами</w:t>
      </w:r>
    </w:p>
    <w:p w14:paraId="3FD5FC30"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blinking(); // Запуск мигания индикаторами</w:t>
      </w:r>
    </w:p>
    <w:p w14:paraId="0F389003"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while (!quitFlag) { // Цикл программы до выхода по флагу quitFlag</w:t>
      </w:r>
    </w:p>
    <w:p w14:paraId="07F97D03"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if (blinkingFlag) // Если установлен флаг мигания индикаторами, то запускается функция blinking()</w:t>
      </w:r>
    </w:p>
    <w:p w14:paraId="093D9F3B"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blinking();</w:t>
      </w:r>
    </w:p>
    <w:p w14:paraId="1C124452"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p>
    <w:p w14:paraId="03D3C5E0"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setvect(0x09, originalIRQ1); // Восстановление оригинального обработчика прерывания клавиатуры</w:t>
      </w:r>
    </w:p>
    <w:p w14:paraId="6E5ACBCF"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r w:rsidRPr="00AB47FE">
        <w:rPr>
          <w:rFonts w:ascii="Times New Roman" w:hAnsi="Times New Roman" w:cs="Times New Roman"/>
          <w:sz w:val="28"/>
          <w:szCs w:val="28"/>
          <w:lang w:val="en-US"/>
        </w:rPr>
        <w:t xml:space="preserve">cout &lt;&lt; "Press any key to continue..." </w:t>
      </w:r>
      <w:r w:rsidRPr="00AB47FE">
        <w:rPr>
          <w:rFonts w:ascii="Times New Roman" w:hAnsi="Times New Roman" w:cs="Times New Roman"/>
          <w:sz w:val="28"/>
          <w:szCs w:val="28"/>
        </w:rPr>
        <w:t>&lt;&lt; endl;</w:t>
      </w:r>
    </w:p>
    <w:p w14:paraId="2C49AF33"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getch();</w:t>
      </w:r>
    </w:p>
    <w:p w14:paraId="21D2F9B1"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return 0;</w:t>
      </w:r>
    </w:p>
    <w:p w14:paraId="35C1BDB0"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w:t>
      </w:r>
    </w:p>
    <w:p w14:paraId="6496E03A" w14:textId="77777777" w:rsidR="00AB47FE" w:rsidRPr="00AB47FE" w:rsidRDefault="00AB47FE" w:rsidP="00AB47FE">
      <w:pPr>
        <w:pStyle w:val="a7"/>
        <w:ind w:left="928"/>
        <w:rPr>
          <w:rFonts w:ascii="Times New Roman" w:hAnsi="Times New Roman" w:cs="Times New Roman"/>
          <w:sz w:val="28"/>
          <w:szCs w:val="28"/>
        </w:rPr>
      </w:pPr>
    </w:p>
    <w:p w14:paraId="0B25025E"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lastRenderedPageBreak/>
        <w:t>// Обработчик прерывания клавиатуры</w:t>
      </w:r>
    </w:p>
    <w:p w14:paraId="25D875D7" w14:textId="77777777" w:rsidR="00AB47FE" w:rsidRPr="005C62C0"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lang w:val="en-US"/>
        </w:rPr>
        <w:t>void</w:t>
      </w:r>
      <w:r w:rsidRPr="005C62C0">
        <w:rPr>
          <w:rFonts w:ascii="Times New Roman" w:hAnsi="Times New Roman" w:cs="Times New Roman"/>
          <w:sz w:val="28"/>
          <w:szCs w:val="28"/>
        </w:rPr>
        <w:t xml:space="preserve"> </w:t>
      </w:r>
      <w:r w:rsidRPr="00AB47FE">
        <w:rPr>
          <w:rFonts w:ascii="Times New Roman" w:hAnsi="Times New Roman" w:cs="Times New Roman"/>
          <w:sz w:val="28"/>
          <w:szCs w:val="28"/>
          <w:lang w:val="en-US"/>
        </w:rPr>
        <w:t>interrupt</w:t>
      </w:r>
      <w:r w:rsidRPr="005C62C0">
        <w:rPr>
          <w:rFonts w:ascii="Times New Roman" w:hAnsi="Times New Roman" w:cs="Times New Roman"/>
          <w:sz w:val="28"/>
          <w:szCs w:val="28"/>
        </w:rPr>
        <w:t xml:space="preserve"> </w:t>
      </w:r>
      <w:r w:rsidRPr="00AB47FE">
        <w:rPr>
          <w:rFonts w:ascii="Times New Roman" w:hAnsi="Times New Roman" w:cs="Times New Roman"/>
          <w:sz w:val="28"/>
          <w:szCs w:val="28"/>
          <w:lang w:val="en-US"/>
        </w:rPr>
        <w:t>far</w:t>
      </w:r>
      <w:r w:rsidRPr="005C62C0">
        <w:rPr>
          <w:rFonts w:ascii="Times New Roman" w:hAnsi="Times New Roman" w:cs="Times New Roman"/>
          <w:sz w:val="28"/>
          <w:szCs w:val="28"/>
        </w:rPr>
        <w:t xml:space="preserve"> </w:t>
      </w:r>
      <w:r w:rsidRPr="00AB47FE">
        <w:rPr>
          <w:rFonts w:ascii="Times New Roman" w:hAnsi="Times New Roman" w:cs="Times New Roman"/>
          <w:sz w:val="28"/>
          <w:szCs w:val="28"/>
          <w:lang w:val="en-US"/>
        </w:rPr>
        <w:t>IRQ</w:t>
      </w:r>
      <w:r w:rsidRPr="005C62C0">
        <w:rPr>
          <w:rFonts w:ascii="Times New Roman" w:hAnsi="Times New Roman" w:cs="Times New Roman"/>
          <w:sz w:val="28"/>
          <w:szCs w:val="28"/>
        </w:rPr>
        <w:t>1(...) {</w:t>
      </w:r>
    </w:p>
    <w:p w14:paraId="7C2D7A97" w14:textId="77777777" w:rsidR="00AB47FE" w:rsidRPr="005C62C0" w:rsidRDefault="00AB47FE" w:rsidP="00AB47FE">
      <w:pPr>
        <w:pStyle w:val="a7"/>
        <w:ind w:left="928"/>
        <w:rPr>
          <w:rFonts w:ascii="Times New Roman" w:hAnsi="Times New Roman" w:cs="Times New Roman"/>
          <w:sz w:val="28"/>
          <w:szCs w:val="28"/>
        </w:rPr>
      </w:pPr>
      <w:r w:rsidRPr="005C62C0">
        <w:rPr>
          <w:rFonts w:ascii="Times New Roman" w:hAnsi="Times New Roman" w:cs="Times New Roman"/>
          <w:sz w:val="28"/>
          <w:szCs w:val="28"/>
        </w:rPr>
        <w:t xml:space="preserve">    </w:t>
      </w:r>
      <w:r w:rsidRPr="00AB47FE">
        <w:rPr>
          <w:rFonts w:ascii="Times New Roman" w:hAnsi="Times New Roman" w:cs="Times New Roman"/>
          <w:sz w:val="28"/>
          <w:szCs w:val="28"/>
          <w:lang w:val="en-US"/>
        </w:rPr>
        <w:t>unsigned</w:t>
      </w:r>
      <w:r w:rsidRPr="005C62C0">
        <w:rPr>
          <w:rFonts w:ascii="Times New Roman" w:hAnsi="Times New Roman" w:cs="Times New Roman"/>
          <w:sz w:val="28"/>
          <w:szCs w:val="28"/>
        </w:rPr>
        <w:t xml:space="preserve"> </w:t>
      </w:r>
      <w:r w:rsidRPr="00AB47FE">
        <w:rPr>
          <w:rFonts w:ascii="Times New Roman" w:hAnsi="Times New Roman" w:cs="Times New Roman"/>
          <w:sz w:val="28"/>
          <w:szCs w:val="28"/>
          <w:lang w:val="en-US"/>
        </w:rPr>
        <w:t>char</w:t>
      </w:r>
      <w:r w:rsidRPr="005C62C0">
        <w:rPr>
          <w:rFonts w:ascii="Times New Roman" w:hAnsi="Times New Roman" w:cs="Times New Roman"/>
          <w:sz w:val="28"/>
          <w:szCs w:val="28"/>
        </w:rPr>
        <w:t xml:space="preserve"> </w:t>
      </w:r>
      <w:r w:rsidRPr="00AB47FE">
        <w:rPr>
          <w:rFonts w:ascii="Times New Roman" w:hAnsi="Times New Roman" w:cs="Times New Roman"/>
          <w:sz w:val="28"/>
          <w:szCs w:val="28"/>
          <w:lang w:val="en-US"/>
        </w:rPr>
        <w:t>value</w:t>
      </w:r>
      <w:r w:rsidRPr="005C62C0">
        <w:rPr>
          <w:rFonts w:ascii="Times New Roman" w:hAnsi="Times New Roman" w:cs="Times New Roman"/>
          <w:sz w:val="28"/>
          <w:szCs w:val="28"/>
        </w:rPr>
        <w:t xml:space="preserve"> = 0;</w:t>
      </w:r>
    </w:p>
    <w:p w14:paraId="77C4E99D" w14:textId="77777777" w:rsidR="00AB47FE" w:rsidRPr="00AB47FE" w:rsidRDefault="00AB47FE" w:rsidP="00AB47FE">
      <w:pPr>
        <w:pStyle w:val="a7"/>
        <w:ind w:left="928"/>
        <w:rPr>
          <w:rFonts w:ascii="Times New Roman" w:hAnsi="Times New Roman" w:cs="Times New Roman"/>
          <w:sz w:val="28"/>
          <w:szCs w:val="28"/>
        </w:rPr>
      </w:pPr>
      <w:r w:rsidRPr="005C62C0">
        <w:rPr>
          <w:rFonts w:ascii="Times New Roman" w:hAnsi="Times New Roman" w:cs="Times New Roman"/>
          <w:sz w:val="28"/>
          <w:szCs w:val="28"/>
        </w:rPr>
        <w:t xml:space="preserve">    </w:t>
      </w:r>
      <w:r w:rsidRPr="00AB47FE">
        <w:rPr>
          <w:rFonts w:ascii="Times New Roman" w:hAnsi="Times New Roman" w:cs="Times New Roman"/>
          <w:sz w:val="28"/>
          <w:szCs w:val="28"/>
        </w:rPr>
        <w:t>value = inp(0x60); // Получение значения скан-кода клавиши</w:t>
      </w:r>
    </w:p>
    <w:p w14:paraId="5843287D"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if (value == 0x10) { // Если нажата клавиша "Q", то устанавливается флаг выхода из программы</w:t>
      </w:r>
    </w:p>
    <w:p w14:paraId="23753860"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quitFlag = 1;</w:t>
      </w:r>
    </w:p>
    <w:p w14:paraId="6300831B"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p>
    <w:p w14:paraId="25B2808C" w14:textId="77777777" w:rsidR="00AB47FE" w:rsidRPr="00AB47FE" w:rsidRDefault="00AB47FE" w:rsidP="00AB47FE">
      <w:pPr>
        <w:pStyle w:val="a7"/>
        <w:ind w:left="928"/>
        <w:rPr>
          <w:rFonts w:ascii="Times New Roman" w:hAnsi="Times New Roman" w:cs="Times New Roman"/>
          <w:sz w:val="28"/>
          <w:szCs w:val="28"/>
        </w:rPr>
      </w:pPr>
    </w:p>
    <w:p w14:paraId="4BFA3740"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if (value == 0x39 &amp;&amp; blinkingFlag == 0) { // Если нажата клавиша "Пробел" и флаг мигания индикаторами не установлен, то устанавливается флаг мигания индикаторами</w:t>
      </w:r>
    </w:p>
    <w:p w14:paraId="59267B86"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blinkingFlag = 1;</w:t>
      </w:r>
    </w:p>
    <w:p w14:paraId="345DA563"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p>
    <w:p w14:paraId="079E9B6A"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else {</w:t>
      </w:r>
    </w:p>
    <w:p w14:paraId="6ABCD9D1"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if (value == 0x39 &amp;&amp; blinkingFlag == 1) { // Если нажата клавиша "Пробел" и флаг мигания индикаторами установлен, то снимается флаг мигания индикаторами</w:t>
      </w:r>
    </w:p>
    <w:p w14:paraId="69FD1C7C"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blinkingFlag = 0;</w:t>
      </w:r>
    </w:p>
    <w:p w14:paraId="2E3AC107"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p>
    <w:p w14:paraId="1F0BE650"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p>
    <w:p w14:paraId="268F4A74" w14:textId="77777777" w:rsidR="00AB47FE" w:rsidRPr="00AB47FE" w:rsidRDefault="00AB47FE" w:rsidP="00AB47FE">
      <w:pPr>
        <w:pStyle w:val="a7"/>
        <w:ind w:left="928"/>
        <w:rPr>
          <w:rFonts w:ascii="Times New Roman" w:hAnsi="Times New Roman" w:cs="Times New Roman"/>
          <w:sz w:val="28"/>
          <w:szCs w:val="28"/>
        </w:rPr>
      </w:pPr>
    </w:p>
    <w:p w14:paraId="6228113D"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if (value != 0xfa &amp;&amp; blinkingFlag == 1) { // Если значение не является успешным кодом и флаг мигания индикаторами установлен, то устанавливается флаг повторной отправки команды</w:t>
      </w:r>
    </w:p>
    <w:p w14:paraId="362A4DD7"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isResend = 1;</w:t>
      </w:r>
    </w:p>
    <w:p w14:paraId="0FF9148A"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p>
    <w:p w14:paraId="6195A708"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else {</w:t>
      </w:r>
    </w:p>
    <w:p w14:paraId="4535C0E3"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isResend = 0;</w:t>
      </w:r>
    </w:p>
    <w:p w14:paraId="3A359C48"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p>
    <w:p w14:paraId="35B94B80" w14:textId="77777777" w:rsidR="00AB47FE" w:rsidRPr="00AB47FE" w:rsidRDefault="00AB47FE" w:rsidP="00AB47FE">
      <w:pPr>
        <w:pStyle w:val="a7"/>
        <w:ind w:left="928"/>
        <w:rPr>
          <w:rFonts w:ascii="Times New Roman" w:hAnsi="Times New Roman" w:cs="Times New Roman"/>
          <w:sz w:val="28"/>
          <w:szCs w:val="28"/>
        </w:rPr>
      </w:pPr>
    </w:p>
    <w:p w14:paraId="20924312"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cout &lt;&lt; "Key scan-code: " &lt;&lt; hex &lt;&lt; (int)value &lt;&lt; endl; // Вывод скан-кода клавиши в шестнадцатеричном формате</w:t>
      </w:r>
    </w:p>
    <w:p w14:paraId="2623CDA7"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outp(0x20, 0x20); // Отправка команды контроллеру прерываний для подтверждения обработки прерывания</w:t>
      </w:r>
    </w:p>
    <w:p w14:paraId="4695376A"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w:t>
      </w:r>
    </w:p>
    <w:p w14:paraId="657BBCBD" w14:textId="77777777" w:rsidR="00AB47FE" w:rsidRPr="00AB47FE" w:rsidRDefault="00AB47FE" w:rsidP="00AB47FE">
      <w:pPr>
        <w:pStyle w:val="a7"/>
        <w:ind w:left="928"/>
        <w:rPr>
          <w:rFonts w:ascii="Times New Roman" w:hAnsi="Times New Roman" w:cs="Times New Roman"/>
          <w:sz w:val="28"/>
          <w:szCs w:val="28"/>
        </w:rPr>
      </w:pPr>
    </w:p>
    <w:p w14:paraId="570499B1"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Функция управления индикаторами клавиатуры</w:t>
      </w:r>
    </w:p>
    <w:p w14:paraId="6688FEE1" w14:textId="77777777" w:rsidR="00AB47FE" w:rsidRPr="005C62C0" w:rsidRDefault="00AB47FE" w:rsidP="00AB47FE">
      <w:pPr>
        <w:pStyle w:val="a7"/>
        <w:ind w:left="928"/>
        <w:rPr>
          <w:rFonts w:ascii="Times New Roman" w:hAnsi="Times New Roman" w:cs="Times New Roman"/>
          <w:sz w:val="28"/>
          <w:szCs w:val="28"/>
          <w:lang w:val="en-US"/>
        </w:rPr>
      </w:pPr>
      <w:r w:rsidRPr="005C62C0">
        <w:rPr>
          <w:rFonts w:ascii="Times New Roman" w:hAnsi="Times New Roman" w:cs="Times New Roman"/>
          <w:sz w:val="28"/>
          <w:szCs w:val="28"/>
          <w:lang w:val="en-US"/>
        </w:rPr>
        <w:t>void indicator(unsigned char mask) {</w:t>
      </w:r>
    </w:p>
    <w:p w14:paraId="30A6E6F0" w14:textId="77777777" w:rsidR="00AB47FE" w:rsidRPr="00AB47FE" w:rsidRDefault="00AB47FE" w:rsidP="00AB47FE">
      <w:pPr>
        <w:pStyle w:val="a7"/>
        <w:ind w:left="928"/>
        <w:rPr>
          <w:rFonts w:ascii="Times New Roman" w:hAnsi="Times New Roman" w:cs="Times New Roman"/>
          <w:sz w:val="28"/>
          <w:szCs w:val="28"/>
        </w:rPr>
      </w:pPr>
      <w:r w:rsidRPr="005C62C0">
        <w:rPr>
          <w:rFonts w:ascii="Times New Roman" w:hAnsi="Times New Roman" w:cs="Times New Roman"/>
          <w:sz w:val="28"/>
          <w:szCs w:val="28"/>
          <w:lang w:val="en-US"/>
        </w:rPr>
        <w:lastRenderedPageBreak/>
        <w:t xml:space="preserve">    </w:t>
      </w:r>
      <w:r w:rsidRPr="00AB47FE">
        <w:rPr>
          <w:rFonts w:ascii="Times New Roman" w:hAnsi="Times New Roman" w:cs="Times New Roman"/>
          <w:sz w:val="28"/>
          <w:szCs w:val="28"/>
        </w:rPr>
        <w:t>isResend = 1; // Установка флага повторной отправки команды</w:t>
      </w:r>
    </w:p>
    <w:p w14:paraId="0DF65FEE"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while (isResend) { // Цикл, пока флаг повторной отправки команды установлен</w:t>
      </w:r>
    </w:p>
    <w:p w14:paraId="3FCADFAA"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while ((inp(0x64) &amp; 0x02) != 0x00); // Ожидание готовности порта для отправки команды</w:t>
      </w:r>
    </w:p>
    <w:p w14:paraId="64F34B0E"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outp(0x60, 0xED); // Отправка команды включения индикаторов</w:t>
      </w:r>
    </w:p>
    <w:p w14:paraId="6493512B"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delay(50); // Задержка для стабилизации работы</w:t>
      </w:r>
    </w:p>
    <w:p w14:paraId="029DCCD8"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p>
    <w:p w14:paraId="7AC8355C"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isResend = 1; // Установка флага повторной отправки команды</w:t>
      </w:r>
    </w:p>
    <w:p w14:paraId="6DB401C8"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while (isResend) { // Цикл, пока флаг повторной отправки команды установлен</w:t>
      </w:r>
    </w:p>
    <w:p w14:paraId="2DB55410"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while ((inp(0x64) &amp; 0x02) != 0x00); // Ожидание готовности порта для отправки команды</w:t>
      </w:r>
    </w:p>
    <w:p w14:paraId="2066ADC6"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outp(0x60, mask); // Отправка команды управления индикаторами</w:t>
      </w:r>
    </w:p>
    <w:p w14:paraId="1E25551B"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delay(50); // Задержка для стабилизации работы</w:t>
      </w:r>
    </w:p>
    <w:p w14:paraId="193EADED"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w:t>
      </w:r>
    </w:p>
    <w:p w14:paraId="14A30AA8"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w:t>
      </w:r>
    </w:p>
    <w:p w14:paraId="4DDC934A" w14:textId="77777777" w:rsidR="00AB47FE" w:rsidRPr="00AB47FE" w:rsidRDefault="00AB47FE" w:rsidP="00AB47FE">
      <w:pPr>
        <w:pStyle w:val="a7"/>
        <w:ind w:left="928"/>
        <w:rPr>
          <w:rFonts w:ascii="Times New Roman" w:hAnsi="Times New Roman" w:cs="Times New Roman"/>
          <w:sz w:val="28"/>
          <w:szCs w:val="28"/>
        </w:rPr>
      </w:pPr>
    </w:p>
    <w:p w14:paraId="220B69EE"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Функция мигания индикаторами клавиатуры</w:t>
      </w:r>
    </w:p>
    <w:p w14:paraId="2AEBA674"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void blinking() {</w:t>
      </w:r>
    </w:p>
    <w:p w14:paraId="2D5D858F"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indicator(0x02); // Включение индикатора Caps Lock</w:t>
      </w:r>
    </w:p>
    <w:p w14:paraId="77D99B7C"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delay(200); // Задержка</w:t>
      </w:r>
    </w:p>
    <w:p w14:paraId="722ECA65"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indicator(0x04); // Включение индикатора Num Lock</w:t>
      </w:r>
    </w:p>
    <w:p w14:paraId="081789B1"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delay(200); // Задержка</w:t>
      </w:r>
    </w:p>
    <w:p w14:paraId="0A0A0EAA"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indicator(0x06); // Включение обоих индикаторов</w:t>
      </w:r>
    </w:p>
    <w:p w14:paraId="3EE14E8C"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delay(200); // Задержка</w:t>
      </w:r>
    </w:p>
    <w:p w14:paraId="648F32F0"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indicator(0x00); // Выключение всех индикаторов</w:t>
      </w:r>
    </w:p>
    <w:p w14:paraId="64A21879"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delay(200); // Задержка</w:t>
      </w:r>
    </w:p>
    <w:p w14:paraId="3991BA64"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indicator(0x06); // Включение обоих индикаторов</w:t>
      </w:r>
    </w:p>
    <w:p w14:paraId="26A85F67"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delay(200); // Задержка</w:t>
      </w:r>
    </w:p>
    <w:p w14:paraId="2460BA6D"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indicator(0x00); // Выключение всех индикаторов</w:t>
      </w:r>
    </w:p>
    <w:p w14:paraId="2DDCB06E" w14:textId="77777777" w:rsidR="00AB47FE" w:rsidRPr="00AB47FE"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 xml:space="preserve">    cout &lt;&lt; "Blinking end!" &lt;&lt; endl; // Вывод сообщения о завершении мигания</w:t>
      </w:r>
    </w:p>
    <w:p w14:paraId="05B09453" w14:textId="066934B8" w:rsidR="00954864" w:rsidRDefault="00AB47FE" w:rsidP="00AB47FE">
      <w:pPr>
        <w:pStyle w:val="a7"/>
        <w:ind w:left="928"/>
        <w:rPr>
          <w:rFonts w:ascii="Times New Roman" w:hAnsi="Times New Roman" w:cs="Times New Roman"/>
          <w:sz w:val="28"/>
          <w:szCs w:val="28"/>
        </w:rPr>
      </w:pPr>
      <w:r w:rsidRPr="00AB47FE">
        <w:rPr>
          <w:rFonts w:ascii="Times New Roman" w:hAnsi="Times New Roman" w:cs="Times New Roman"/>
          <w:sz w:val="28"/>
          <w:szCs w:val="28"/>
        </w:rPr>
        <w:t>}</w:t>
      </w:r>
    </w:p>
    <w:p w14:paraId="2934598B" w14:textId="77777777" w:rsidR="00AB47FE" w:rsidRDefault="00AB47FE" w:rsidP="00AB47FE">
      <w:pPr>
        <w:pStyle w:val="a7"/>
        <w:ind w:left="928"/>
        <w:rPr>
          <w:rFonts w:ascii="Times New Roman" w:hAnsi="Times New Roman" w:cs="Times New Roman"/>
          <w:sz w:val="28"/>
          <w:szCs w:val="28"/>
        </w:rPr>
      </w:pPr>
    </w:p>
    <w:p w14:paraId="585BDF85" w14:textId="77777777" w:rsidR="00AB47FE" w:rsidRDefault="00AB47FE" w:rsidP="00AB47FE">
      <w:pPr>
        <w:pStyle w:val="a7"/>
        <w:ind w:left="928"/>
        <w:rPr>
          <w:rFonts w:ascii="Times New Roman" w:hAnsi="Times New Roman" w:cs="Times New Roman"/>
          <w:sz w:val="28"/>
          <w:szCs w:val="28"/>
        </w:rPr>
      </w:pPr>
    </w:p>
    <w:p w14:paraId="579AC9BB" w14:textId="77777777" w:rsidR="00AB47FE" w:rsidRDefault="00AB47FE" w:rsidP="00AB47FE">
      <w:pPr>
        <w:pStyle w:val="a7"/>
        <w:ind w:left="928"/>
        <w:rPr>
          <w:rFonts w:ascii="Times New Roman" w:hAnsi="Times New Roman" w:cs="Times New Roman"/>
          <w:sz w:val="28"/>
          <w:szCs w:val="28"/>
        </w:rPr>
      </w:pPr>
    </w:p>
    <w:p w14:paraId="6839F1A8" w14:textId="77777777" w:rsidR="00AB47FE" w:rsidRDefault="00AB47FE" w:rsidP="00AB47FE">
      <w:pPr>
        <w:pStyle w:val="a7"/>
        <w:ind w:left="928"/>
        <w:rPr>
          <w:rFonts w:ascii="Times New Roman" w:hAnsi="Times New Roman" w:cs="Times New Roman"/>
          <w:sz w:val="28"/>
          <w:szCs w:val="28"/>
        </w:rPr>
      </w:pPr>
    </w:p>
    <w:p w14:paraId="11F8BB5C" w14:textId="77777777" w:rsidR="00AB47FE" w:rsidRDefault="00AB47FE" w:rsidP="00AB47FE">
      <w:pPr>
        <w:pStyle w:val="a7"/>
        <w:ind w:left="928"/>
        <w:rPr>
          <w:rFonts w:ascii="Times New Roman" w:hAnsi="Times New Roman" w:cs="Times New Roman"/>
          <w:sz w:val="28"/>
          <w:szCs w:val="28"/>
        </w:rPr>
      </w:pPr>
    </w:p>
    <w:p w14:paraId="7BBABC31" w14:textId="0E026C17" w:rsidR="00D05A77" w:rsidRDefault="004447E5" w:rsidP="000234EA">
      <w:pPr>
        <w:pStyle w:val="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Тест</w:t>
      </w:r>
    </w:p>
    <w:p w14:paraId="6CE4ED6B" w14:textId="77777777" w:rsidR="000261BD" w:rsidRDefault="000261BD" w:rsidP="000234EA">
      <w:pPr>
        <w:pStyle w:val="10"/>
        <w:jc w:val="center"/>
        <w:rPr>
          <w:rFonts w:ascii="Times New Roman" w:eastAsia="Times New Roman" w:hAnsi="Times New Roman" w:cs="Times New Roman"/>
          <w:sz w:val="28"/>
          <w:szCs w:val="28"/>
          <w:lang w:val="en-US"/>
        </w:rPr>
      </w:pPr>
    </w:p>
    <w:p w14:paraId="6236E1EF" w14:textId="0F5D001A" w:rsidR="00954864" w:rsidRDefault="00954864" w:rsidP="000234EA">
      <w:pPr>
        <w:pStyle w:val="10"/>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ru-RU"/>
        </w:rPr>
        <w:drawing>
          <wp:inline distT="0" distB="0" distL="0" distR="0" wp14:anchorId="17F6F230" wp14:editId="49E91F27">
            <wp:extent cx="5937885" cy="3942715"/>
            <wp:effectExtent l="0" t="0" r="571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942715"/>
                    </a:xfrm>
                    <a:prstGeom prst="rect">
                      <a:avLst/>
                    </a:prstGeom>
                    <a:noFill/>
                    <a:ln>
                      <a:noFill/>
                    </a:ln>
                  </pic:spPr>
                </pic:pic>
              </a:graphicData>
            </a:graphic>
          </wp:inline>
        </w:drawing>
      </w:r>
    </w:p>
    <w:p w14:paraId="7DD98C41" w14:textId="77777777" w:rsidR="00954864" w:rsidRPr="00474F84" w:rsidRDefault="00954864" w:rsidP="000234EA">
      <w:pPr>
        <w:pStyle w:val="10"/>
        <w:jc w:val="center"/>
        <w:rPr>
          <w:rFonts w:ascii="Times New Roman" w:eastAsia="Times New Roman" w:hAnsi="Times New Roman" w:cs="Times New Roman"/>
          <w:sz w:val="28"/>
          <w:szCs w:val="28"/>
          <w:lang w:val="en-US"/>
        </w:rPr>
      </w:pPr>
    </w:p>
    <w:p w14:paraId="0E9C2BED" w14:textId="753A1096" w:rsidR="005E29E7" w:rsidRPr="00151824" w:rsidRDefault="005E29E7" w:rsidP="005E29E7">
      <w:pPr>
        <w:pStyle w:val="4"/>
        <w:keepNext w:val="0"/>
        <w:keepLines w:val="0"/>
        <w:numPr>
          <w:ilvl w:val="0"/>
          <w:numId w:val="2"/>
        </w:numPr>
        <w:spacing w:before="0" w:after="0" w:line="240" w:lineRule="auto"/>
        <w:rPr>
          <w:rFonts w:ascii="Times New Roman" w:hAnsi="Times New Roman" w:cs="Times New Roman"/>
          <w:b/>
          <w:color w:val="auto"/>
          <w:sz w:val="28"/>
          <w:szCs w:val="28"/>
          <w:lang w:val="en-US"/>
        </w:rPr>
      </w:pPr>
      <w:r w:rsidRPr="005E29E7">
        <w:rPr>
          <w:rFonts w:ascii="Times New Roman" w:hAnsi="Times New Roman" w:cs="Times New Roman"/>
          <w:color w:val="auto"/>
          <w:sz w:val="28"/>
          <w:szCs w:val="28"/>
        </w:rPr>
        <w:t xml:space="preserve">    </w:t>
      </w:r>
      <w:r w:rsidR="00151824">
        <w:rPr>
          <w:rFonts w:ascii="Times New Roman" w:hAnsi="Times New Roman" w:cs="Times New Roman"/>
          <w:color w:val="auto"/>
          <w:sz w:val="28"/>
          <w:szCs w:val="28"/>
        </w:rPr>
        <w:t xml:space="preserve">    </w:t>
      </w:r>
      <w:r w:rsidR="00151824" w:rsidRPr="00151824">
        <w:rPr>
          <w:rFonts w:ascii="Times New Roman" w:hAnsi="Times New Roman" w:cs="Times New Roman"/>
          <w:b/>
          <w:color w:val="auto"/>
          <w:sz w:val="28"/>
          <w:szCs w:val="28"/>
        </w:rPr>
        <w:t>Вывод</w:t>
      </w:r>
    </w:p>
    <w:p w14:paraId="7E4E8AE6" w14:textId="77777777" w:rsidR="00066B30" w:rsidRDefault="00066B30" w:rsidP="00066B30">
      <w:pPr>
        <w:widowControl w:val="0"/>
        <w:suppressAutoHyphens/>
        <w:spacing w:line="240" w:lineRule="auto"/>
        <w:ind w:left="850"/>
        <w:rPr>
          <w:rFonts w:ascii="Times New Roman" w:hAnsi="Times New Roman" w:cs="Times New Roman"/>
          <w:sz w:val="28"/>
          <w:szCs w:val="28"/>
        </w:rPr>
      </w:pPr>
    </w:p>
    <w:p w14:paraId="5114852D" w14:textId="77777777" w:rsidR="000261BD" w:rsidRDefault="000261BD" w:rsidP="000261BD">
      <w:pPr>
        <w:spacing w:line="240" w:lineRule="auto"/>
        <w:ind w:left="568"/>
        <w:rPr>
          <w:rFonts w:ascii="Times New Roman" w:eastAsia="Times New Roman" w:hAnsi="Times New Roman" w:cs="Times New Roman"/>
          <w:sz w:val="28"/>
          <w:szCs w:val="28"/>
        </w:rPr>
      </w:pPr>
      <w:r w:rsidRPr="000261BD">
        <w:rPr>
          <w:rFonts w:ascii="Times New Roman" w:hAnsi="Times New Roman" w:cs="Times New Roman"/>
          <w:sz w:val="28"/>
          <w:szCs w:val="28"/>
        </w:rPr>
        <w:t>Запрограммировал клавиатуру таким образом, чтобы она мигала ее индикаторами.</w:t>
      </w:r>
      <w:r w:rsidRPr="000261BD">
        <w:rPr>
          <w:rFonts w:ascii="Times New Roman" w:hAnsi="Times New Roman"/>
          <w:sz w:val="28"/>
          <w:szCs w:val="28"/>
        </w:rPr>
        <w:t xml:space="preserve"> Алгоритм мигания использовал произвольный.</w:t>
      </w:r>
      <w:r w:rsidR="00D8412F" w:rsidRPr="000261B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Выполнил следующие условия:</w:t>
      </w:r>
    </w:p>
    <w:p w14:paraId="58622412" w14:textId="503D6ADE" w:rsidR="000261BD" w:rsidRPr="000261BD" w:rsidRDefault="000261BD" w:rsidP="000261BD">
      <w:pPr>
        <w:spacing w:line="240" w:lineRule="auto"/>
        <w:ind w:left="568"/>
        <w:rPr>
          <w:rFonts w:ascii="Times New Roman" w:eastAsia="Times New Roman" w:hAnsi="Times New Roman" w:cs="Times New Roman"/>
          <w:sz w:val="28"/>
          <w:szCs w:val="28"/>
        </w:rPr>
      </w:pPr>
      <w:r w:rsidRPr="000261BD">
        <w:rPr>
          <w:rFonts w:ascii="Times New Roman" w:eastAsia="Times New Roman" w:hAnsi="Times New Roman" w:cs="Times New Roman"/>
          <w:sz w:val="28"/>
          <w:szCs w:val="28"/>
        </w:rPr>
        <w:t>1.</w:t>
      </w:r>
      <w:r w:rsidRPr="000261BD">
        <w:rPr>
          <w:rFonts w:ascii="Times New Roman" w:eastAsia="Times New Roman" w:hAnsi="Times New Roman" w:cs="Times New Roman"/>
          <w:sz w:val="28"/>
          <w:szCs w:val="28"/>
        </w:rPr>
        <w:tab/>
        <w:t xml:space="preserve">Запись байтов команды </w:t>
      </w:r>
      <w:r>
        <w:rPr>
          <w:rFonts w:ascii="Times New Roman" w:eastAsia="Times New Roman" w:hAnsi="Times New Roman" w:cs="Times New Roman"/>
          <w:sz w:val="28"/>
          <w:szCs w:val="28"/>
        </w:rPr>
        <w:t>выполняется</w:t>
      </w:r>
      <w:r w:rsidRPr="000261BD">
        <w:rPr>
          <w:rFonts w:ascii="Times New Roman" w:eastAsia="Times New Roman" w:hAnsi="Times New Roman" w:cs="Times New Roman"/>
          <w:sz w:val="28"/>
          <w:szCs w:val="28"/>
        </w:rPr>
        <w:t xml:space="preserve"> только после проверки незанятости входного регистра контроллера кла</w:t>
      </w:r>
      <w:r>
        <w:rPr>
          <w:rFonts w:ascii="Times New Roman" w:eastAsia="Times New Roman" w:hAnsi="Times New Roman" w:cs="Times New Roman"/>
          <w:sz w:val="28"/>
          <w:szCs w:val="28"/>
        </w:rPr>
        <w:t>виатуры. Проверка осуществляет считывание и анализирует регистр</w:t>
      </w:r>
      <w:r w:rsidRPr="000261BD">
        <w:rPr>
          <w:rFonts w:ascii="Times New Roman" w:eastAsia="Times New Roman" w:hAnsi="Times New Roman" w:cs="Times New Roman"/>
          <w:sz w:val="28"/>
          <w:szCs w:val="28"/>
        </w:rPr>
        <w:t xml:space="preserve"> состояния контроллера клавиатуры. </w:t>
      </w:r>
    </w:p>
    <w:p w14:paraId="480EA0E7" w14:textId="78277056" w:rsidR="000261BD" w:rsidRPr="000261BD" w:rsidRDefault="000261BD" w:rsidP="000261BD">
      <w:pPr>
        <w:spacing w:line="240" w:lineRule="auto"/>
        <w:ind w:left="568"/>
        <w:rPr>
          <w:rFonts w:ascii="Times New Roman" w:eastAsia="Times New Roman" w:hAnsi="Times New Roman" w:cs="Times New Roman"/>
          <w:sz w:val="28"/>
          <w:szCs w:val="28"/>
        </w:rPr>
      </w:pPr>
      <w:r w:rsidRPr="000261BD">
        <w:rPr>
          <w:rFonts w:ascii="Times New Roman" w:eastAsia="Times New Roman" w:hAnsi="Times New Roman" w:cs="Times New Roman"/>
          <w:sz w:val="28"/>
          <w:szCs w:val="28"/>
        </w:rPr>
        <w:t>2.</w:t>
      </w:r>
      <w:r w:rsidRPr="000261BD">
        <w:rPr>
          <w:rFonts w:ascii="Times New Roman" w:eastAsia="Times New Roman" w:hAnsi="Times New Roman" w:cs="Times New Roman"/>
          <w:sz w:val="28"/>
          <w:szCs w:val="28"/>
        </w:rPr>
        <w:tab/>
        <w:t xml:space="preserve">Для каждого байта команды </w:t>
      </w:r>
      <w:r>
        <w:rPr>
          <w:rFonts w:ascii="Times New Roman" w:eastAsia="Times New Roman" w:hAnsi="Times New Roman" w:cs="Times New Roman"/>
          <w:sz w:val="28"/>
          <w:szCs w:val="28"/>
        </w:rPr>
        <w:t>считываю и анализирую</w:t>
      </w:r>
      <w:r w:rsidRPr="000261BD">
        <w:rPr>
          <w:rFonts w:ascii="Times New Roman" w:eastAsia="Times New Roman" w:hAnsi="Times New Roman" w:cs="Times New Roman"/>
          <w:sz w:val="28"/>
          <w:szCs w:val="28"/>
        </w:rPr>
        <w:t xml:space="preserve"> код возврата. В случае считывания кода возврата, требующего повторить передачу байта, повторно, при необходи</w:t>
      </w:r>
      <w:r>
        <w:rPr>
          <w:rFonts w:ascii="Times New Roman" w:eastAsia="Times New Roman" w:hAnsi="Times New Roman" w:cs="Times New Roman"/>
          <w:sz w:val="28"/>
          <w:szCs w:val="28"/>
        </w:rPr>
        <w:t>мости – несколько раз, выполнил</w:t>
      </w:r>
      <w:r w:rsidRPr="000261BD">
        <w:rPr>
          <w:rFonts w:ascii="Times New Roman" w:eastAsia="Times New Roman" w:hAnsi="Times New Roman" w:cs="Times New Roman"/>
          <w:sz w:val="28"/>
          <w:szCs w:val="28"/>
        </w:rPr>
        <w:t xml:space="preserve"> передачу байта. При этом повторная передача данных не исключает выполнения всех оставшихся условий.</w:t>
      </w:r>
    </w:p>
    <w:p w14:paraId="743F9A01" w14:textId="30AC7DFE" w:rsidR="000261BD" w:rsidRPr="000261BD" w:rsidRDefault="000261BD" w:rsidP="000261BD">
      <w:pPr>
        <w:spacing w:line="240" w:lineRule="auto"/>
        <w:ind w:left="568"/>
        <w:rPr>
          <w:rFonts w:ascii="Times New Roman" w:eastAsia="Times New Roman" w:hAnsi="Times New Roman" w:cs="Times New Roman"/>
          <w:sz w:val="28"/>
          <w:szCs w:val="28"/>
        </w:rPr>
      </w:pPr>
      <w:r w:rsidRPr="000261BD">
        <w:rPr>
          <w:rFonts w:ascii="Times New Roman" w:eastAsia="Times New Roman" w:hAnsi="Times New Roman" w:cs="Times New Roman"/>
          <w:sz w:val="28"/>
          <w:szCs w:val="28"/>
        </w:rPr>
        <w:t>3.</w:t>
      </w:r>
      <w:r w:rsidRPr="000261BD">
        <w:rPr>
          <w:rFonts w:ascii="Times New Roman" w:eastAsia="Times New Roman" w:hAnsi="Times New Roman" w:cs="Times New Roman"/>
          <w:sz w:val="28"/>
          <w:szCs w:val="28"/>
        </w:rPr>
        <w:tab/>
        <w:t>Для определения момента по</w:t>
      </w:r>
      <w:r>
        <w:rPr>
          <w:rFonts w:ascii="Times New Roman" w:eastAsia="Times New Roman" w:hAnsi="Times New Roman" w:cs="Times New Roman"/>
          <w:sz w:val="28"/>
          <w:szCs w:val="28"/>
        </w:rPr>
        <w:t>лучения кода возврата использовал</w:t>
      </w:r>
      <w:r w:rsidRPr="000261BD">
        <w:rPr>
          <w:rFonts w:ascii="Times New Roman" w:eastAsia="Times New Roman" w:hAnsi="Times New Roman" w:cs="Times New Roman"/>
          <w:sz w:val="28"/>
          <w:szCs w:val="28"/>
        </w:rPr>
        <w:t xml:space="preserve"> аппаратное прерывания от клавиатуры.</w:t>
      </w:r>
    </w:p>
    <w:p w14:paraId="2974B465" w14:textId="0868E9D2" w:rsidR="00091356" w:rsidRPr="000261BD" w:rsidRDefault="000261BD" w:rsidP="000261BD">
      <w:pPr>
        <w:spacing w:line="240" w:lineRule="auto"/>
        <w:ind w:left="568"/>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28"/>
          <w:szCs w:val="28"/>
        </w:rPr>
        <w:tab/>
        <w:t>Все коды возврата</w:t>
      </w:r>
      <w:r w:rsidRPr="000261BD">
        <w:rPr>
          <w:rFonts w:ascii="Times New Roman" w:eastAsia="Times New Roman" w:hAnsi="Times New Roman" w:cs="Times New Roman"/>
          <w:sz w:val="28"/>
          <w:szCs w:val="28"/>
        </w:rPr>
        <w:t xml:space="preserve"> выведены на экран в шестнадцатеричной форме.</w:t>
      </w:r>
      <w:r>
        <w:rPr>
          <w:rFonts w:ascii="Times New Roman" w:eastAsia="Times New Roman" w:hAnsi="Times New Roman" w:cs="Times New Roman"/>
          <w:sz w:val="28"/>
          <w:szCs w:val="28"/>
        </w:rPr>
        <w:t xml:space="preserve">  </w:t>
      </w:r>
    </w:p>
    <w:sectPr w:rsidR="00091356" w:rsidRPr="000261BD" w:rsidSect="00091356">
      <w:pgSz w:w="11909" w:h="16834"/>
      <w:pgMar w:top="1133" w:right="860" w:bottom="1106"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05"/>
    <w:multiLevelType w:val="multilevel"/>
    <w:tmpl w:val="00000005"/>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6"/>
    <w:multiLevelType w:val="multilevel"/>
    <w:tmpl w:val="00000006"/>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3">
    <w:nsid w:val="00000008"/>
    <w:multiLevelType w:val="multilevel"/>
    <w:tmpl w:val="00000008"/>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4">
    <w:nsid w:val="00000009"/>
    <w:multiLevelType w:val="multilevel"/>
    <w:tmpl w:val="00000009"/>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5">
    <w:nsid w:val="0000000A"/>
    <w:multiLevelType w:val="multilevel"/>
    <w:tmpl w:val="0000000A"/>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6">
    <w:nsid w:val="0000000B"/>
    <w:multiLevelType w:val="multilevel"/>
    <w:tmpl w:val="0000000B"/>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7">
    <w:nsid w:val="08251B21"/>
    <w:multiLevelType w:val="multilevel"/>
    <w:tmpl w:val="EA1A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D431C0"/>
    <w:multiLevelType w:val="hybridMultilevel"/>
    <w:tmpl w:val="BF6652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B27A0"/>
    <w:multiLevelType w:val="multilevel"/>
    <w:tmpl w:val="E424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4F0316"/>
    <w:multiLevelType w:val="multilevel"/>
    <w:tmpl w:val="EDD23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35A948D5"/>
    <w:multiLevelType w:val="hybridMultilevel"/>
    <w:tmpl w:val="0DF0F28A"/>
    <w:lvl w:ilvl="0" w:tplc="58A4DF7E">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45604934"/>
    <w:multiLevelType w:val="hybridMultilevel"/>
    <w:tmpl w:val="39DAF0EC"/>
    <w:lvl w:ilvl="0" w:tplc="B19407D6">
      <w:start w:val="1"/>
      <w:numFmt w:val="decimal"/>
      <w:lvlText w:val="%1."/>
      <w:lvlJc w:val="left"/>
      <w:pPr>
        <w:ind w:left="928" w:hanging="360"/>
      </w:pPr>
      <w:rPr>
        <w:rFonts w:hint="default"/>
        <w:b/>
      </w:rPr>
    </w:lvl>
    <w:lvl w:ilvl="1" w:tplc="32229BD0">
      <w:start w:val="1"/>
      <w:numFmt w:val="decimal"/>
      <w:lvlText w:val="%2)"/>
      <w:lvlJc w:val="left"/>
      <w:pPr>
        <w:ind w:left="1440" w:hanging="360"/>
      </w:pPr>
      <w:rPr>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5381BB6"/>
    <w:multiLevelType w:val="hybridMultilevel"/>
    <w:tmpl w:val="D264CA5C"/>
    <w:lvl w:ilvl="0" w:tplc="B19407D6">
      <w:start w:val="1"/>
      <w:numFmt w:val="decimal"/>
      <w:lvlText w:val="%1."/>
      <w:lvlJc w:val="left"/>
      <w:pPr>
        <w:ind w:left="928" w:hanging="360"/>
      </w:pPr>
      <w:rPr>
        <w:rFonts w:hint="default"/>
        <w:b/>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2"/>
  </w:num>
  <w:num w:numId="3">
    <w:abstractNumId w:val="11"/>
  </w:num>
  <w:num w:numId="4">
    <w:abstractNumId w:val="8"/>
  </w:num>
  <w:num w:numId="5">
    <w:abstractNumId w:val="13"/>
  </w:num>
  <w:num w:numId="6">
    <w:abstractNumId w:val="2"/>
  </w:num>
  <w:num w:numId="7">
    <w:abstractNumId w:val="6"/>
  </w:num>
  <w:num w:numId="8">
    <w:abstractNumId w:val="0"/>
  </w:num>
  <w:num w:numId="9">
    <w:abstractNumId w:val="1"/>
  </w:num>
  <w:num w:numId="10">
    <w:abstractNumId w:val="3"/>
  </w:num>
  <w:num w:numId="11">
    <w:abstractNumId w:val="4"/>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56"/>
    <w:rsid w:val="000234EA"/>
    <w:rsid w:val="000261BD"/>
    <w:rsid w:val="00051B03"/>
    <w:rsid w:val="00066B30"/>
    <w:rsid w:val="00091356"/>
    <w:rsid w:val="000B184F"/>
    <w:rsid w:val="0010027B"/>
    <w:rsid w:val="00151824"/>
    <w:rsid w:val="00170422"/>
    <w:rsid w:val="00181A0E"/>
    <w:rsid w:val="001A40B4"/>
    <w:rsid w:val="001F7E09"/>
    <w:rsid w:val="002B1F59"/>
    <w:rsid w:val="00317D41"/>
    <w:rsid w:val="003B7A31"/>
    <w:rsid w:val="003C451C"/>
    <w:rsid w:val="003F08A9"/>
    <w:rsid w:val="003F7631"/>
    <w:rsid w:val="004447E5"/>
    <w:rsid w:val="00452B73"/>
    <w:rsid w:val="00474F84"/>
    <w:rsid w:val="00496BA2"/>
    <w:rsid w:val="004E03A2"/>
    <w:rsid w:val="004E37DC"/>
    <w:rsid w:val="004F7E25"/>
    <w:rsid w:val="005B6213"/>
    <w:rsid w:val="005C62C0"/>
    <w:rsid w:val="005E29E7"/>
    <w:rsid w:val="00604E56"/>
    <w:rsid w:val="00613244"/>
    <w:rsid w:val="00642BDA"/>
    <w:rsid w:val="00686D18"/>
    <w:rsid w:val="00692D70"/>
    <w:rsid w:val="006B0A39"/>
    <w:rsid w:val="006D6C59"/>
    <w:rsid w:val="007070E4"/>
    <w:rsid w:val="00755F6C"/>
    <w:rsid w:val="0077123C"/>
    <w:rsid w:val="007934EF"/>
    <w:rsid w:val="007D40C9"/>
    <w:rsid w:val="0083458B"/>
    <w:rsid w:val="008B67E8"/>
    <w:rsid w:val="008E5358"/>
    <w:rsid w:val="008F03DC"/>
    <w:rsid w:val="0090283B"/>
    <w:rsid w:val="00914C8A"/>
    <w:rsid w:val="009363E6"/>
    <w:rsid w:val="00954864"/>
    <w:rsid w:val="00966E7B"/>
    <w:rsid w:val="009C5039"/>
    <w:rsid w:val="009D0C67"/>
    <w:rsid w:val="00A00B00"/>
    <w:rsid w:val="00A00F5F"/>
    <w:rsid w:val="00A35903"/>
    <w:rsid w:val="00AA4C0B"/>
    <w:rsid w:val="00AB47FE"/>
    <w:rsid w:val="00AB4EA8"/>
    <w:rsid w:val="00B36046"/>
    <w:rsid w:val="00B45709"/>
    <w:rsid w:val="00BE5A04"/>
    <w:rsid w:val="00C05899"/>
    <w:rsid w:val="00C31225"/>
    <w:rsid w:val="00C33E94"/>
    <w:rsid w:val="00C35CE4"/>
    <w:rsid w:val="00C476C2"/>
    <w:rsid w:val="00C62EC4"/>
    <w:rsid w:val="00C63C31"/>
    <w:rsid w:val="00CC1A6A"/>
    <w:rsid w:val="00CC499A"/>
    <w:rsid w:val="00CE0D08"/>
    <w:rsid w:val="00D05A77"/>
    <w:rsid w:val="00D40661"/>
    <w:rsid w:val="00D45E96"/>
    <w:rsid w:val="00D8412F"/>
    <w:rsid w:val="00D90AC2"/>
    <w:rsid w:val="00DA6169"/>
    <w:rsid w:val="00DC6E8F"/>
    <w:rsid w:val="00DE51E6"/>
    <w:rsid w:val="00E416E1"/>
    <w:rsid w:val="00E449D3"/>
    <w:rsid w:val="00E84EF7"/>
    <w:rsid w:val="00F10577"/>
    <w:rsid w:val="00F51999"/>
    <w:rsid w:val="00F572B2"/>
    <w:rsid w:val="00F60519"/>
    <w:rsid w:val="00FB7071"/>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6E1"/>
  </w:style>
  <w:style w:type="paragraph" w:styleId="1">
    <w:name w:val="heading 1"/>
    <w:basedOn w:val="10"/>
    <w:next w:val="10"/>
    <w:rsid w:val="00091356"/>
    <w:pPr>
      <w:keepNext/>
      <w:keepLines/>
      <w:spacing w:before="400" w:after="120"/>
      <w:outlineLvl w:val="0"/>
    </w:pPr>
    <w:rPr>
      <w:sz w:val="40"/>
      <w:szCs w:val="40"/>
    </w:rPr>
  </w:style>
  <w:style w:type="paragraph" w:styleId="2">
    <w:name w:val="heading 2"/>
    <w:basedOn w:val="10"/>
    <w:next w:val="10"/>
    <w:rsid w:val="00091356"/>
    <w:pPr>
      <w:keepNext/>
      <w:keepLines/>
      <w:spacing w:before="360" w:after="120"/>
      <w:outlineLvl w:val="1"/>
    </w:pPr>
    <w:rPr>
      <w:sz w:val="32"/>
      <w:szCs w:val="32"/>
    </w:rPr>
  </w:style>
  <w:style w:type="paragraph" w:styleId="3">
    <w:name w:val="heading 3"/>
    <w:basedOn w:val="10"/>
    <w:next w:val="10"/>
    <w:rsid w:val="00091356"/>
    <w:pPr>
      <w:keepNext/>
      <w:keepLines/>
      <w:spacing w:before="320" w:after="80"/>
      <w:outlineLvl w:val="2"/>
    </w:pPr>
    <w:rPr>
      <w:color w:val="434343"/>
      <w:sz w:val="28"/>
      <w:szCs w:val="28"/>
    </w:rPr>
  </w:style>
  <w:style w:type="paragraph" w:styleId="4">
    <w:name w:val="heading 4"/>
    <w:basedOn w:val="10"/>
    <w:next w:val="10"/>
    <w:rsid w:val="00091356"/>
    <w:pPr>
      <w:keepNext/>
      <w:keepLines/>
      <w:spacing w:before="280" w:after="80"/>
      <w:outlineLvl w:val="3"/>
    </w:pPr>
    <w:rPr>
      <w:color w:val="666666"/>
      <w:sz w:val="24"/>
      <w:szCs w:val="24"/>
    </w:rPr>
  </w:style>
  <w:style w:type="paragraph" w:styleId="5">
    <w:name w:val="heading 5"/>
    <w:basedOn w:val="10"/>
    <w:next w:val="10"/>
    <w:rsid w:val="00091356"/>
    <w:pPr>
      <w:keepNext/>
      <w:keepLines/>
      <w:spacing w:before="240" w:after="80"/>
      <w:outlineLvl w:val="4"/>
    </w:pPr>
    <w:rPr>
      <w:color w:val="666666"/>
    </w:rPr>
  </w:style>
  <w:style w:type="paragraph" w:styleId="6">
    <w:name w:val="heading 6"/>
    <w:basedOn w:val="10"/>
    <w:next w:val="10"/>
    <w:rsid w:val="00091356"/>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091356"/>
  </w:style>
  <w:style w:type="table" w:customStyle="1" w:styleId="TableNormal">
    <w:name w:val="Table Normal"/>
    <w:rsid w:val="00091356"/>
    <w:tblPr>
      <w:tblCellMar>
        <w:top w:w="0" w:type="dxa"/>
        <w:left w:w="0" w:type="dxa"/>
        <w:bottom w:w="0" w:type="dxa"/>
        <w:right w:w="0" w:type="dxa"/>
      </w:tblCellMar>
    </w:tblPr>
  </w:style>
  <w:style w:type="paragraph" w:styleId="a3">
    <w:name w:val="Title"/>
    <w:basedOn w:val="10"/>
    <w:next w:val="10"/>
    <w:rsid w:val="00091356"/>
    <w:pPr>
      <w:keepNext/>
      <w:keepLines/>
      <w:spacing w:after="60"/>
    </w:pPr>
    <w:rPr>
      <w:sz w:val="52"/>
      <w:szCs w:val="52"/>
    </w:rPr>
  </w:style>
  <w:style w:type="paragraph" w:styleId="a4">
    <w:name w:val="Subtitle"/>
    <w:basedOn w:val="10"/>
    <w:next w:val="10"/>
    <w:rsid w:val="00091356"/>
    <w:pPr>
      <w:keepNext/>
      <w:keepLines/>
      <w:spacing w:after="320"/>
    </w:pPr>
    <w:rPr>
      <w:color w:val="666666"/>
      <w:sz w:val="30"/>
      <w:szCs w:val="30"/>
    </w:rPr>
  </w:style>
  <w:style w:type="paragraph" w:styleId="a5">
    <w:name w:val="Balloon Text"/>
    <w:basedOn w:val="a"/>
    <w:link w:val="a6"/>
    <w:uiPriority w:val="99"/>
    <w:semiHidden/>
    <w:unhideWhenUsed/>
    <w:rsid w:val="00E84EF7"/>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84EF7"/>
    <w:rPr>
      <w:rFonts w:ascii="Tahoma" w:hAnsi="Tahoma" w:cs="Tahoma"/>
      <w:sz w:val="16"/>
      <w:szCs w:val="16"/>
    </w:rPr>
  </w:style>
  <w:style w:type="paragraph" w:styleId="a7">
    <w:name w:val="List Paragraph"/>
    <w:basedOn w:val="a"/>
    <w:uiPriority w:val="34"/>
    <w:qFormat/>
    <w:rsid w:val="007934EF"/>
    <w:pPr>
      <w:ind w:left="720"/>
      <w:contextualSpacing/>
    </w:pPr>
  </w:style>
  <w:style w:type="paragraph" w:styleId="a8">
    <w:name w:val="Normal (Web)"/>
    <w:basedOn w:val="a"/>
    <w:rsid w:val="00642B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rsid w:val="0064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link w:val="HTML"/>
    <w:rsid w:val="00642BDA"/>
    <w:rPr>
      <w:rFonts w:ascii="Courier New" w:eastAsia="Times New Roman" w:hAnsi="Courier New"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RU"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6E1"/>
  </w:style>
  <w:style w:type="paragraph" w:styleId="1">
    <w:name w:val="heading 1"/>
    <w:basedOn w:val="10"/>
    <w:next w:val="10"/>
    <w:rsid w:val="00091356"/>
    <w:pPr>
      <w:keepNext/>
      <w:keepLines/>
      <w:spacing w:before="400" w:after="120"/>
      <w:outlineLvl w:val="0"/>
    </w:pPr>
    <w:rPr>
      <w:sz w:val="40"/>
      <w:szCs w:val="40"/>
    </w:rPr>
  </w:style>
  <w:style w:type="paragraph" w:styleId="2">
    <w:name w:val="heading 2"/>
    <w:basedOn w:val="10"/>
    <w:next w:val="10"/>
    <w:rsid w:val="00091356"/>
    <w:pPr>
      <w:keepNext/>
      <w:keepLines/>
      <w:spacing w:before="360" w:after="120"/>
      <w:outlineLvl w:val="1"/>
    </w:pPr>
    <w:rPr>
      <w:sz w:val="32"/>
      <w:szCs w:val="32"/>
    </w:rPr>
  </w:style>
  <w:style w:type="paragraph" w:styleId="3">
    <w:name w:val="heading 3"/>
    <w:basedOn w:val="10"/>
    <w:next w:val="10"/>
    <w:rsid w:val="00091356"/>
    <w:pPr>
      <w:keepNext/>
      <w:keepLines/>
      <w:spacing w:before="320" w:after="80"/>
      <w:outlineLvl w:val="2"/>
    </w:pPr>
    <w:rPr>
      <w:color w:val="434343"/>
      <w:sz w:val="28"/>
      <w:szCs w:val="28"/>
    </w:rPr>
  </w:style>
  <w:style w:type="paragraph" w:styleId="4">
    <w:name w:val="heading 4"/>
    <w:basedOn w:val="10"/>
    <w:next w:val="10"/>
    <w:rsid w:val="00091356"/>
    <w:pPr>
      <w:keepNext/>
      <w:keepLines/>
      <w:spacing w:before="280" w:after="80"/>
      <w:outlineLvl w:val="3"/>
    </w:pPr>
    <w:rPr>
      <w:color w:val="666666"/>
      <w:sz w:val="24"/>
      <w:szCs w:val="24"/>
    </w:rPr>
  </w:style>
  <w:style w:type="paragraph" w:styleId="5">
    <w:name w:val="heading 5"/>
    <w:basedOn w:val="10"/>
    <w:next w:val="10"/>
    <w:rsid w:val="00091356"/>
    <w:pPr>
      <w:keepNext/>
      <w:keepLines/>
      <w:spacing w:before="240" w:after="80"/>
      <w:outlineLvl w:val="4"/>
    </w:pPr>
    <w:rPr>
      <w:color w:val="666666"/>
    </w:rPr>
  </w:style>
  <w:style w:type="paragraph" w:styleId="6">
    <w:name w:val="heading 6"/>
    <w:basedOn w:val="10"/>
    <w:next w:val="10"/>
    <w:rsid w:val="00091356"/>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091356"/>
  </w:style>
  <w:style w:type="table" w:customStyle="1" w:styleId="TableNormal">
    <w:name w:val="Table Normal"/>
    <w:rsid w:val="00091356"/>
    <w:tblPr>
      <w:tblCellMar>
        <w:top w:w="0" w:type="dxa"/>
        <w:left w:w="0" w:type="dxa"/>
        <w:bottom w:w="0" w:type="dxa"/>
        <w:right w:w="0" w:type="dxa"/>
      </w:tblCellMar>
    </w:tblPr>
  </w:style>
  <w:style w:type="paragraph" w:styleId="a3">
    <w:name w:val="Title"/>
    <w:basedOn w:val="10"/>
    <w:next w:val="10"/>
    <w:rsid w:val="00091356"/>
    <w:pPr>
      <w:keepNext/>
      <w:keepLines/>
      <w:spacing w:after="60"/>
    </w:pPr>
    <w:rPr>
      <w:sz w:val="52"/>
      <w:szCs w:val="52"/>
    </w:rPr>
  </w:style>
  <w:style w:type="paragraph" w:styleId="a4">
    <w:name w:val="Subtitle"/>
    <w:basedOn w:val="10"/>
    <w:next w:val="10"/>
    <w:rsid w:val="00091356"/>
    <w:pPr>
      <w:keepNext/>
      <w:keepLines/>
      <w:spacing w:after="320"/>
    </w:pPr>
    <w:rPr>
      <w:color w:val="666666"/>
      <w:sz w:val="30"/>
      <w:szCs w:val="30"/>
    </w:rPr>
  </w:style>
  <w:style w:type="paragraph" w:styleId="a5">
    <w:name w:val="Balloon Text"/>
    <w:basedOn w:val="a"/>
    <w:link w:val="a6"/>
    <w:uiPriority w:val="99"/>
    <w:semiHidden/>
    <w:unhideWhenUsed/>
    <w:rsid w:val="00E84EF7"/>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84EF7"/>
    <w:rPr>
      <w:rFonts w:ascii="Tahoma" w:hAnsi="Tahoma" w:cs="Tahoma"/>
      <w:sz w:val="16"/>
      <w:szCs w:val="16"/>
    </w:rPr>
  </w:style>
  <w:style w:type="paragraph" w:styleId="a7">
    <w:name w:val="List Paragraph"/>
    <w:basedOn w:val="a"/>
    <w:uiPriority w:val="34"/>
    <w:qFormat/>
    <w:rsid w:val="007934EF"/>
    <w:pPr>
      <w:ind w:left="720"/>
      <w:contextualSpacing/>
    </w:pPr>
  </w:style>
  <w:style w:type="paragraph" w:styleId="a8">
    <w:name w:val="Normal (Web)"/>
    <w:basedOn w:val="a"/>
    <w:rsid w:val="00642B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rsid w:val="0064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link w:val="HTML"/>
    <w:rsid w:val="00642BDA"/>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http://www.frolov-lib.ru/books/bsp/v02/pic1.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2070</Words>
  <Characters>11802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cp:lastModifiedBy>1</cp:lastModifiedBy>
  <cp:revision>71</cp:revision>
  <dcterms:created xsi:type="dcterms:W3CDTF">2020-09-15T20:28:00Z</dcterms:created>
  <dcterms:modified xsi:type="dcterms:W3CDTF">2023-06-06T15:29:00Z</dcterms:modified>
</cp:coreProperties>
</file>