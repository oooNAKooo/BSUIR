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B11436" w14:textId="77777777" w:rsidR="00091356" w:rsidRDefault="00E84EF7">
      <w:pPr>
        <w:pStyle w:val="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Республики Беларусь</w:t>
      </w:r>
    </w:p>
    <w:p w14:paraId="2A61263F" w14:textId="77777777" w:rsidR="00091356" w:rsidRDefault="00E84EF7">
      <w:pPr>
        <w:pStyle w:val="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Учреждение образования Белорусский государственный университет информатики и радиоэлектроники </w:t>
      </w:r>
    </w:p>
    <w:p w14:paraId="6C05156D" w14:textId="77777777" w:rsidR="00091356" w:rsidRDefault="00091356">
      <w:pPr>
        <w:pStyle w:val="10"/>
        <w:jc w:val="center"/>
        <w:rPr>
          <w:rFonts w:ascii="Times New Roman" w:eastAsia="Times New Roman" w:hAnsi="Times New Roman" w:cs="Times New Roman"/>
          <w:sz w:val="28"/>
          <w:szCs w:val="28"/>
        </w:rPr>
      </w:pPr>
    </w:p>
    <w:p w14:paraId="1A13EEEF" w14:textId="77777777" w:rsidR="00091356" w:rsidRDefault="00091356">
      <w:pPr>
        <w:pStyle w:val="10"/>
        <w:jc w:val="center"/>
        <w:rPr>
          <w:rFonts w:ascii="Times New Roman" w:eastAsia="Times New Roman" w:hAnsi="Times New Roman" w:cs="Times New Roman"/>
          <w:sz w:val="28"/>
          <w:szCs w:val="28"/>
        </w:rPr>
      </w:pPr>
    </w:p>
    <w:p w14:paraId="09C215E1" w14:textId="77777777" w:rsidR="00091356" w:rsidRDefault="00091356">
      <w:pPr>
        <w:pStyle w:val="10"/>
        <w:jc w:val="center"/>
        <w:rPr>
          <w:rFonts w:ascii="Times New Roman" w:eastAsia="Times New Roman" w:hAnsi="Times New Roman" w:cs="Times New Roman"/>
          <w:sz w:val="28"/>
          <w:szCs w:val="28"/>
        </w:rPr>
      </w:pPr>
    </w:p>
    <w:p w14:paraId="75CDFE0D" w14:textId="77777777" w:rsidR="00091356" w:rsidRDefault="00E84EF7">
      <w:pPr>
        <w:pStyle w:val="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ЭВМ</w:t>
      </w:r>
    </w:p>
    <w:p w14:paraId="7A982417" w14:textId="77777777" w:rsidR="00091356" w:rsidRDefault="00091356">
      <w:pPr>
        <w:pStyle w:val="10"/>
        <w:jc w:val="center"/>
        <w:rPr>
          <w:rFonts w:ascii="Times New Roman" w:eastAsia="Times New Roman" w:hAnsi="Times New Roman" w:cs="Times New Roman"/>
          <w:sz w:val="28"/>
          <w:szCs w:val="28"/>
        </w:rPr>
      </w:pPr>
    </w:p>
    <w:p w14:paraId="39AD91CC" w14:textId="77777777" w:rsidR="00091356" w:rsidRDefault="00091356">
      <w:pPr>
        <w:pStyle w:val="10"/>
        <w:jc w:val="center"/>
        <w:rPr>
          <w:rFonts w:ascii="Times New Roman" w:eastAsia="Times New Roman" w:hAnsi="Times New Roman" w:cs="Times New Roman"/>
          <w:sz w:val="28"/>
          <w:szCs w:val="28"/>
        </w:rPr>
      </w:pPr>
    </w:p>
    <w:p w14:paraId="52BF1A4C" w14:textId="77777777" w:rsidR="00091356" w:rsidRDefault="00091356">
      <w:pPr>
        <w:pStyle w:val="10"/>
        <w:jc w:val="center"/>
        <w:rPr>
          <w:rFonts w:ascii="Times New Roman" w:eastAsia="Times New Roman" w:hAnsi="Times New Roman" w:cs="Times New Roman"/>
          <w:sz w:val="28"/>
          <w:szCs w:val="28"/>
        </w:rPr>
      </w:pPr>
    </w:p>
    <w:p w14:paraId="0860B1A0" w14:textId="77777777" w:rsidR="00091356" w:rsidRDefault="00091356">
      <w:pPr>
        <w:pStyle w:val="10"/>
        <w:jc w:val="center"/>
        <w:rPr>
          <w:rFonts w:ascii="Times New Roman" w:eastAsia="Times New Roman" w:hAnsi="Times New Roman" w:cs="Times New Roman"/>
          <w:sz w:val="28"/>
          <w:szCs w:val="28"/>
        </w:rPr>
      </w:pPr>
    </w:p>
    <w:p w14:paraId="008AFCB4" w14:textId="77777777" w:rsidR="00091356" w:rsidRDefault="00091356">
      <w:pPr>
        <w:pStyle w:val="10"/>
        <w:jc w:val="center"/>
        <w:rPr>
          <w:rFonts w:ascii="Times New Roman" w:eastAsia="Times New Roman" w:hAnsi="Times New Roman" w:cs="Times New Roman"/>
          <w:sz w:val="28"/>
          <w:szCs w:val="28"/>
        </w:rPr>
      </w:pPr>
    </w:p>
    <w:p w14:paraId="6F0D33FE" w14:textId="77777777" w:rsidR="00091356" w:rsidRDefault="00091356">
      <w:pPr>
        <w:pStyle w:val="10"/>
        <w:rPr>
          <w:rFonts w:ascii="Times New Roman" w:eastAsia="Times New Roman" w:hAnsi="Times New Roman" w:cs="Times New Roman"/>
          <w:sz w:val="28"/>
          <w:szCs w:val="28"/>
        </w:rPr>
      </w:pPr>
    </w:p>
    <w:p w14:paraId="689096BA" w14:textId="77777777" w:rsidR="00091356" w:rsidRDefault="00091356">
      <w:pPr>
        <w:pStyle w:val="10"/>
        <w:rPr>
          <w:rFonts w:ascii="Times New Roman" w:eastAsia="Times New Roman" w:hAnsi="Times New Roman" w:cs="Times New Roman"/>
          <w:sz w:val="28"/>
          <w:szCs w:val="28"/>
        </w:rPr>
      </w:pPr>
    </w:p>
    <w:p w14:paraId="0DF341E7" w14:textId="51759087" w:rsidR="00091356" w:rsidRPr="00642BDA" w:rsidRDefault="00E84EF7">
      <w:pPr>
        <w:pStyle w:val="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Отчёт по лабораторной работе №</w:t>
      </w:r>
      <w:r w:rsidR="00642BDA" w:rsidRPr="00642BDA">
        <w:rPr>
          <w:rFonts w:ascii="Times New Roman" w:eastAsia="Times New Roman" w:hAnsi="Times New Roman" w:cs="Times New Roman"/>
          <w:sz w:val="28"/>
          <w:szCs w:val="28"/>
        </w:rPr>
        <w:t>4</w:t>
      </w:r>
    </w:p>
    <w:p w14:paraId="4833F6B6" w14:textId="2A698909" w:rsidR="00091356" w:rsidRDefault="00E84EF7" w:rsidP="00642BDA">
      <w:pPr>
        <w:pStyle w:val="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642BDA" w:rsidRPr="00642BDA">
        <w:rPr>
          <w:rFonts w:ascii="Times New Roman" w:eastAsia="Times New Roman" w:hAnsi="Times New Roman" w:cs="Times New Roman"/>
          <w:sz w:val="28"/>
          <w:szCs w:val="28"/>
        </w:rPr>
        <w:t>Программирование часов реального времени</w:t>
      </w:r>
      <w:r>
        <w:rPr>
          <w:rFonts w:ascii="Times New Roman" w:eastAsia="Times New Roman" w:hAnsi="Times New Roman" w:cs="Times New Roman"/>
          <w:sz w:val="28"/>
          <w:szCs w:val="28"/>
        </w:rPr>
        <w:t>”</w:t>
      </w:r>
    </w:p>
    <w:p w14:paraId="047E350B" w14:textId="77777777" w:rsidR="00091356" w:rsidRDefault="00091356">
      <w:pPr>
        <w:pStyle w:val="10"/>
        <w:jc w:val="center"/>
        <w:rPr>
          <w:rFonts w:ascii="Times New Roman" w:eastAsia="Times New Roman" w:hAnsi="Times New Roman" w:cs="Times New Roman"/>
          <w:sz w:val="28"/>
          <w:szCs w:val="28"/>
        </w:rPr>
      </w:pPr>
    </w:p>
    <w:p w14:paraId="78C59214" w14:textId="77777777" w:rsidR="00091356" w:rsidRDefault="00091356">
      <w:pPr>
        <w:pStyle w:val="10"/>
        <w:jc w:val="center"/>
        <w:rPr>
          <w:rFonts w:ascii="Times New Roman" w:eastAsia="Times New Roman" w:hAnsi="Times New Roman" w:cs="Times New Roman"/>
          <w:sz w:val="28"/>
          <w:szCs w:val="28"/>
        </w:rPr>
      </w:pPr>
    </w:p>
    <w:p w14:paraId="4E81F41D" w14:textId="77777777" w:rsidR="00091356" w:rsidRDefault="00091356">
      <w:pPr>
        <w:pStyle w:val="10"/>
        <w:jc w:val="center"/>
        <w:rPr>
          <w:rFonts w:ascii="Times New Roman" w:eastAsia="Times New Roman" w:hAnsi="Times New Roman" w:cs="Times New Roman"/>
          <w:sz w:val="28"/>
          <w:szCs w:val="28"/>
        </w:rPr>
      </w:pPr>
    </w:p>
    <w:p w14:paraId="6A7ED745" w14:textId="77777777" w:rsidR="00091356" w:rsidRDefault="00091356">
      <w:pPr>
        <w:pStyle w:val="10"/>
        <w:jc w:val="both"/>
        <w:rPr>
          <w:rFonts w:ascii="Times New Roman" w:eastAsia="Times New Roman" w:hAnsi="Times New Roman" w:cs="Times New Roman"/>
          <w:sz w:val="28"/>
          <w:szCs w:val="28"/>
        </w:rPr>
      </w:pPr>
    </w:p>
    <w:p w14:paraId="1F1570FF" w14:textId="77777777" w:rsidR="00091356" w:rsidRDefault="00091356">
      <w:pPr>
        <w:pStyle w:val="10"/>
        <w:jc w:val="both"/>
        <w:rPr>
          <w:rFonts w:ascii="Times New Roman" w:eastAsia="Times New Roman" w:hAnsi="Times New Roman" w:cs="Times New Roman"/>
          <w:sz w:val="28"/>
          <w:szCs w:val="28"/>
        </w:rPr>
      </w:pPr>
    </w:p>
    <w:p w14:paraId="149CB4F1" w14:textId="77777777" w:rsidR="00091356" w:rsidRDefault="00E84EF7">
      <w:pPr>
        <w:pStyle w:val="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                                                                                                Выполнил:</w:t>
      </w:r>
    </w:p>
    <w:p w14:paraId="386B5C60" w14:textId="77777777" w:rsidR="00091356" w:rsidRDefault="00091356">
      <w:pPr>
        <w:pStyle w:val="10"/>
        <w:jc w:val="both"/>
        <w:rPr>
          <w:rFonts w:ascii="Times New Roman" w:eastAsia="Times New Roman" w:hAnsi="Times New Roman" w:cs="Times New Roman"/>
          <w:sz w:val="28"/>
          <w:szCs w:val="28"/>
          <w:lang w:val="en-US"/>
        </w:rPr>
      </w:pPr>
    </w:p>
    <w:p w14:paraId="296BBFE1" w14:textId="77777777" w:rsidR="00E36BDB" w:rsidRDefault="00E36BDB">
      <w:pPr>
        <w:pStyle w:val="10"/>
        <w:jc w:val="both"/>
        <w:rPr>
          <w:rFonts w:ascii="Times New Roman" w:eastAsia="Times New Roman" w:hAnsi="Times New Roman" w:cs="Times New Roman"/>
          <w:sz w:val="28"/>
          <w:szCs w:val="28"/>
          <w:lang w:val="en-US"/>
        </w:rPr>
      </w:pPr>
    </w:p>
    <w:p w14:paraId="72951875" w14:textId="77777777" w:rsidR="00E36BDB" w:rsidRPr="00E36BDB" w:rsidRDefault="00E36BDB">
      <w:pPr>
        <w:pStyle w:val="10"/>
        <w:jc w:val="both"/>
        <w:rPr>
          <w:rFonts w:ascii="Times New Roman" w:eastAsia="Times New Roman" w:hAnsi="Times New Roman" w:cs="Times New Roman"/>
          <w:sz w:val="28"/>
          <w:szCs w:val="28"/>
          <w:lang w:val="en-US"/>
        </w:rPr>
      </w:pPr>
    </w:p>
    <w:p w14:paraId="09C39742" w14:textId="77777777" w:rsidR="00091356" w:rsidRDefault="00091356">
      <w:pPr>
        <w:pStyle w:val="10"/>
        <w:jc w:val="both"/>
        <w:rPr>
          <w:rFonts w:ascii="Times New Roman" w:eastAsia="Times New Roman" w:hAnsi="Times New Roman" w:cs="Times New Roman"/>
          <w:sz w:val="28"/>
          <w:szCs w:val="28"/>
        </w:rPr>
      </w:pPr>
    </w:p>
    <w:p w14:paraId="2F8E8449" w14:textId="77777777" w:rsidR="00091356" w:rsidRDefault="00091356">
      <w:pPr>
        <w:pStyle w:val="10"/>
        <w:jc w:val="both"/>
        <w:rPr>
          <w:rFonts w:ascii="Times New Roman" w:eastAsia="Times New Roman" w:hAnsi="Times New Roman" w:cs="Times New Roman"/>
          <w:sz w:val="28"/>
          <w:szCs w:val="28"/>
        </w:rPr>
      </w:pPr>
    </w:p>
    <w:p w14:paraId="0975BF09" w14:textId="77777777" w:rsidR="00091356" w:rsidRDefault="00091356">
      <w:pPr>
        <w:pStyle w:val="10"/>
        <w:jc w:val="both"/>
        <w:rPr>
          <w:rFonts w:ascii="Times New Roman" w:eastAsia="Times New Roman" w:hAnsi="Times New Roman" w:cs="Times New Roman"/>
          <w:sz w:val="28"/>
          <w:szCs w:val="28"/>
        </w:rPr>
      </w:pPr>
    </w:p>
    <w:p w14:paraId="052E7FEF" w14:textId="77777777" w:rsidR="00091356" w:rsidRDefault="00091356">
      <w:pPr>
        <w:pStyle w:val="10"/>
        <w:jc w:val="both"/>
        <w:rPr>
          <w:rFonts w:ascii="Times New Roman" w:eastAsia="Times New Roman" w:hAnsi="Times New Roman" w:cs="Times New Roman"/>
          <w:sz w:val="28"/>
          <w:szCs w:val="28"/>
        </w:rPr>
      </w:pPr>
    </w:p>
    <w:p w14:paraId="63EEA81F" w14:textId="77777777" w:rsidR="00091356" w:rsidRDefault="00091356">
      <w:pPr>
        <w:pStyle w:val="10"/>
        <w:jc w:val="both"/>
        <w:rPr>
          <w:rFonts w:ascii="Times New Roman" w:eastAsia="Times New Roman" w:hAnsi="Times New Roman" w:cs="Times New Roman"/>
          <w:sz w:val="28"/>
          <w:szCs w:val="28"/>
        </w:rPr>
      </w:pPr>
    </w:p>
    <w:p w14:paraId="55B4A539" w14:textId="77777777" w:rsidR="00091356" w:rsidRDefault="00091356">
      <w:pPr>
        <w:pStyle w:val="10"/>
        <w:jc w:val="both"/>
        <w:rPr>
          <w:rFonts w:ascii="Times New Roman" w:eastAsia="Times New Roman" w:hAnsi="Times New Roman" w:cs="Times New Roman"/>
          <w:sz w:val="28"/>
          <w:szCs w:val="28"/>
        </w:rPr>
      </w:pPr>
    </w:p>
    <w:p w14:paraId="0E334E22" w14:textId="77777777" w:rsidR="00091356" w:rsidRDefault="00091356">
      <w:pPr>
        <w:pStyle w:val="10"/>
        <w:jc w:val="both"/>
        <w:rPr>
          <w:rFonts w:ascii="Times New Roman" w:eastAsia="Times New Roman" w:hAnsi="Times New Roman" w:cs="Times New Roman"/>
          <w:sz w:val="28"/>
          <w:szCs w:val="28"/>
        </w:rPr>
      </w:pPr>
    </w:p>
    <w:p w14:paraId="61491A55" w14:textId="77777777" w:rsidR="00E84EF7" w:rsidRDefault="00E84EF7" w:rsidP="00E84EF7">
      <w:pPr>
        <w:pStyle w:val="10"/>
        <w:jc w:val="center"/>
        <w:rPr>
          <w:rFonts w:ascii="Times New Roman" w:eastAsia="Times New Roman" w:hAnsi="Times New Roman" w:cs="Times New Roman"/>
          <w:sz w:val="28"/>
          <w:szCs w:val="28"/>
        </w:rPr>
      </w:pPr>
    </w:p>
    <w:p w14:paraId="4C84209F" w14:textId="66F8DCB9" w:rsidR="00E84EF7" w:rsidRDefault="00E84EF7" w:rsidP="00E84EF7">
      <w:pPr>
        <w:pStyle w:val="10"/>
        <w:jc w:val="center"/>
        <w:rPr>
          <w:rFonts w:ascii="Times New Roman" w:eastAsia="Times New Roman" w:hAnsi="Times New Roman" w:cs="Times New Roman"/>
          <w:sz w:val="28"/>
          <w:szCs w:val="28"/>
        </w:rPr>
      </w:pPr>
    </w:p>
    <w:p w14:paraId="7438A209" w14:textId="3BAD24A3" w:rsidR="004E37DC" w:rsidRDefault="004E37DC" w:rsidP="00E84EF7">
      <w:pPr>
        <w:pStyle w:val="10"/>
        <w:jc w:val="center"/>
        <w:rPr>
          <w:rFonts w:ascii="Times New Roman" w:eastAsia="Times New Roman" w:hAnsi="Times New Roman" w:cs="Times New Roman"/>
          <w:sz w:val="28"/>
          <w:szCs w:val="28"/>
        </w:rPr>
      </w:pPr>
    </w:p>
    <w:p w14:paraId="7C63544F" w14:textId="09A64567" w:rsidR="004E37DC" w:rsidRDefault="004E37DC" w:rsidP="00E84EF7">
      <w:pPr>
        <w:pStyle w:val="10"/>
        <w:jc w:val="center"/>
        <w:rPr>
          <w:rFonts w:ascii="Times New Roman" w:eastAsia="Times New Roman" w:hAnsi="Times New Roman" w:cs="Times New Roman"/>
          <w:sz w:val="28"/>
          <w:szCs w:val="28"/>
        </w:rPr>
      </w:pPr>
    </w:p>
    <w:p w14:paraId="4AC126B5" w14:textId="6EF6C09F" w:rsidR="004E37DC" w:rsidRDefault="004E37DC" w:rsidP="00E84EF7">
      <w:pPr>
        <w:pStyle w:val="10"/>
        <w:jc w:val="center"/>
        <w:rPr>
          <w:rFonts w:ascii="Times New Roman" w:eastAsia="Times New Roman" w:hAnsi="Times New Roman" w:cs="Times New Roman"/>
          <w:sz w:val="28"/>
          <w:szCs w:val="28"/>
        </w:rPr>
      </w:pPr>
    </w:p>
    <w:p w14:paraId="3C7F9E95" w14:textId="77777777" w:rsidR="004E37DC" w:rsidRDefault="004E37DC" w:rsidP="00E84EF7">
      <w:pPr>
        <w:pStyle w:val="10"/>
        <w:jc w:val="center"/>
        <w:rPr>
          <w:rFonts w:ascii="Times New Roman" w:eastAsia="Times New Roman" w:hAnsi="Times New Roman" w:cs="Times New Roman"/>
          <w:sz w:val="28"/>
          <w:szCs w:val="28"/>
        </w:rPr>
      </w:pPr>
    </w:p>
    <w:p w14:paraId="03E44344" w14:textId="3FEE0B21" w:rsidR="00E84EF7" w:rsidRDefault="00E84EF7" w:rsidP="00E84EF7">
      <w:pPr>
        <w:pStyle w:val="1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Минск 202</w:t>
      </w:r>
      <w:r w:rsidR="008B67E8">
        <w:rPr>
          <w:rFonts w:ascii="Times New Roman" w:eastAsia="Times New Roman" w:hAnsi="Times New Roman" w:cs="Times New Roman"/>
          <w:sz w:val="28"/>
          <w:szCs w:val="28"/>
        </w:rPr>
        <w:t>3</w:t>
      </w:r>
    </w:p>
    <w:p w14:paraId="7457C03E" w14:textId="6AC54CE7" w:rsidR="005E29E7" w:rsidRDefault="00E84EF7" w:rsidP="005E29E7">
      <w:pPr>
        <w:pStyle w:val="4"/>
        <w:keepNext w:val="0"/>
        <w:keepLines w:val="0"/>
        <w:numPr>
          <w:ilvl w:val="0"/>
          <w:numId w:val="2"/>
        </w:numPr>
        <w:spacing w:before="0" w:after="0" w:line="240" w:lineRule="auto"/>
        <w:ind w:left="0" w:firstLine="709"/>
        <w:rPr>
          <w:rFonts w:ascii="Times New Roman" w:hAnsi="Times New Roman" w:cs="Times New Roman"/>
          <w:b/>
          <w:color w:val="auto"/>
          <w:sz w:val="28"/>
          <w:szCs w:val="28"/>
          <w:lang w:val="en-US"/>
        </w:rPr>
      </w:pPr>
      <w:r>
        <w:br w:type="page"/>
      </w:r>
      <w:r w:rsidR="00151824">
        <w:rPr>
          <w:rFonts w:ascii="Times New Roman" w:hAnsi="Times New Roman" w:cs="Times New Roman"/>
          <w:b/>
          <w:color w:val="auto"/>
          <w:sz w:val="28"/>
          <w:szCs w:val="28"/>
        </w:rPr>
        <w:lastRenderedPageBreak/>
        <w:t>Постановка задачи</w:t>
      </w:r>
    </w:p>
    <w:p w14:paraId="112A1794" w14:textId="77777777" w:rsidR="00CC499A" w:rsidRPr="00642BDA" w:rsidRDefault="00CC499A" w:rsidP="00CC499A">
      <w:pPr>
        <w:pStyle w:val="10"/>
        <w:rPr>
          <w:sz w:val="28"/>
          <w:szCs w:val="28"/>
          <w:lang w:val="en-US"/>
        </w:rPr>
      </w:pPr>
    </w:p>
    <w:p w14:paraId="23E302B6" w14:textId="2DFD4E3C" w:rsidR="00642BDA" w:rsidRPr="00642BDA" w:rsidRDefault="00642BDA" w:rsidP="00642BDA">
      <w:pPr>
        <w:ind w:firstLine="567"/>
        <w:jc w:val="both"/>
        <w:rPr>
          <w:rFonts w:ascii="Times New Roman" w:hAnsi="Times New Roman"/>
          <w:sz w:val="28"/>
          <w:szCs w:val="28"/>
        </w:rPr>
      </w:pPr>
      <w:r w:rsidRPr="00642BDA">
        <w:rPr>
          <w:rFonts w:ascii="Times New Roman" w:hAnsi="Times New Roman"/>
          <w:sz w:val="28"/>
          <w:szCs w:val="28"/>
        </w:rPr>
        <w:t>Задание по лабораторной работе состоит из двух частей. Первая часть общая для всех, вторая – по вариантам, выдаваемым преподавателем. К тому же имеются общие условия для всей лабораторной работы.</w:t>
      </w:r>
    </w:p>
    <w:p w14:paraId="56EBB70A" w14:textId="77777777" w:rsidR="00642BDA" w:rsidRPr="00642BDA" w:rsidRDefault="00642BDA" w:rsidP="00642BDA">
      <w:pPr>
        <w:ind w:firstLine="567"/>
        <w:jc w:val="both"/>
        <w:rPr>
          <w:rFonts w:ascii="Times New Roman" w:hAnsi="Times New Roman"/>
          <w:sz w:val="28"/>
          <w:szCs w:val="28"/>
        </w:rPr>
      </w:pPr>
      <w:r w:rsidRPr="00642BDA">
        <w:rPr>
          <w:rFonts w:ascii="Times New Roman" w:hAnsi="Times New Roman"/>
          <w:b/>
          <w:bCs/>
          <w:i/>
          <w:iCs/>
          <w:sz w:val="28"/>
          <w:szCs w:val="28"/>
        </w:rPr>
        <w:t>Первая часть (общее задание)</w:t>
      </w:r>
      <w:r w:rsidRPr="00642BDA">
        <w:rPr>
          <w:rFonts w:ascii="Times New Roman" w:hAnsi="Times New Roman"/>
          <w:sz w:val="28"/>
          <w:szCs w:val="28"/>
        </w:rPr>
        <w:t xml:space="preserve">. </w:t>
      </w:r>
      <w:bookmarkStart w:id="0" w:name="_GoBack"/>
      <w:r w:rsidRPr="00642BDA">
        <w:rPr>
          <w:rFonts w:ascii="Times New Roman" w:hAnsi="Times New Roman"/>
          <w:sz w:val="28"/>
          <w:szCs w:val="28"/>
        </w:rPr>
        <w:t xml:space="preserve">Написать программу, которая будет </w:t>
      </w:r>
      <w:proofErr w:type="gramStart"/>
      <w:r w:rsidRPr="00642BDA">
        <w:rPr>
          <w:rFonts w:ascii="Times New Roman" w:hAnsi="Times New Roman"/>
          <w:sz w:val="28"/>
          <w:szCs w:val="28"/>
        </w:rPr>
        <w:t>считывать</w:t>
      </w:r>
      <w:proofErr w:type="gramEnd"/>
      <w:r w:rsidRPr="00642BDA">
        <w:rPr>
          <w:rFonts w:ascii="Times New Roman" w:hAnsi="Times New Roman"/>
          <w:sz w:val="28"/>
          <w:szCs w:val="28"/>
        </w:rPr>
        <w:t xml:space="preserve"> и устанавливать время в часах реального времени. Считанное время должно выводиться на экран в удобочитаемой форме.</w:t>
      </w:r>
    </w:p>
    <w:bookmarkEnd w:id="0"/>
    <w:p w14:paraId="2BD9D9F1" w14:textId="77777777" w:rsidR="00642BDA" w:rsidRPr="00642BDA" w:rsidRDefault="00642BDA" w:rsidP="00642BDA">
      <w:pPr>
        <w:ind w:firstLine="567"/>
        <w:jc w:val="both"/>
        <w:rPr>
          <w:rFonts w:ascii="Times New Roman" w:hAnsi="Times New Roman"/>
          <w:sz w:val="28"/>
          <w:szCs w:val="28"/>
        </w:rPr>
      </w:pPr>
      <w:r w:rsidRPr="00642BDA">
        <w:rPr>
          <w:rFonts w:ascii="Times New Roman" w:hAnsi="Times New Roman"/>
          <w:sz w:val="28"/>
          <w:szCs w:val="28"/>
        </w:rPr>
        <w:t>Условия выполнения лабораторной работы для первой части:</w:t>
      </w:r>
    </w:p>
    <w:p w14:paraId="5F8ACE30" w14:textId="77777777" w:rsidR="00642BDA" w:rsidRPr="00642BDA" w:rsidRDefault="00642BDA" w:rsidP="00642BDA">
      <w:pPr>
        <w:widowControl w:val="0"/>
        <w:numPr>
          <w:ilvl w:val="0"/>
          <w:numId w:val="10"/>
        </w:numPr>
        <w:suppressAutoHyphens/>
        <w:spacing w:line="240" w:lineRule="auto"/>
        <w:ind w:left="0" w:firstLine="567"/>
        <w:jc w:val="both"/>
        <w:rPr>
          <w:rFonts w:ascii="Times New Roman" w:hAnsi="Times New Roman"/>
          <w:sz w:val="28"/>
          <w:szCs w:val="28"/>
        </w:rPr>
      </w:pPr>
      <w:r w:rsidRPr="00642BDA">
        <w:rPr>
          <w:rFonts w:ascii="Times New Roman" w:hAnsi="Times New Roman"/>
          <w:sz w:val="28"/>
          <w:szCs w:val="28"/>
        </w:rPr>
        <w:t xml:space="preserve">Перед началом установки новых значений времени необходимо считывать и анализировать старший байт регистра состояния 1 на предмет доступности значений для чтения и записи. Начинать операцию записи новых значений, можно только в случае, когда этот </w:t>
      </w:r>
      <w:proofErr w:type="gramStart"/>
      <w:r w:rsidRPr="00642BDA">
        <w:rPr>
          <w:rFonts w:ascii="Times New Roman" w:hAnsi="Times New Roman"/>
          <w:sz w:val="28"/>
          <w:szCs w:val="28"/>
        </w:rPr>
        <w:t>бит</w:t>
      </w:r>
      <w:proofErr w:type="gramEnd"/>
      <w:r w:rsidRPr="00642BDA">
        <w:rPr>
          <w:rFonts w:ascii="Times New Roman" w:hAnsi="Times New Roman"/>
          <w:sz w:val="28"/>
          <w:szCs w:val="28"/>
        </w:rPr>
        <w:t xml:space="preserve"> установлен в '0' – то есть, регистры часов доступны.</w:t>
      </w:r>
    </w:p>
    <w:p w14:paraId="6B14E6E5" w14:textId="77777777" w:rsidR="00642BDA" w:rsidRPr="00642BDA" w:rsidRDefault="00642BDA" w:rsidP="00642BDA">
      <w:pPr>
        <w:widowControl w:val="0"/>
        <w:numPr>
          <w:ilvl w:val="0"/>
          <w:numId w:val="10"/>
        </w:numPr>
        <w:suppressAutoHyphens/>
        <w:spacing w:line="240" w:lineRule="auto"/>
        <w:ind w:left="0" w:firstLine="567"/>
        <w:jc w:val="both"/>
        <w:rPr>
          <w:rFonts w:ascii="Times New Roman" w:hAnsi="Times New Roman"/>
          <w:sz w:val="28"/>
          <w:szCs w:val="28"/>
        </w:rPr>
      </w:pPr>
      <w:r w:rsidRPr="00642BDA">
        <w:rPr>
          <w:rFonts w:ascii="Times New Roman" w:hAnsi="Times New Roman"/>
          <w:sz w:val="28"/>
          <w:szCs w:val="28"/>
        </w:rPr>
        <w:t>После проверки доступности регистров (пункт 1), необходимо отключить внутренний цикл обновления часов реального времени, воспользовавшись старшим битом регистра состояния 2. После окончания операции установки значений этот бит должен быть сброшен, для возобновления внутреннего цикла обновления часов реального времени.</w:t>
      </w:r>
    </w:p>
    <w:p w14:paraId="1BEAC8C5" w14:textId="77777777" w:rsidR="00642BDA" w:rsidRPr="00642BDA" w:rsidRDefault="00642BDA" w:rsidP="00642BDA">
      <w:pPr>
        <w:widowControl w:val="0"/>
        <w:numPr>
          <w:ilvl w:val="0"/>
          <w:numId w:val="10"/>
        </w:numPr>
        <w:suppressAutoHyphens/>
        <w:spacing w:line="240" w:lineRule="auto"/>
        <w:ind w:left="0" w:firstLine="567"/>
        <w:jc w:val="both"/>
        <w:rPr>
          <w:rFonts w:ascii="Times New Roman" w:hAnsi="Times New Roman"/>
          <w:sz w:val="28"/>
          <w:szCs w:val="28"/>
        </w:rPr>
      </w:pPr>
      <w:r w:rsidRPr="00642BDA">
        <w:rPr>
          <w:rFonts w:ascii="Times New Roman" w:hAnsi="Times New Roman"/>
          <w:sz w:val="28"/>
          <w:szCs w:val="28"/>
        </w:rPr>
        <w:t xml:space="preserve">Новые значения для регистров часов реального времени должны </w:t>
      </w:r>
      <w:proofErr w:type="gramStart"/>
      <w:r w:rsidRPr="00642BDA">
        <w:rPr>
          <w:rFonts w:ascii="Times New Roman" w:hAnsi="Times New Roman"/>
          <w:sz w:val="28"/>
          <w:szCs w:val="28"/>
        </w:rPr>
        <w:t>вводится</w:t>
      </w:r>
      <w:proofErr w:type="gramEnd"/>
      <w:r w:rsidRPr="00642BDA">
        <w:rPr>
          <w:rFonts w:ascii="Times New Roman" w:hAnsi="Times New Roman"/>
          <w:sz w:val="28"/>
          <w:szCs w:val="28"/>
        </w:rPr>
        <w:t xml:space="preserve"> с клавиатуры в удобном для пользователя виде.</w:t>
      </w:r>
    </w:p>
    <w:p w14:paraId="1924DE7F" w14:textId="77777777" w:rsidR="00642BDA" w:rsidRPr="00642BDA" w:rsidRDefault="00642BDA" w:rsidP="00642BDA">
      <w:pPr>
        <w:ind w:firstLine="567"/>
        <w:jc w:val="both"/>
        <w:rPr>
          <w:rFonts w:ascii="Times New Roman" w:hAnsi="Times New Roman"/>
          <w:sz w:val="28"/>
          <w:szCs w:val="28"/>
        </w:rPr>
      </w:pPr>
      <w:r w:rsidRPr="00642BDA">
        <w:rPr>
          <w:rFonts w:ascii="Times New Roman" w:hAnsi="Times New Roman"/>
          <w:b/>
          <w:bCs/>
          <w:i/>
          <w:iCs/>
          <w:sz w:val="28"/>
          <w:szCs w:val="28"/>
        </w:rPr>
        <w:t>Вторая часть (два варианта)</w:t>
      </w:r>
      <w:r w:rsidRPr="00642BDA">
        <w:rPr>
          <w:rFonts w:ascii="Times New Roman" w:hAnsi="Times New Roman"/>
          <w:sz w:val="28"/>
          <w:szCs w:val="28"/>
        </w:rPr>
        <w:t>.</w:t>
      </w:r>
    </w:p>
    <w:p w14:paraId="36787911" w14:textId="77777777" w:rsidR="00642BDA" w:rsidRPr="00642BDA" w:rsidRDefault="00642BDA" w:rsidP="00642BDA">
      <w:pPr>
        <w:widowControl w:val="0"/>
        <w:numPr>
          <w:ilvl w:val="0"/>
          <w:numId w:val="11"/>
        </w:numPr>
        <w:suppressAutoHyphens/>
        <w:spacing w:line="240" w:lineRule="auto"/>
        <w:ind w:left="0" w:firstLine="567"/>
        <w:jc w:val="both"/>
        <w:rPr>
          <w:rFonts w:ascii="Times New Roman" w:hAnsi="Times New Roman"/>
          <w:sz w:val="28"/>
          <w:szCs w:val="28"/>
        </w:rPr>
      </w:pPr>
      <w:r w:rsidRPr="00642BDA">
        <w:rPr>
          <w:rFonts w:ascii="Times New Roman" w:hAnsi="Times New Roman"/>
          <w:sz w:val="28"/>
          <w:szCs w:val="28"/>
        </w:rPr>
        <w:t>Используя аппаратное прерывание часов реального времени и режим генерации периодических прерываний реализовать функцию задержки с точностью в миллисекунды (с возможностью изменения частоты генерации).</w:t>
      </w:r>
    </w:p>
    <w:p w14:paraId="46C94D3A" w14:textId="77777777" w:rsidR="00642BDA" w:rsidRPr="00642BDA" w:rsidRDefault="00642BDA" w:rsidP="00642BDA">
      <w:pPr>
        <w:ind w:firstLine="567"/>
        <w:jc w:val="both"/>
        <w:rPr>
          <w:rFonts w:ascii="Times New Roman" w:hAnsi="Times New Roman"/>
          <w:sz w:val="28"/>
          <w:szCs w:val="28"/>
        </w:rPr>
      </w:pPr>
      <w:r w:rsidRPr="00642BDA">
        <w:rPr>
          <w:rFonts w:ascii="Times New Roman" w:hAnsi="Times New Roman"/>
          <w:sz w:val="28"/>
          <w:szCs w:val="28"/>
        </w:rPr>
        <w:t>Условия выполнения данного варианта:</w:t>
      </w:r>
    </w:p>
    <w:p w14:paraId="33A491EC" w14:textId="77777777" w:rsidR="00642BDA" w:rsidRPr="00642BDA" w:rsidRDefault="00642BDA" w:rsidP="00642BDA">
      <w:pPr>
        <w:widowControl w:val="0"/>
        <w:numPr>
          <w:ilvl w:val="1"/>
          <w:numId w:val="8"/>
        </w:numPr>
        <w:suppressAutoHyphens/>
        <w:spacing w:line="240" w:lineRule="auto"/>
        <w:ind w:left="0" w:firstLine="567"/>
        <w:jc w:val="both"/>
        <w:rPr>
          <w:rFonts w:ascii="Times New Roman" w:hAnsi="Times New Roman"/>
          <w:sz w:val="28"/>
          <w:szCs w:val="28"/>
        </w:rPr>
      </w:pPr>
      <w:r w:rsidRPr="00642BDA">
        <w:rPr>
          <w:rFonts w:ascii="Times New Roman" w:hAnsi="Times New Roman"/>
          <w:sz w:val="28"/>
          <w:szCs w:val="28"/>
        </w:rPr>
        <w:t xml:space="preserve">Задержка должна </w:t>
      </w:r>
      <w:proofErr w:type="gramStart"/>
      <w:r w:rsidRPr="00642BDA">
        <w:rPr>
          <w:rFonts w:ascii="Times New Roman" w:hAnsi="Times New Roman"/>
          <w:sz w:val="28"/>
          <w:szCs w:val="28"/>
        </w:rPr>
        <w:t>вводится</w:t>
      </w:r>
      <w:proofErr w:type="gramEnd"/>
      <w:r w:rsidRPr="00642BDA">
        <w:rPr>
          <w:rFonts w:ascii="Times New Roman" w:hAnsi="Times New Roman"/>
          <w:sz w:val="28"/>
          <w:szCs w:val="28"/>
        </w:rPr>
        <w:t xml:space="preserve"> с клавиатуры в миллисекундах в удобной для пользователя форме.</w:t>
      </w:r>
    </w:p>
    <w:p w14:paraId="4B7EDB22" w14:textId="77777777" w:rsidR="00642BDA" w:rsidRPr="00642BDA" w:rsidRDefault="00642BDA" w:rsidP="00642BDA">
      <w:pPr>
        <w:widowControl w:val="0"/>
        <w:numPr>
          <w:ilvl w:val="1"/>
          <w:numId w:val="8"/>
        </w:numPr>
        <w:suppressAutoHyphens/>
        <w:spacing w:line="240" w:lineRule="auto"/>
        <w:ind w:left="0" w:firstLine="567"/>
        <w:jc w:val="both"/>
        <w:rPr>
          <w:rFonts w:ascii="Times New Roman" w:hAnsi="Times New Roman"/>
          <w:sz w:val="28"/>
          <w:szCs w:val="28"/>
        </w:rPr>
      </w:pPr>
      <w:r w:rsidRPr="00642BDA">
        <w:rPr>
          <w:rFonts w:ascii="Times New Roman" w:hAnsi="Times New Roman"/>
          <w:sz w:val="28"/>
          <w:szCs w:val="28"/>
        </w:rPr>
        <w:t>После окончания периода задержки программа должна сообщить об этом в любой форме. При этом зависание компьютера не допускается.</w:t>
      </w:r>
    </w:p>
    <w:p w14:paraId="5CA97D5E" w14:textId="77777777" w:rsidR="00642BDA" w:rsidRPr="00642BDA" w:rsidRDefault="00642BDA" w:rsidP="00642BDA">
      <w:pPr>
        <w:widowControl w:val="0"/>
        <w:numPr>
          <w:ilvl w:val="0"/>
          <w:numId w:val="11"/>
        </w:numPr>
        <w:suppressAutoHyphens/>
        <w:spacing w:line="240" w:lineRule="auto"/>
        <w:ind w:left="0" w:firstLine="567"/>
        <w:jc w:val="both"/>
        <w:rPr>
          <w:rFonts w:ascii="Times New Roman" w:hAnsi="Times New Roman"/>
          <w:sz w:val="28"/>
          <w:szCs w:val="28"/>
        </w:rPr>
      </w:pPr>
      <w:r w:rsidRPr="00642BDA">
        <w:rPr>
          <w:rFonts w:ascii="Times New Roman" w:hAnsi="Times New Roman"/>
          <w:sz w:val="28"/>
          <w:szCs w:val="28"/>
        </w:rPr>
        <w:t xml:space="preserve">Используя </w:t>
      </w:r>
      <w:proofErr w:type="gramStart"/>
      <w:r w:rsidRPr="00642BDA">
        <w:rPr>
          <w:rFonts w:ascii="Times New Roman" w:hAnsi="Times New Roman"/>
          <w:sz w:val="28"/>
          <w:szCs w:val="28"/>
        </w:rPr>
        <w:t>аппаратное</w:t>
      </w:r>
      <w:proofErr w:type="gramEnd"/>
      <w:r w:rsidRPr="00642BDA">
        <w:rPr>
          <w:rFonts w:ascii="Times New Roman" w:hAnsi="Times New Roman"/>
          <w:sz w:val="28"/>
          <w:szCs w:val="28"/>
        </w:rPr>
        <w:t xml:space="preserve"> прерывания часов реального времени и режим будильника ЧРВ (4</w:t>
      </w:r>
      <w:r w:rsidRPr="00642BDA">
        <w:rPr>
          <w:rFonts w:ascii="Times New Roman" w:hAnsi="Times New Roman"/>
          <w:sz w:val="28"/>
          <w:szCs w:val="28"/>
          <w:lang w:val="en-US"/>
        </w:rPr>
        <w:t>A</w:t>
      </w:r>
      <w:r w:rsidRPr="00642BDA">
        <w:rPr>
          <w:rFonts w:ascii="Times New Roman" w:hAnsi="Times New Roman"/>
          <w:sz w:val="28"/>
          <w:szCs w:val="28"/>
        </w:rPr>
        <w:t xml:space="preserve"> использовать не желательно) реализовать функции программируемого будильника.</w:t>
      </w:r>
    </w:p>
    <w:p w14:paraId="6D3B6D11" w14:textId="77777777" w:rsidR="00642BDA" w:rsidRPr="00642BDA" w:rsidRDefault="00642BDA" w:rsidP="00642BDA">
      <w:pPr>
        <w:widowControl w:val="0"/>
        <w:numPr>
          <w:ilvl w:val="1"/>
          <w:numId w:val="9"/>
        </w:numPr>
        <w:suppressAutoHyphens/>
        <w:spacing w:line="240" w:lineRule="auto"/>
        <w:ind w:left="0" w:firstLine="567"/>
        <w:jc w:val="both"/>
        <w:rPr>
          <w:rFonts w:ascii="Times New Roman" w:hAnsi="Times New Roman"/>
          <w:sz w:val="28"/>
          <w:szCs w:val="28"/>
        </w:rPr>
      </w:pPr>
      <w:r w:rsidRPr="00642BDA">
        <w:rPr>
          <w:rFonts w:ascii="Times New Roman" w:hAnsi="Times New Roman"/>
          <w:sz w:val="28"/>
          <w:szCs w:val="28"/>
        </w:rPr>
        <w:t>Время будильника вводится с клавиатуры в удобной для пользователя форме.</w:t>
      </w:r>
    </w:p>
    <w:p w14:paraId="1BD410ED" w14:textId="77777777" w:rsidR="00642BDA" w:rsidRPr="00642BDA" w:rsidRDefault="00642BDA" w:rsidP="00642BDA">
      <w:pPr>
        <w:widowControl w:val="0"/>
        <w:numPr>
          <w:ilvl w:val="1"/>
          <w:numId w:val="9"/>
        </w:numPr>
        <w:suppressAutoHyphens/>
        <w:spacing w:line="240" w:lineRule="auto"/>
        <w:ind w:left="0" w:firstLine="567"/>
        <w:jc w:val="both"/>
        <w:rPr>
          <w:rFonts w:ascii="Times New Roman" w:hAnsi="Times New Roman"/>
          <w:sz w:val="28"/>
          <w:szCs w:val="28"/>
        </w:rPr>
      </w:pPr>
      <w:proofErr w:type="gramStart"/>
      <w:r w:rsidRPr="00642BDA">
        <w:rPr>
          <w:rFonts w:ascii="Times New Roman" w:hAnsi="Times New Roman"/>
          <w:sz w:val="28"/>
          <w:szCs w:val="28"/>
        </w:rPr>
        <w:t>При</w:t>
      </w:r>
      <w:proofErr w:type="gramEnd"/>
      <w:r w:rsidRPr="00642BDA">
        <w:rPr>
          <w:rFonts w:ascii="Times New Roman" w:hAnsi="Times New Roman"/>
          <w:sz w:val="28"/>
          <w:szCs w:val="28"/>
        </w:rPr>
        <w:t xml:space="preserve"> </w:t>
      </w:r>
      <w:proofErr w:type="gramStart"/>
      <w:r w:rsidRPr="00642BDA">
        <w:rPr>
          <w:rFonts w:ascii="Times New Roman" w:hAnsi="Times New Roman"/>
          <w:sz w:val="28"/>
          <w:szCs w:val="28"/>
        </w:rPr>
        <w:t>срабатывания</w:t>
      </w:r>
      <w:proofErr w:type="gramEnd"/>
      <w:r w:rsidRPr="00642BDA">
        <w:rPr>
          <w:rFonts w:ascii="Times New Roman" w:hAnsi="Times New Roman"/>
          <w:sz w:val="28"/>
          <w:szCs w:val="28"/>
        </w:rPr>
        <w:t xml:space="preserve"> будильника программа должна сообщить об этом в любой форме. При этом зависание компьютера не допускается.</w:t>
      </w:r>
    </w:p>
    <w:p w14:paraId="319A0F5E" w14:textId="77777777" w:rsidR="00642BDA" w:rsidRPr="00642BDA" w:rsidRDefault="00642BDA" w:rsidP="00642BDA">
      <w:pPr>
        <w:ind w:firstLine="567"/>
        <w:jc w:val="both"/>
        <w:rPr>
          <w:rFonts w:ascii="Times New Roman" w:hAnsi="Times New Roman"/>
          <w:b/>
          <w:bCs/>
          <w:i/>
          <w:iCs/>
          <w:sz w:val="28"/>
          <w:szCs w:val="28"/>
        </w:rPr>
      </w:pPr>
      <w:r w:rsidRPr="00642BDA">
        <w:rPr>
          <w:rFonts w:ascii="Times New Roman" w:hAnsi="Times New Roman"/>
          <w:b/>
          <w:bCs/>
          <w:i/>
          <w:iCs/>
          <w:sz w:val="28"/>
          <w:szCs w:val="28"/>
        </w:rPr>
        <w:t>Общие условия для всей лабораторной работы.</w:t>
      </w:r>
    </w:p>
    <w:p w14:paraId="7E4C569F" w14:textId="77777777" w:rsidR="00642BDA" w:rsidRPr="00642BDA" w:rsidRDefault="00642BDA" w:rsidP="00642BDA">
      <w:pPr>
        <w:widowControl w:val="0"/>
        <w:numPr>
          <w:ilvl w:val="0"/>
          <w:numId w:val="12"/>
        </w:numPr>
        <w:suppressAutoHyphens/>
        <w:spacing w:line="240" w:lineRule="auto"/>
        <w:ind w:left="0" w:firstLine="567"/>
        <w:jc w:val="both"/>
        <w:rPr>
          <w:rFonts w:ascii="Times New Roman" w:hAnsi="Times New Roman"/>
          <w:sz w:val="28"/>
          <w:szCs w:val="28"/>
        </w:rPr>
      </w:pPr>
      <w:r w:rsidRPr="00642BDA">
        <w:rPr>
          <w:rFonts w:ascii="Times New Roman" w:hAnsi="Times New Roman"/>
          <w:sz w:val="28"/>
          <w:szCs w:val="28"/>
        </w:rPr>
        <w:t>В программе должно быть реализовано меню, позволяющее выбрать тестируемый функционал (установка времени, считывание времени, задержка и т.д.)</w:t>
      </w:r>
    </w:p>
    <w:p w14:paraId="51A40AEC" w14:textId="77777777" w:rsidR="00642BDA" w:rsidRPr="00642BDA" w:rsidRDefault="00642BDA" w:rsidP="00642BDA">
      <w:pPr>
        <w:widowControl w:val="0"/>
        <w:numPr>
          <w:ilvl w:val="0"/>
          <w:numId w:val="12"/>
        </w:numPr>
        <w:suppressAutoHyphens/>
        <w:spacing w:line="240" w:lineRule="auto"/>
        <w:ind w:left="0" w:firstLine="567"/>
        <w:jc w:val="both"/>
        <w:rPr>
          <w:rFonts w:ascii="Times New Roman" w:hAnsi="Times New Roman"/>
          <w:sz w:val="28"/>
          <w:szCs w:val="28"/>
        </w:rPr>
      </w:pPr>
      <w:r w:rsidRPr="00642BDA">
        <w:rPr>
          <w:rFonts w:ascii="Times New Roman" w:hAnsi="Times New Roman"/>
          <w:sz w:val="28"/>
          <w:szCs w:val="28"/>
        </w:rPr>
        <w:t xml:space="preserve">Весь ввод/вывод данных </w:t>
      </w:r>
      <w:proofErr w:type="gramStart"/>
      <w:r w:rsidRPr="00642BDA">
        <w:rPr>
          <w:rFonts w:ascii="Times New Roman" w:hAnsi="Times New Roman"/>
          <w:sz w:val="28"/>
          <w:szCs w:val="28"/>
        </w:rPr>
        <w:t>с</w:t>
      </w:r>
      <w:proofErr w:type="gramEnd"/>
      <w:r w:rsidRPr="00642BDA">
        <w:rPr>
          <w:rFonts w:ascii="Times New Roman" w:hAnsi="Times New Roman"/>
          <w:sz w:val="28"/>
          <w:szCs w:val="28"/>
        </w:rPr>
        <w:t>/</w:t>
      </w:r>
      <w:proofErr w:type="gramStart"/>
      <w:r w:rsidRPr="00642BDA">
        <w:rPr>
          <w:rFonts w:ascii="Times New Roman" w:hAnsi="Times New Roman"/>
          <w:sz w:val="28"/>
          <w:szCs w:val="28"/>
        </w:rPr>
        <w:t>на</w:t>
      </w:r>
      <w:proofErr w:type="gramEnd"/>
      <w:r w:rsidRPr="00642BDA">
        <w:rPr>
          <w:rFonts w:ascii="Times New Roman" w:hAnsi="Times New Roman"/>
          <w:sz w:val="28"/>
          <w:szCs w:val="28"/>
        </w:rPr>
        <w:t xml:space="preserve"> консоль должен выполняться в удобной для пользователя форме.</w:t>
      </w:r>
    </w:p>
    <w:p w14:paraId="1D43CEA3" w14:textId="77777777" w:rsidR="00642BDA" w:rsidRPr="00642BDA" w:rsidRDefault="00642BDA" w:rsidP="00642BDA">
      <w:pPr>
        <w:widowControl w:val="0"/>
        <w:numPr>
          <w:ilvl w:val="0"/>
          <w:numId w:val="12"/>
        </w:numPr>
        <w:suppressAutoHyphens/>
        <w:spacing w:line="240" w:lineRule="auto"/>
        <w:ind w:left="0" w:firstLine="567"/>
        <w:jc w:val="both"/>
        <w:rPr>
          <w:rFonts w:ascii="Times New Roman" w:hAnsi="Times New Roman"/>
          <w:sz w:val="28"/>
          <w:szCs w:val="28"/>
        </w:rPr>
      </w:pPr>
      <w:r w:rsidRPr="00642BDA">
        <w:rPr>
          <w:rFonts w:ascii="Times New Roman" w:hAnsi="Times New Roman"/>
          <w:sz w:val="28"/>
          <w:szCs w:val="28"/>
        </w:rPr>
        <w:lastRenderedPageBreak/>
        <w:t>Зависание компьютера не допускается ни в ходе работы программы, ни после ее завершения.</w:t>
      </w:r>
    </w:p>
    <w:p w14:paraId="666DEF1B" w14:textId="05BFA329" w:rsidR="00D8412F" w:rsidRPr="00642BDA" w:rsidRDefault="00D8412F" w:rsidP="00D8412F">
      <w:pPr>
        <w:pStyle w:val="4"/>
        <w:spacing w:before="0" w:after="0" w:line="240" w:lineRule="auto"/>
        <w:ind w:firstLine="709"/>
        <w:rPr>
          <w:rFonts w:ascii="Times New Roman" w:hAnsi="Times New Roman"/>
          <w:color w:val="auto"/>
          <w:sz w:val="28"/>
          <w:szCs w:val="28"/>
        </w:rPr>
      </w:pPr>
    </w:p>
    <w:p w14:paraId="503B961E" w14:textId="77777777" w:rsidR="005E29E7" w:rsidRPr="005E29E7" w:rsidRDefault="005E29E7" w:rsidP="005E29E7">
      <w:pPr>
        <w:pStyle w:val="4"/>
        <w:spacing w:before="0" w:after="0"/>
        <w:ind w:firstLine="709"/>
        <w:rPr>
          <w:rFonts w:ascii="Times New Roman" w:hAnsi="Times New Roman" w:cs="Times New Roman"/>
          <w:b/>
          <w:color w:val="auto"/>
          <w:sz w:val="28"/>
          <w:szCs w:val="28"/>
        </w:rPr>
      </w:pPr>
    </w:p>
    <w:p w14:paraId="18FADA90" w14:textId="3F2CC521" w:rsidR="005E29E7" w:rsidRDefault="00151824" w:rsidP="005E29E7">
      <w:pPr>
        <w:pStyle w:val="4"/>
        <w:keepNext w:val="0"/>
        <w:keepLines w:val="0"/>
        <w:numPr>
          <w:ilvl w:val="0"/>
          <w:numId w:val="2"/>
        </w:numPr>
        <w:spacing w:before="0" w:after="0" w:line="240" w:lineRule="auto"/>
        <w:ind w:left="0" w:firstLine="709"/>
        <w:rPr>
          <w:rFonts w:ascii="Times New Roman" w:hAnsi="Times New Roman" w:cs="Times New Roman"/>
          <w:b/>
          <w:color w:val="auto"/>
          <w:sz w:val="28"/>
          <w:szCs w:val="28"/>
          <w:lang w:val="en-US"/>
        </w:rPr>
      </w:pPr>
      <w:r>
        <w:rPr>
          <w:rFonts w:ascii="Times New Roman" w:hAnsi="Times New Roman" w:cs="Times New Roman"/>
          <w:b/>
          <w:color w:val="auto"/>
          <w:sz w:val="28"/>
          <w:szCs w:val="28"/>
        </w:rPr>
        <w:t>Алгоритм решения задачи</w:t>
      </w:r>
    </w:p>
    <w:p w14:paraId="6CEBFEB7" w14:textId="77777777" w:rsidR="00CC499A" w:rsidRPr="00CC499A" w:rsidRDefault="00CC499A" w:rsidP="00CC499A">
      <w:pPr>
        <w:pStyle w:val="10"/>
        <w:rPr>
          <w:lang w:val="en-US"/>
        </w:rPr>
      </w:pPr>
    </w:p>
    <w:p w14:paraId="2810C7AD" w14:textId="77777777" w:rsidR="00642BDA" w:rsidRDefault="00642BDA" w:rsidP="00642BDA">
      <w:pPr>
        <w:jc w:val="both"/>
      </w:pPr>
      <w:r>
        <w:t>Часы реального времени (</w:t>
      </w:r>
      <w:r>
        <w:rPr>
          <w:lang w:val="en-US"/>
        </w:rPr>
        <w:t>Real</w:t>
      </w:r>
      <w:r w:rsidRPr="00B35B54">
        <w:t xml:space="preserve"> </w:t>
      </w:r>
      <w:r>
        <w:rPr>
          <w:lang w:val="en-US"/>
        </w:rPr>
        <w:t>Time</w:t>
      </w:r>
      <w:r w:rsidRPr="00B35B54">
        <w:t xml:space="preserve"> </w:t>
      </w:r>
      <w:r>
        <w:rPr>
          <w:lang w:val="en-US"/>
        </w:rPr>
        <w:t>Clock</w:t>
      </w:r>
      <w:r>
        <w:t>) - специальный модуль, используемый для непрерывного отсчёта времени.</w:t>
      </w:r>
      <w:r w:rsidRPr="00FD4418">
        <w:t xml:space="preserve"> </w:t>
      </w:r>
      <w:r>
        <w:t xml:space="preserve">За счёт использования батарейки этот модуль </w:t>
      </w:r>
      <w:proofErr w:type="gramStart"/>
      <w:r>
        <w:t>работает даже когда компьютер выключен</w:t>
      </w:r>
      <w:proofErr w:type="gramEnd"/>
      <w:r>
        <w:t>.</w:t>
      </w:r>
    </w:p>
    <w:p w14:paraId="26C8F584" w14:textId="77777777" w:rsidR="00642BDA" w:rsidRDefault="00642BDA" w:rsidP="00642BDA">
      <w:pPr>
        <w:jc w:val="both"/>
      </w:pPr>
      <w:r>
        <w:t>Для хранения данных в часах реального времени предусмотрено несколько регистров</w:t>
      </w:r>
      <w:r w:rsidRPr="00355612">
        <w:t xml:space="preserve"> (</w:t>
      </w:r>
      <w:r>
        <w:t>данные записаны в формате BCD</w:t>
      </w:r>
      <w:r w:rsidRPr="00355612">
        <w:t>)</w:t>
      </w:r>
      <w: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9178"/>
      </w:tblGrid>
      <w:tr w:rsidR="00642BDA" w14:paraId="29E647CD" w14:textId="77777777" w:rsidTr="009363E6">
        <w:tc>
          <w:tcPr>
            <w:tcW w:w="1242" w:type="dxa"/>
            <w:shd w:val="clear" w:color="auto" w:fill="auto"/>
            <w:vAlign w:val="center"/>
          </w:tcPr>
          <w:p w14:paraId="067F8F3D" w14:textId="77777777" w:rsidR="00642BDA" w:rsidRPr="00FC2D40" w:rsidRDefault="00642BDA" w:rsidP="009363E6">
            <w:pPr>
              <w:jc w:val="center"/>
              <w:rPr>
                <w:b/>
              </w:rPr>
            </w:pPr>
            <w:r w:rsidRPr="00FC2D40">
              <w:rPr>
                <w:b/>
              </w:rPr>
              <w:t>Адрес регистра</w:t>
            </w:r>
          </w:p>
        </w:tc>
        <w:tc>
          <w:tcPr>
            <w:tcW w:w="9178" w:type="dxa"/>
            <w:shd w:val="clear" w:color="auto" w:fill="auto"/>
            <w:vAlign w:val="center"/>
          </w:tcPr>
          <w:p w14:paraId="66A6D92C" w14:textId="77777777" w:rsidR="00642BDA" w:rsidRPr="00FC2D40" w:rsidRDefault="00642BDA" w:rsidP="009363E6">
            <w:pPr>
              <w:jc w:val="center"/>
              <w:rPr>
                <w:b/>
              </w:rPr>
            </w:pPr>
            <w:r w:rsidRPr="00FC2D40">
              <w:rPr>
                <w:b/>
              </w:rPr>
              <w:t>Описание значения</w:t>
            </w:r>
          </w:p>
        </w:tc>
      </w:tr>
      <w:tr w:rsidR="00642BDA" w14:paraId="7DCA885B" w14:textId="77777777" w:rsidTr="009363E6">
        <w:tc>
          <w:tcPr>
            <w:tcW w:w="1242" w:type="dxa"/>
            <w:shd w:val="clear" w:color="auto" w:fill="auto"/>
            <w:vAlign w:val="center"/>
          </w:tcPr>
          <w:p w14:paraId="025D3CA6" w14:textId="77777777" w:rsidR="00642BDA" w:rsidRPr="00FC2D40" w:rsidRDefault="00642BDA" w:rsidP="009363E6">
            <w:pPr>
              <w:jc w:val="center"/>
              <w:rPr>
                <w:lang w:val="en-US"/>
              </w:rPr>
            </w:pPr>
            <w:r w:rsidRPr="00FC2D40">
              <w:t>00h</w:t>
            </w:r>
          </w:p>
        </w:tc>
        <w:tc>
          <w:tcPr>
            <w:tcW w:w="9178" w:type="dxa"/>
            <w:shd w:val="clear" w:color="auto" w:fill="auto"/>
          </w:tcPr>
          <w:p w14:paraId="4DEC501F" w14:textId="77777777" w:rsidR="00642BDA" w:rsidRPr="00FC2D40" w:rsidRDefault="00642BDA" w:rsidP="009363E6">
            <w:pPr>
              <w:jc w:val="both"/>
            </w:pPr>
            <w:r w:rsidRPr="00FC2D40">
              <w:t>Текущая секунда</w:t>
            </w:r>
          </w:p>
        </w:tc>
      </w:tr>
      <w:tr w:rsidR="00642BDA" w14:paraId="4AFC012A" w14:textId="77777777" w:rsidTr="009363E6">
        <w:tc>
          <w:tcPr>
            <w:tcW w:w="1242" w:type="dxa"/>
            <w:shd w:val="clear" w:color="auto" w:fill="auto"/>
            <w:vAlign w:val="center"/>
          </w:tcPr>
          <w:p w14:paraId="5DDE0CC2" w14:textId="77777777" w:rsidR="00642BDA" w:rsidRPr="00FC2D40" w:rsidRDefault="00642BDA" w:rsidP="009363E6">
            <w:pPr>
              <w:jc w:val="center"/>
              <w:rPr>
                <w:lang w:val="en-US"/>
              </w:rPr>
            </w:pPr>
            <w:r w:rsidRPr="00FC2D40">
              <w:rPr>
                <w:lang w:val="en-US"/>
              </w:rPr>
              <w:t>01h</w:t>
            </w:r>
          </w:p>
        </w:tc>
        <w:tc>
          <w:tcPr>
            <w:tcW w:w="9178" w:type="dxa"/>
            <w:shd w:val="clear" w:color="auto" w:fill="auto"/>
          </w:tcPr>
          <w:p w14:paraId="2A9C5880" w14:textId="77777777" w:rsidR="00642BDA" w:rsidRPr="00FC2D40" w:rsidRDefault="00642BDA" w:rsidP="009363E6">
            <w:pPr>
              <w:jc w:val="both"/>
            </w:pPr>
            <w:r w:rsidRPr="00FC2D40">
              <w:t>Секунды будильника</w:t>
            </w:r>
          </w:p>
        </w:tc>
      </w:tr>
      <w:tr w:rsidR="00642BDA" w14:paraId="2D59A788" w14:textId="77777777" w:rsidTr="009363E6">
        <w:tc>
          <w:tcPr>
            <w:tcW w:w="1242" w:type="dxa"/>
            <w:shd w:val="clear" w:color="auto" w:fill="auto"/>
            <w:vAlign w:val="center"/>
          </w:tcPr>
          <w:p w14:paraId="40C579DB" w14:textId="77777777" w:rsidR="00642BDA" w:rsidRPr="00FC2D40" w:rsidRDefault="00642BDA" w:rsidP="009363E6">
            <w:pPr>
              <w:jc w:val="center"/>
              <w:rPr>
                <w:lang w:val="en-US"/>
              </w:rPr>
            </w:pPr>
            <w:r w:rsidRPr="00FC2D40">
              <w:rPr>
                <w:lang w:val="en-US"/>
              </w:rPr>
              <w:t>02h</w:t>
            </w:r>
          </w:p>
        </w:tc>
        <w:tc>
          <w:tcPr>
            <w:tcW w:w="9178" w:type="dxa"/>
            <w:shd w:val="clear" w:color="auto" w:fill="auto"/>
          </w:tcPr>
          <w:p w14:paraId="72E098FA" w14:textId="77777777" w:rsidR="00642BDA" w:rsidRPr="00FC2D40" w:rsidRDefault="00642BDA" w:rsidP="009363E6">
            <w:pPr>
              <w:jc w:val="both"/>
            </w:pPr>
            <w:r w:rsidRPr="00FC2D40">
              <w:t>Текущая минута</w:t>
            </w:r>
          </w:p>
        </w:tc>
      </w:tr>
      <w:tr w:rsidR="00642BDA" w14:paraId="78136C54" w14:textId="77777777" w:rsidTr="009363E6">
        <w:tc>
          <w:tcPr>
            <w:tcW w:w="1242" w:type="dxa"/>
            <w:shd w:val="clear" w:color="auto" w:fill="auto"/>
            <w:vAlign w:val="center"/>
          </w:tcPr>
          <w:p w14:paraId="637CD7DB" w14:textId="77777777" w:rsidR="00642BDA" w:rsidRPr="00FC2D40" w:rsidRDefault="00642BDA" w:rsidP="009363E6">
            <w:pPr>
              <w:jc w:val="center"/>
              <w:rPr>
                <w:lang w:val="en-US"/>
              </w:rPr>
            </w:pPr>
            <w:r w:rsidRPr="00FC2D40">
              <w:rPr>
                <w:lang w:val="en-US"/>
              </w:rPr>
              <w:t>03h</w:t>
            </w:r>
          </w:p>
        </w:tc>
        <w:tc>
          <w:tcPr>
            <w:tcW w:w="9178" w:type="dxa"/>
            <w:shd w:val="clear" w:color="auto" w:fill="auto"/>
          </w:tcPr>
          <w:p w14:paraId="4771E964" w14:textId="77777777" w:rsidR="00642BDA" w:rsidRPr="00FC2D40" w:rsidRDefault="00642BDA" w:rsidP="009363E6">
            <w:pPr>
              <w:jc w:val="both"/>
            </w:pPr>
            <w:r w:rsidRPr="00FC2D40">
              <w:t>Минуты будильника</w:t>
            </w:r>
          </w:p>
        </w:tc>
      </w:tr>
      <w:tr w:rsidR="00642BDA" w14:paraId="6233334A" w14:textId="77777777" w:rsidTr="009363E6">
        <w:tc>
          <w:tcPr>
            <w:tcW w:w="1242" w:type="dxa"/>
            <w:shd w:val="clear" w:color="auto" w:fill="auto"/>
            <w:vAlign w:val="center"/>
          </w:tcPr>
          <w:p w14:paraId="1C2FCBE7" w14:textId="77777777" w:rsidR="00642BDA" w:rsidRPr="00FC2D40" w:rsidRDefault="00642BDA" w:rsidP="009363E6">
            <w:pPr>
              <w:jc w:val="center"/>
              <w:rPr>
                <w:lang w:val="en-US"/>
              </w:rPr>
            </w:pPr>
            <w:r w:rsidRPr="00FC2D40">
              <w:rPr>
                <w:lang w:val="en-US"/>
              </w:rPr>
              <w:t>04h</w:t>
            </w:r>
          </w:p>
        </w:tc>
        <w:tc>
          <w:tcPr>
            <w:tcW w:w="9178" w:type="dxa"/>
            <w:shd w:val="clear" w:color="auto" w:fill="auto"/>
          </w:tcPr>
          <w:p w14:paraId="70AE1A48" w14:textId="77777777" w:rsidR="00642BDA" w:rsidRPr="00FC2D40" w:rsidRDefault="00642BDA" w:rsidP="009363E6">
            <w:pPr>
              <w:jc w:val="both"/>
            </w:pPr>
            <w:r w:rsidRPr="00FC2D40">
              <w:t>Текущий час</w:t>
            </w:r>
          </w:p>
        </w:tc>
      </w:tr>
      <w:tr w:rsidR="00642BDA" w14:paraId="25A434A5" w14:textId="77777777" w:rsidTr="009363E6">
        <w:tc>
          <w:tcPr>
            <w:tcW w:w="1242" w:type="dxa"/>
            <w:shd w:val="clear" w:color="auto" w:fill="auto"/>
            <w:vAlign w:val="center"/>
          </w:tcPr>
          <w:p w14:paraId="614396E4" w14:textId="77777777" w:rsidR="00642BDA" w:rsidRPr="00FC2D40" w:rsidRDefault="00642BDA" w:rsidP="009363E6">
            <w:pPr>
              <w:jc w:val="center"/>
              <w:rPr>
                <w:lang w:val="en-US"/>
              </w:rPr>
            </w:pPr>
            <w:r w:rsidRPr="00FC2D40">
              <w:rPr>
                <w:lang w:val="en-US"/>
              </w:rPr>
              <w:t>05h</w:t>
            </w:r>
          </w:p>
        </w:tc>
        <w:tc>
          <w:tcPr>
            <w:tcW w:w="9178" w:type="dxa"/>
            <w:shd w:val="clear" w:color="auto" w:fill="auto"/>
          </w:tcPr>
          <w:p w14:paraId="79009013" w14:textId="77777777" w:rsidR="00642BDA" w:rsidRPr="00FC2D40" w:rsidRDefault="00642BDA" w:rsidP="009363E6">
            <w:pPr>
              <w:jc w:val="both"/>
            </w:pPr>
            <w:r w:rsidRPr="00FC2D40">
              <w:t>Часы будильника</w:t>
            </w:r>
          </w:p>
        </w:tc>
      </w:tr>
      <w:tr w:rsidR="00642BDA" w14:paraId="61EECA3E" w14:textId="77777777" w:rsidTr="009363E6">
        <w:tc>
          <w:tcPr>
            <w:tcW w:w="1242" w:type="dxa"/>
            <w:shd w:val="clear" w:color="auto" w:fill="auto"/>
            <w:vAlign w:val="center"/>
          </w:tcPr>
          <w:p w14:paraId="27846EA4" w14:textId="77777777" w:rsidR="00642BDA" w:rsidRPr="00FC2D40" w:rsidRDefault="00642BDA" w:rsidP="009363E6">
            <w:pPr>
              <w:jc w:val="center"/>
              <w:rPr>
                <w:lang w:val="en-US"/>
              </w:rPr>
            </w:pPr>
            <w:r w:rsidRPr="00FC2D40">
              <w:rPr>
                <w:lang w:val="en-US"/>
              </w:rPr>
              <w:t>06h</w:t>
            </w:r>
          </w:p>
        </w:tc>
        <w:tc>
          <w:tcPr>
            <w:tcW w:w="9178" w:type="dxa"/>
            <w:shd w:val="clear" w:color="auto" w:fill="auto"/>
          </w:tcPr>
          <w:p w14:paraId="1E95551C" w14:textId="77777777" w:rsidR="00642BDA" w:rsidRPr="00FC2D40" w:rsidRDefault="00642BDA" w:rsidP="009363E6">
            <w:pPr>
              <w:jc w:val="both"/>
            </w:pPr>
            <w:r w:rsidRPr="00FC2D40">
              <w:t xml:space="preserve">Текущий день недели </w:t>
            </w:r>
            <w:r w:rsidRPr="00FC2D40">
              <w:rPr>
                <w:i/>
              </w:rPr>
              <w:t>(01-07, 01 - воскресенье)</w:t>
            </w:r>
          </w:p>
        </w:tc>
      </w:tr>
      <w:tr w:rsidR="00642BDA" w14:paraId="6C29D693" w14:textId="77777777" w:rsidTr="009363E6">
        <w:tc>
          <w:tcPr>
            <w:tcW w:w="1242" w:type="dxa"/>
            <w:shd w:val="clear" w:color="auto" w:fill="auto"/>
            <w:vAlign w:val="center"/>
          </w:tcPr>
          <w:p w14:paraId="20D199C5" w14:textId="77777777" w:rsidR="00642BDA" w:rsidRPr="00FC2D40" w:rsidRDefault="00642BDA" w:rsidP="009363E6">
            <w:pPr>
              <w:jc w:val="center"/>
              <w:rPr>
                <w:lang w:val="en-US"/>
              </w:rPr>
            </w:pPr>
            <w:r w:rsidRPr="00FC2D40">
              <w:rPr>
                <w:lang w:val="en-US"/>
              </w:rPr>
              <w:t>07h</w:t>
            </w:r>
          </w:p>
        </w:tc>
        <w:tc>
          <w:tcPr>
            <w:tcW w:w="9178" w:type="dxa"/>
            <w:shd w:val="clear" w:color="auto" w:fill="auto"/>
          </w:tcPr>
          <w:p w14:paraId="2404EDF7" w14:textId="77777777" w:rsidR="00642BDA" w:rsidRPr="00FC2D40" w:rsidRDefault="00642BDA" w:rsidP="009363E6">
            <w:pPr>
              <w:jc w:val="both"/>
            </w:pPr>
            <w:r w:rsidRPr="00FC2D40">
              <w:t>Текущий день месяца</w:t>
            </w:r>
          </w:p>
        </w:tc>
      </w:tr>
      <w:tr w:rsidR="00642BDA" w14:paraId="4DB035BE" w14:textId="77777777" w:rsidTr="009363E6">
        <w:tc>
          <w:tcPr>
            <w:tcW w:w="1242" w:type="dxa"/>
            <w:shd w:val="clear" w:color="auto" w:fill="auto"/>
            <w:vAlign w:val="center"/>
          </w:tcPr>
          <w:p w14:paraId="1C19A7F0" w14:textId="77777777" w:rsidR="00642BDA" w:rsidRPr="00FC2D40" w:rsidRDefault="00642BDA" w:rsidP="009363E6">
            <w:pPr>
              <w:jc w:val="center"/>
              <w:rPr>
                <w:lang w:val="en-US"/>
              </w:rPr>
            </w:pPr>
            <w:r w:rsidRPr="00FC2D40">
              <w:rPr>
                <w:lang w:val="en-US"/>
              </w:rPr>
              <w:t>08h</w:t>
            </w:r>
          </w:p>
        </w:tc>
        <w:tc>
          <w:tcPr>
            <w:tcW w:w="9178" w:type="dxa"/>
            <w:shd w:val="clear" w:color="auto" w:fill="auto"/>
          </w:tcPr>
          <w:p w14:paraId="1F4C5045" w14:textId="77777777" w:rsidR="00642BDA" w:rsidRPr="00FC2D40" w:rsidRDefault="00642BDA" w:rsidP="009363E6">
            <w:pPr>
              <w:jc w:val="both"/>
            </w:pPr>
            <w:r w:rsidRPr="00FC2D40">
              <w:t>Текущий месяц</w:t>
            </w:r>
          </w:p>
        </w:tc>
      </w:tr>
      <w:tr w:rsidR="00642BDA" w14:paraId="012111EC" w14:textId="77777777" w:rsidTr="009363E6">
        <w:tc>
          <w:tcPr>
            <w:tcW w:w="1242" w:type="dxa"/>
            <w:shd w:val="clear" w:color="auto" w:fill="auto"/>
            <w:vAlign w:val="center"/>
          </w:tcPr>
          <w:p w14:paraId="7C0A8938" w14:textId="77777777" w:rsidR="00642BDA" w:rsidRPr="00FC2D40" w:rsidRDefault="00642BDA" w:rsidP="009363E6">
            <w:pPr>
              <w:jc w:val="center"/>
              <w:rPr>
                <w:lang w:val="en-US"/>
              </w:rPr>
            </w:pPr>
            <w:r w:rsidRPr="00FC2D40">
              <w:rPr>
                <w:lang w:val="en-US"/>
              </w:rPr>
              <w:t>09h</w:t>
            </w:r>
          </w:p>
        </w:tc>
        <w:tc>
          <w:tcPr>
            <w:tcW w:w="9178" w:type="dxa"/>
            <w:shd w:val="clear" w:color="auto" w:fill="auto"/>
          </w:tcPr>
          <w:p w14:paraId="3B3F2952" w14:textId="77777777" w:rsidR="00642BDA" w:rsidRPr="00FC2D40" w:rsidRDefault="00642BDA" w:rsidP="009363E6">
            <w:pPr>
              <w:jc w:val="both"/>
            </w:pPr>
            <w:r w:rsidRPr="00FC2D40">
              <w:t>Текущий год (последние 2 цифры)</w:t>
            </w:r>
          </w:p>
        </w:tc>
      </w:tr>
    </w:tbl>
    <w:p w14:paraId="16940E52" w14:textId="77777777" w:rsidR="00151824" w:rsidRDefault="00151824" w:rsidP="00151824">
      <w:pPr>
        <w:pStyle w:val="10"/>
        <w:jc w:val="both"/>
        <w:rPr>
          <w:rFonts w:ascii="Times New Roman" w:eastAsia="Times New Roman" w:hAnsi="Times New Roman" w:cs="Times New Roman"/>
          <w:color w:val="000000"/>
          <w:sz w:val="28"/>
          <w:szCs w:val="28"/>
          <w:lang w:eastAsia="ru-RU"/>
        </w:rPr>
      </w:pPr>
    </w:p>
    <w:p w14:paraId="6CB94A1F" w14:textId="7F39B179" w:rsidR="00642BDA" w:rsidRDefault="00642BDA" w:rsidP="00642BDA">
      <w:pPr>
        <w:pStyle w:val="10"/>
        <w:jc w:val="center"/>
        <w:rPr>
          <w:rFonts w:ascii="Times New Roman" w:eastAsia="Times New Roman" w:hAnsi="Times New Roman" w:cs="Times New Roman"/>
          <w:color w:val="000000"/>
          <w:sz w:val="28"/>
          <w:szCs w:val="28"/>
          <w:lang w:eastAsia="ru-RU"/>
        </w:rPr>
      </w:pPr>
      <w:r>
        <w:rPr>
          <w:noProof/>
          <w:lang w:eastAsia="ru-RU"/>
        </w:rPr>
        <w:drawing>
          <wp:inline distT="0" distB="0" distL="0" distR="0" wp14:anchorId="6521FD86" wp14:editId="6E277447">
            <wp:extent cx="4497572" cy="3954094"/>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6">
                      <a:extLst>
                        <a:ext uri="{28A0092B-C50C-407E-A947-70E740481C1C}">
                          <a14:useLocalDpi xmlns:a14="http://schemas.microsoft.com/office/drawing/2010/main" val="0"/>
                        </a:ext>
                      </a:extLst>
                    </a:blip>
                    <a:srcRect l="35278" t="32558" r="23112"/>
                    <a:stretch>
                      <a:fillRect/>
                    </a:stretch>
                  </pic:blipFill>
                  <pic:spPr bwMode="auto">
                    <a:xfrm>
                      <a:off x="0" y="0"/>
                      <a:ext cx="4497694" cy="3954201"/>
                    </a:xfrm>
                    <a:prstGeom prst="rect">
                      <a:avLst/>
                    </a:prstGeom>
                    <a:noFill/>
                    <a:ln>
                      <a:noFill/>
                    </a:ln>
                  </pic:spPr>
                </pic:pic>
              </a:graphicData>
            </a:graphic>
          </wp:inline>
        </w:drawing>
      </w:r>
    </w:p>
    <w:p w14:paraId="7AA4BA81" w14:textId="77777777" w:rsidR="00642BDA" w:rsidRDefault="00642BDA" w:rsidP="00642BDA">
      <w:pPr>
        <w:pStyle w:val="10"/>
        <w:jc w:val="center"/>
        <w:rPr>
          <w:rFonts w:ascii="Times New Roman" w:eastAsia="Times New Roman" w:hAnsi="Times New Roman" w:cs="Times New Roman"/>
          <w:color w:val="000000"/>
          <w:sz w:val="28"/>
          <w:szCs w:val="28"/>
          <w:lang w:eastAsia="ru-RU"/>
        </w:rPr>
      </w:pPr>
    </w:p>
    <w:p w14:paraId="1C2A1874" w14:textId="77777777" w:rsidR="00642BDA" w:rsidRPr="00934169" w:rsidRDefault="00642BDA" w:rsidP="00642BDA">
      <w:pPr>
        <w:shd w:val="clear" w:color="auto" w:fill="FFFFFF"/>
        <w:autoSpaceDE w:val="0"/>
        <w:autoSpaceDN w:val="0"/>
        <w:adjustRightInd w:val="0"/>
        <w:ind w:firstLine="432"/>
        <w:jc w:val="both"/>
        <w:rPr>
          <w:rFonts w:ascii="Times New Roman" w:eastAsia="Times New Roman" w:hAnsi="Times New Roman" w:cs="Times New Roman"/>
          <w:lang w:eastAsia="ru-RU"/>
        </w:rPr>
      </w:pPr>
      <w:r w:rsidRPr="00934169">
        <w:rPr>
          <w:rFonts w:ascii="Times New Roman" w:hAnsi="Times New Roman"/>
        </w:rPr>
        <w:t xml:space="preserve">Для доступа к часам реального времени используются всего два порта: 70h и </w:t>
      </w:r>
      <w:r>
        <w:rPr>
          <w:rFonts w:ascii="Times New Roman" w:hAnsi="Times New Roman"/>
        </w:rPr>
        <w:t>71</w:t>
      </w:r>
      <w:r w:rsidRPr="00934169">
        <w:rPr>
          <w:rFonts w:ascii="Times New Roman" w:hAnsi="Times New Roman"/>
        </w:rPr>
        <w:t xml:space="preserve">h. Порт 70h используется только для записи и позволяет выбрать адрес регистра в CMOS памяти. Порт </w:t>
      </w:r>
      <w:r>
        <w:rPr>
          <w:rFonts w:ascii="Times New Roman" w:hAnsi="Times New Roman"/>
        </w:rPr>
        <w:t>71</w:t>
      </w:r>
      <w:r w:rsidRPr="00934169">
        <w:rPr>
          <w:rFonts w:ascii="Times New Roman" w:hAnsi="Times New Roman"/>
        </w:rPr>
        <w:t xml:space="preserve">h </w:t>
      </w:r>
      <w:r w:rsidRPr="00934169">
        <w:rPr>
          <w:rFonts w:ascii="Times New Roman" w:hAnsi="Times New Roman"/>
        </w:rPr>
        <w:lastRenderedPageBreak/>
        <w:t xml:space="preserve">применяется как для записи, так и для чтения данных из указанного (через порт 70h) регистра CMOS. Оба порта являются 8-разрядными. Кроме того, бит 7 в порту 70h </w:t>
      </w:r>
      <w:r>
        <w:rPr>
          <w:rFonts w:ascii="Times New Roman" w:hAnsi="Times New Roman"/>
        </w:rPr>
        <w:t>не относится к рабо</w:t>
      </w:r>
      <w:r w:rsidRPr="00934169">
        <w:rPr>
          <w:rFonts w:ascii="Times New Roman" w:hAnsi="Times New Roman"/>
        </w:rPr>
        <w:t>те с RTC</w:t>
      </w:r>
      <w:r>
        <w:rPr>
          <w:rFonts w:ascii="Times New Roman" w:hAnsi="Times New Roman"/>
        </w:rPr>
        <w:t>(ЧРВ)</w:t>
      </w:r>
      <w:r w:rsidRPr="00934169">
        <w:rPr>
          <w:rFonts w:ascii="Times New Roman" w:hAnsi="Times New Roman"/>
        </w:rPr>
        <w:t>, а управляет режимом немаск</w:t>
      </w:r>
      <w:r>
        <w:rPr>
          <w:rFonts w:ascii="Times New Roman" w:hAnsi="Times New Roman"/>
        </w:rPr>
        <w:t>ируемых прерываний (1 — прерыва</w:t>
      </w:r>
      <w:r w:rsidRPr="00934169">
        <w:rPr>
          <w:rFonts w:ascii="Times New Roman" w:hAnsi="Times New Roman"/>
        </w:rPr>
        <w:t xml:space="preserve">ния запрещены). Если у вас будут проблемы с доступом к регистрам CMOS, следует запрещать прерывания (команда </w:t>
      </w:r>
      <w:r>
        <w:rPr>
          <w:rFonts w:ascii="Times New Roman" w:hAnsi="Times New Roman"/>
          <w:lang w:val="en-US"/>
        </w:rPr>
        <w:t>cli</w:t>
      </w:r>
      <w:r>
        <w:rPr>
          <w:rFonts w:ascii="Times New Roman" w:hAnsi="Times New Roman"/>
        </w:rPr>
        <w:t>) перед началом работы и раз</w:t>
      </w:r>
      <w:r w:rsidRPr="00934169">
        <w:rPr>
          <w:rFonts w:ascii="Times New Roman" w:hAnsi="Times New Roman"/>
        </w:rPr>
        <w:t xml:space="preserve">решать прерывания (команда </w:t>
      </w:r>
      <w:proofErr w:type="spellStart"/>
      <w:r w:rsidRPr="00934169">
        <w:rPr>
          <w:rFonts w:ascii="Times New Roman" w:hAnsi="Times New Roman"/>
        </w:rPr>
        <w:t>sti</w:t>
      </w:r>
      <w:proofErr w:type="spellEnd"/>
      <w:r w:rsidRPr="00934169">
        <w:rPr>
          <w:rFonts w:ascii="Times New Roman" w:hAnsi="Times New Roman"/>
        </w:rPr>
        <w:t>) после. Но, как правило, этого не требует</w:t>
      </w:r>
      <w:proofErr w:type="gramStart"/>
      <w:r>
        <w:rPr>
          <w:rFonts w:ascii="Times New Roman" w:hAnsi="Times New Roman"/>
          <w:lang w:val="en-US"/>
        </w:rPr>
        <w:t>c</w:t>
      </w:r>
      <w:proofErr w:type="gramEnd"/>
      <w:r>
        <w:rPr>
          <w:rFonts w:ascii="Times New Roman" w:hAnsi="Times New Roman"/>
        </w:rPr>
        <w:t>я.</w:t>
      </w:r>
    </w:p>
    <w:p w14:paraId="15F8C860" w14:textId="77777777" w:rsidR="00642BDA" w:rsidRDefault="00642BDA" w:rsidP="00642BDA">
      <w:pPr>
        <w:jc w:val="both"/>
      </w:pPr>
    </w:p>
    <w:p w14:paraId="042BC121" w14:textId="77777777" w:rsidR="00642BDA" w:rsidRPr="000156AD" w:rsidRDefault="00642BDA" w:rsidP="00642BDA">
      <w:pPr>
        <w:pStyle w:val="a8"/>
        <w:spacing w:before="0" w:beforeAutospacing="0" w:after="0" w:afterAutospacing="0"/>
        <w:rPr>
          <w:sz w:val="28"/>
          <w:szCs w:val="28"/>
        </w:rPr>
      </w:pPr>
      <w:r w:rsidRPr="000156AD">
        <w:rPr>
          <w:sz w:val="28"/>
          <w:szCs w:val="28"/>
        </w:rPr>
        <w:t xml:space="preserve">Основное назначение часов - это непрерывный отсчет времени </w:t>
      </w:r>
      <w:proofErr w:type="spellStart"/>
      <w:proofErr w:type="gramStart"/>
      <w:r w:rsidRPr="000156AD">
        <w:rPr>
          <w:sz w:val="28"/>
          <w:szCs w:val="28"/>
        </w:rPr>
        <w:t>c</w:t>
      </w:r>
      <w:proofErr w:type="gramEnd"/>
      <w:r w:rsidRPr="000156AD">
        <w:rPr>
          <w:sz w:val="28"/>
          <w:szCs w:val="28"/>
        </w:rPr>
        <w:t>уток</w:t>
      </w:r>
      <w:proofErr w:type="spellEnd"/>
      <w:r w:rsidRPr="000156AD">
        <w:rPr>
          <w:sz w:val="28"/>
          <w:szCs w:val="28"/>
        </w:rPr>
        <w:t xml:space="preserve"> даже в тот период, когда компьютер выключен, а также извещение процессора о наступлении определенного времени (режим будильника). Часы реального времени реализованы на базе микросхемы типа </w:t>
      </w:r>
      <w:proofErr w:type="spellStart"/>
      <w:r w:rsidRPr="000156AD">
        <w:rPr>
          <w:sz w:val="28"/>
          <w:szCs w:val="28"/>
        </w:rPr>
        <w:t>Motorola</w:t>
      </w:r>
      <w:proofErr w:type="spellEnd"/>
      <w:r w:rsidRPr="000156AD">
        <w:rPr>
          <w:sz w:val="28"/>
          <w:szCs w:val="28"/>
        </w:rPr>
        <w:t xml:space="preserve"> МС 146818 (RT/CMOS RAM </w:t>
      </w:r>
      <w:proofErr w:type="spellStart"/>
      <w:r w:rsidRPr="000156AD">
        <w:rPr>
          <w:sz w:val="28"/>
          <w:szCs w:val="28"/>
        </w:rPr>
        <w:t>Chip</w:t>
      </w:r>
      <w:proofErr w:type="spellEnd"/>
      <w:r w:rsidRPr="000156AD">
        <w:rPr>
          <w:sz w:val="28"/>
          <w:szCs w:val="28"/>
        </w:rPr>
        <w:t>) и обеспечивают непрерывный отсчет времени при выключении питания на компьютере за счет аккумуляторной батареи. Эта микросхема включает также память, содержимое которой сохраняется при исключении питания. Аппаратура часов реального времени использует только первые 14 байт этой памяти, а остальные предназначены для сохранения конфигурации компьютера. Часы позволяют генерировать три типа прерываний по линии 0 второго контроллера прерываний (IRQ 8), что соответствует в IBM PC прерыванию 70h:</w:t>
      </w:r>
    </w:p>
    <w:p w14:paraId="1D9CAF96" w14:textId="77777777" w:rsidR="00642BDA" w:rsidRPr="000156AD" w:rsidRDefault="00642BDA" w:rsidP="00642BDA">
      <w:pPr>
        <w:numPr>
          <w:ilvl w:val="0"/>
          <w:numId w:val="13"/>
        </w:numPr>
        <w:spacing w:line="240" w:lineRule="auto"/>
        <w:rPr>
          <w:sz w:val="28"/>
          <w:szCs w:val="28"/>
        </w:rPr>
      </w:pPr>
      <w:r w:rsidRPr="000156AD">
        <w:rPr>
          <w:sz w:val="28"/>
          <w:szCs w:val="28"/>
        </w:rPr>
        <w:t xml:space="preserve">периодические прерывания с интервалом 976.562 </w:t>
      </w:r>
      <w:proofErr w:type="spellStart"/>
      <w:r w:rsidRPr="000156AD">
        <w:rPr>
          <w:sz w:val="28"/>
          <w:szCs w:val="28"/>
        </w:rPr>
        <w:t>мкс</w:t>
      </w:r>
      <w:proofErr w:type="spellEnd"/>
      <w:r w:rsidRPr="000156AD">
        <w:rPr>
          <w:sz w:val="28"/>
          <w:szCs w:val="28"/>
        </w:rPr>
        <w:t>;</w:t>
      </w:r>
    </w:p>
    <w:p w14:paraId="1F08C17F" w14:textId="77777777" w:rsidR="00642BDA" w:rsidRPr="000156AD" w:rsidRDefault="00642BDA" w:rsidP="00642BDA">
      <w:pPr>
        <w:numPr>
          <w:ilvl w:val="0"/>
          <w:numId w:val="13"/>
        </w:numPr>
        <w:spacing w:line="240" w:lineRule="auto"/>
        <w:rPr>
          <w:sz w:val="28"/>
          <w:szCs w:val="28"/>
        </w:rPr>
      </w:pPr>
      <w:r w:rsidRPr="000156AD">
        <w:rPr>
          <w:sz w:val="28"/>
          <w:szCs w:val="28"/>
        </w:rPr>
        <w:t>прерывание от будильника;</w:t>
      </w:r>
    </w:p>
    <w:p w14:paraId="2DF3DADD" w14:textId="77777777" w:rsidR="00642BDA" w:rsidRPr="000156AD" w:rsidRDefault="00642BDA" w:rsidP="00642BDA">
      <w:pPr>
        <w:numPr>
          <w:ilvl w:val="0"/>
          <w:numId w:val="13"/>
        </w:numPr>
        <w:spacing w:line="240" w:lineRule="auto"/>
        <w:rPr>
          <w:sz w:val="28"/>
          <w:szCs w:val="28"/>
        </w:rPr>
      </w:pPr>
      <w:r w:rsidRPr="000156AD">
        <w:rPr>
          <w:sz w:val="28"/>
          <w:szCs w:val="28"/>
        </w:rPr>
        <w:t>прерывание по окончанию обновления значения часов.</w:t>
      </w:r>
    </w:p>
    <w:p w14:paraId="7F200CD3" w14:textId="77777777" w:rsidR="00642BDA" w:rsidRPr="000156AD" w:rsidRDefault="00642BDA" w:rsidP="00642BDA">
      <w:pPr>
        <w:pStyle w:val="3"/>
        <w:keepLines w:val="0"/>
        <w:widowControl w:val="0"/>
        <w:numPr>
          <w:ilvl w:val="2"/>
          <w:numId w:val="0"/>
        </w:numPr>
        <w:tabs>
          <w:tab w:val="num" w:pos="720"/>
        </w:tabs>
        <w:suppressAutoHyphens/>
        <w:spacing w:before="0" w:after="0" w:line="240" w:lineRule="auto"/>
        <w:ind w:left="720" w:hanging="720"/>
      </w:pPr>
      <w:r w:rsidRPr="000156AD">
        <w:t>Регистры часов</w:t>
      </w:r>
    </w:p>
    <w:p w14:paraId="0B98F1DE" w14:textId="77777777" w:rsidR="00642BDA" w:rsidRPr="000156AD" w:rsidRDefault="00642BDA" w:rsidP="00642BDA">
      <w:pPr>
        <w:pStyle w:val="a8"/>
        <w:spacing w:before="0" w:beforeAutospacing="0" w:after="0" w:afterAutospacing="0"/>
        <w:rPr>
          <w:sz w:val="28"/>
          <w:szCs w:val="28"/>
        </w:rPr>
      </w:pPr>
      <w:r w:rsidRPr="000156AD">
        <w:rPr>
          <w:sz w:val="28"/>
          <w:szCs w:val="28"/>
        </w:rPr>
        <w:t xml:space="preserve">Как уже говорилось ранее, часы используют первые 14 байт памяти микросхемы типа </w:t>
      </w:r>
      <w:proofErr w:type="spellStart"/>
      <w:r w:rsidRPr="000156AD">
        <w:rPr>
          <w:sz w:val="28"/>
          <w:szCs w:val="28"/>
        </w:rPr>
        <w:t>Motorola</w:t>
      </w:r>
      <w:proofErr w:type="spellEnd"/>
      <w:r w:rsidRPr="000156AD">
        <w:rPr>
          <w:sz w:val="28"/>
          <w:szCs w:val="28"/>
        </w:rPr>
        <w:t xml:space="preserve"> MC146818, которые будем в дальнейшем называть регистрами часов. Чтобы считать любой памяти микросхемы, в том числе и данные из регистра часов необходимо выполнить следующие шаги:</w:t>
      </w:r>
    </w:p>
    <w:p w14:paraId="058384D4" w14:textId="77777777" w:rsidR="00642BDA" w:rsidRPr="000156AD" w:rsidRDefault="00642BDA" w:rsidP="00642BDA">
      <w:pPr>
        <w:numPr>
          <w:ilvl w:val="0"/>
          <w:numId w:val="14"/>
        </w:numPr>
        <w:spacing w:line="240" w:lineRule="auto"/>
        <w:rPr>
          <w:sz w:val="28"/>
          <w:szCs w:val="28"/>
        </w:rPr>
      </w:pPr>
      <w:r w:rsidRPr="000156AD">
        <w:rPr>
          <w:sz w:val="28"/>
          <w:szCs w:val="28"/>
        </w:rPr>
        <w:t>записать адрес считываемого регистра в порт 70h;</w:t>
      </w:r>
    </w:p>
    <w:p w14:paraId="218B6ED1" w14:textId="77777777" w:rsidR="00642BDA" w:rsidRPr="000156AD" w:rsidRDefault="00642BDA" w:rsidP="00642BDA">
      <w:pPr>
        <w:numPr>
          <w:ilvl w:val="0"/>
          <w:numId w:val="14"/>
        </w:numPr>
        <w:spacing w:line="240" w:lineRule="auto"/>
        <w:rPr>
          <w:sz w:val="28"/>
          <w:szCs w:val="28"/>
        </w:rPr>
      </w:pPr>
      <w:r w:rsidRPr="000156AD">
        <w:rPr>
          <w:sz w:val="28"/>
          <w:szCs w:val="28"/>
        </w:rPr>
        <w:t>считать данные регистра из порта 71h.</w:t>
      </w:r>
    </w:p>
    <w:p w14:paraId="7D270B6F" w14:textId="77777777" w:rsidR="00642BDA" w:rsidRPr="000156AD" w:rsidRDefault="00642BDA" w:rsidP="00642BDA">
      <w:pPr>
        <w:rPr>
          <w:sz w:val="28"/>
          <w:szCs w:val="28"/>
        </w:rPr>
      </w:pPr>
      <w:r w:rsidRPr="000156AD">
        <w:rPr>
          <w:sz w:val="28"/>
          <w:szCs w:val="28"/>
        </w:rPr>
        <w:t>Например, следующие команды используются для чтения регистра 0 часов реального времени:</w:t>
      </w:r>
    </w:p>
    <w:p w14:paraId="5DEE946A" w14:textId="77777777" w:rsidR="00642BDA" w:rsidRPr="000156AD" w:rsidRDefault="00642BDA" w:rsidP="00642BDA">
      <w:pPr>
        <w:pStyle w:val="HTML"/>
        <w:rPr>
          <w:sz w:val="28"/>
          <w:szCs w:val="28"/>
        </w:rPr>
      </w:pPr>
      <w:r w:rsidRPr="000156AD">
        <w:rPr>
          <w:sz w:val="28"/>
          <w:szCs w:val="28"/>
        </w:rPr>
        <w:tab/>
      </w:r>
      <w:proofErr w:type="spellStart"/>
      <w:r w:rsidRPr="000156AD">
        <w:rPr>
          <w:sz w:val="28"/>
          <w:szCs w:val="28"/>
        </w:rPr>
        <w:t>mov</w:t>
      </w:r>
      <w:proofErr w:type="spellEnd"/>
      <w:r w:rsidRPr="000156AD">
        <w:rPr>
          <w:sz w:val="28"/>
          <w:szCs w:val="28"/>
        </w:rPr>
        <w:tab/>
        <w:t>al,0</w:t>
      </w:r>
      <w:r w:rsidRPr="000156AD">
        <w:rPr>
          <w:sz w:val="28"/>
          <w:szCs w:val="28"/>
        </w:rPr>
        <w:tab/>
        <w:t>; Записать адрес регистра</w:t>
      </w:r>
    </w:p>
    <w:p w14:paraId="24C08059" w14:textId="77777777" w:rsidR="00642BDA" w:rsidRPr="000156AD" w:rsidRDefault="00642BDA" w:rsidP="00642BDA">
      <w:pPr>
        <w:pStyle w:val="HTML"/>
        <w:rPr>
          <w:sz w:val="28"/>
          <w:szCs w:val="28"/>
        </w:rPr>
      </w:pPr>
      <w:r w:rsidRPr="000156AD">
        <w:rPr>
          <w:sz w:val="28"/>
          <w:szCs w:val="28"/>
        </w:rPr>
        <w:tab/>
      </w:r>
      <w:proofErr w:type="spellStart"/>
      <w:r w:rsidRPr="000156AD">
        <w:rPr>
          <w:sz w:val="28"/>
          <w:szCs w:val="28"/>
        </w:rPr>
        <w:t>out</w:t>
      </w:r>
      <w:proofErr w:type="spellEnd"/>
      <w:r w:rsidRPr="000156AD">
        <w:rPr>
          <w:sz w:val="28"/>
          <w:szCs w:val="28"/>
        </w:rPr>
        <w:tab/>
        <w:t>70h,al</w:t>
      </w:r>
    </w:p>
    <w:p w14:paraId="0808A802" w14:textId="77777777" w:rsidR="00642BDA" w:rsidRPr="000156AD" w:rsidRDefault="00642BDA" w:rsidP="00642BDA">
      <w:pPr>
        <w:pStyle w:val="HTML"/>
        <w:rPr>
          <w:sz w:val="28"/>
          <w:szCs w:val="28"/>
        </w:rPr>
      </w:pPr>
      <w:r w:rsidRPr="000156AD">
        <w:rPr>
          <w:sz w:val="28"/>
          <w:szCs w:val="28"/>
        </w:rPr>
        <w:tab/>
      </w:r>
      <w:proofErr w:type="spellStart"/>
      <w:r w:rsidRPr="000156AD">
        <w:rPr>
          <w:sz w:val="28"/>
          <w:szCs w:val="28"/>
        </w:rPr>
        <w:t>jmp</w:t>
      </w:r>
      <w:proofErr w:type="spellEnd"/>
      <w:r w:rsidRPr="000156AD">
        <w:rPr>
          <w:sz w:val="28"/>
          <w:szCs w:val="28"/>
        </w:rPr>
        <w:tab/>
      </w:r>
      <w:proofErr w:type="spellStart"/>
      <w:r w:rsidRPr="000156AD">
        <w:rPr>
          <w:sz w:val="28"/>
          <w:szCs w:val="28"/>
        </w:rPr>
        <w:t>short</w:t>
      </w:r>
      <w:proofErr w:type="spellEnd"/>
      <w:r w:rsidRPr="000156AD">
        <w:rPr>
          <w:sz w:val="28"/>
          <w:szCs w:val="28"/>
        </w:rPr>
        <w:t xml:space="preserve"> $+2</w:t>
      </w:r>
    </w:p>
    <w:p w14:paraId="4F2207C1" w14:textId="77777777" w:rsidR="00642BDA" w:rsidRPr="000156AD" w:rsidRDefault="00642BDA" w:rsidP="00642BDA">
      <w:pPr>
        <w:pStyle w:val="HTML"/>
        <w:rPr>
          <w:sz w:val="28"/>
          <w:szCs w:val="28"/>
        </w:rPr>
      </w:pPr>
      <w:r w:rsidRPr="000156AD">
        <w:rPr>
          <w:sz w:val="28"/>
          <w:szCs w:val="28"/>
        </w:rPr>
        <w:tab/>
      </w:r>
      <w:proofErr w:type="spellStart"/>
      <w:r w:rsidRPr="000156AD">
        <w:rPr>
          <w:sz w:val="28"/>
          <w:szCs w:val="28"/>
        </w:rPr>
        <w:t>in</w:t>
      </w:r>
      <w:proofErr w:type="spellEnd"/>
      <w:r w:rsidRPr="000156AD">
        <w:rPr>
          <w:sz w:val="28"/>
          <w:szCs w:val="28"/>
        </w:rPr>
        <w:tab/>
        <w:t>al,71h</w:t>
      </w:r>
      <w:r w:rsidRPr="000156AD">
        <w:rPr>
          <w:sz w:val="28"/>
          <w:szCs w:val="28"/>
        </w:rPr>
        <w:tab/>
        <w:t>; Считать регистр</w:t>
      </w:r>
    </w:p>
    <w:p w14:paraId="67904556" w14:textId="77777777" w:rsidR="00642BDA" w:rsidRPr="000156AD" w:rsidRDefault="00642BDA" w:rsidP="00642BDA">
      <w:pPr>
        <w:rPr>
          <w:sz w:val="28"/>
          <w:szCs w:val="28"/>
        </w:rPr>
      </w:pPr>
      <w:r w:rsidRPr="000156AD">
        <w:rPr>
          <w:sz w:val="28"/>
          <w:szCs w:val="28"/>
        </w:rPr>
        <w:t>Аналогично, для записи значения в регистр часов требуется занести адрес модифицируемого регистра в порт 70h, после чего вывести в порт 71h записываемое значение. Например:</w:t>
      </w:r>
    </w:p>
    <w:p w14:paraId="24C0E65C" w14:textId="77777777" w:rsidR="00642BDA" w:rsidRPr="000156AD" w:rsidRDefault="00642BDA" w:rsidP="00642BDA">
      <w:pPr>
        <w:pStyle w:val="HTML"/>
        <w:rPr>
          <w:sz w:val="28"/>
          <w:szCs w:val="28"/>
        </w:rPr>
      </w:pPr>
      <w:r w:rsidRPr="000156AD">
        <w:rPr>
          <w:sz w:val="28"/>
          <w:szCs w:val="28"/>
        </w:rPr>
        <w:tab/>
      </w:r>
      <w:proofErr w:type="spellStart"/>
      <w:r w:rsidRPr="000156AD">
        <w:rPr>
          <w:sz w:val="28"/>
          <w:szCs w:val="28"/>
        </w:rPr>
        <w:t>mov</w:t>
      </w:r>
      <w:proofErr w:type="spellEnd"/>
      <w:r w:rsidRPr="000156AD">
        <w:rPr>
          <w:sz w:val="28"/>
          <w:szCs w:val="28"/>
        </w:rPr>
        <w:tab/>
        <w:t>al,0            ; Записать адрес регистра</w:t>
      </w:r>
    </w:p>
    <w:p w14:paraId="17522367" w14:textId="77777777" w:rsidR="00642BDA" w:rsidRPr="000156AD" w:rsidRDefault="00642BDA" w:rsidP="00642BDA">
      <w:pPr>
        <w:pStyle w:val="HTML"/>
        <w:rPr>
          <w:sz w:val="28"/>
          <w:szCs w:val="28"/>
        </w:rPr>
      </w:pPr>
      <w:r w:rsidRPr="000156AD">
        <w:rPr>
          <w:sz w:val="28"/>
          <w:szCs w:val="28"/>
        </w:rPr>
        <w:tab/>
      </w:r>
      <w:proofErr w:type="spellStart"/>
      <w:r w:rsidRPr="000156AD">
        <w:rPr>
          <w:sz w:val="28"/>
          <w:szCs w:val="28"/>
        </w:rPr>
        <w:t>out</w:t>
      </w:r>
      <w:proofErr w:type="spellEnd"/>
      <w:r w:rsidRPr="000156AD">
        <w:rPr>
          <w:sz w:val="28"/>
          <w:szCs w:val="28"/>
        </w:rPr>
        <w:tab/>
        <w:t>70h,al</w:t>
      </w:r>
    </w:p>
    <w:p w14:paraId="4524E0F0" w14:textId="77777777" w:rsidR="00642BDA" w:rsidRPr="000156AD" w:rsidRDefault="00642BDA" w:rsidP="00642BDA">
      <w:pPr>
        <w:pStyle w:val="HTML"/>
        <w:rPr>
          <w:sz w:val="28"/>
          <w:szCs w:val="28"/>
        </w:rPr>
      </w:pPr>
      <w:r w:rsidRPr="000156AD">
        <w:rPr>
          <w:sz w:val="28"/>
          <w:szCs w:val="28"/>
        </w:rPr>
        <w:tab/>
      </w:r>
      <w:proofErr w:type="spellStart"/>
      <w:r w:rsidRPr="000156AD">
        <w:rPr>
          <w:sz w:val="28"/>
          <w:szCs w:val="28"/>
        </w:rPr>
        <w:t>jmp</w:t>
      </w:r>
      <w:proofErr w:type="spellEnd"/>
      <w:r w:rsidRPr="000156AD">
        <w:rPr>
          <w:sz w:val="28"/>
          <w:szCs w:val="28"/>
        </w:rPr>
        <w:tab/>
      </w:r>
      <w:proofErr w:type="spellStart"/>
      <w:r w:rsidRPr="000156AD">
        <w:rPr>
          <w:sz w:val="28"/>
          <w:szCs w:val="28"/>
        </w:rPr>
        <w:t>short</w:t>
      </w:r>
      <w:proofErr w:type="spellEnd"/>
      <w:r w:rsidRPr="000156AD">
        <w:rPr>
          <w:sz w:val="28"/>
          <w:szCs w:val="28"/>
        </w:rPr>
        <w:t xml:space="preserve"> $+2</w:t>
      </w:r>
    </w:p>
    <w:p w14:paraId="32D62BB5" w14:textId="77777777" w:rsidR="00642BDA" w:rsidRPr="000156AD" w:rsidRDefault="00642BDA" w:rsidP="00642BDA">
      <w:pPr>
        <w:pStyle w:val="HTML"/>
        <w:rPr>
          <w:sz w:val="28"/>
          <w:szCs w:val="28"/>
        </w:rPr>
      </w:pPr>
      <w:r w:rsidRPr="000156AD">
        <w:rPr>
          <w:sz w:val="28"/>
          <w:szCs w:val="28"/>
        </w:rPr>
        <w:tab/>
      </w:r>
      <w:proofErr w:type="spellStart"/>
      <w:r w:rsidRPr="000156AD">
        <w:rPr>
          <w:sz w:val="28"/>
          <w:szCs w:val="28"/>
        </w:rPr>
        <w:t>mov</w:t>
      </w:r>
      <w:proofErr w:type="spellEnd"/>
      <w:r w:rsidRPr="000156AD">
        <w:rPr>
          <w:sz w:val="28"/>
          <w:szCs w:val="28"/>
        </w:rPr>
        <w:tab/>
        <w:t>al,20h          ; Занести новое значение</w:t>
      </w:r>
    </w:p>
    <w:p w14:paraId="5D579465" w14:textId="77777777" w:rsidR="00642BDA" w:rsidRPr="000156AD" w:rsidRDefault="00642BDA" w:rsidP="00642BDA">
      <w:pPr>
        <w:pStyle w:val="HTML"/>
        <w:rPr>
          <w:sz w:val="28"/>
          <w:szCs w:val="28"/>
        </w:rPr>
      </w:pPr>
      <w:r w:rsidRPr="000156AD">
        <w:rPr>
          <w:sz w:val="28"/>
          <w:szCs w:val="28"/>
        </w:rPr>
        <w:tab/>
      </w:r>
      <w:proofErr w:type="spellStart"/>
      <w:r w:rsidRPr="000156AD">
        <w:rPr>
          <w:sz w:val="28"/>
          <w:szCs w:val="28"/>
        </w:rPr>
        <w:t>out</w:t>
      </w:r>
      <w:proofErr w:type="spellEnd"/>
      <w:r w:rsidRPr="000156AD">
        <w:rPr>
          <w:sz w:val="28"/>
          <w:szCs w:val="28"/>
        </w:rPr>
        <w:tab/>
        <w:t>71h,al</w:t>
      </w:r>
    </w:p>
    <w:p w14:paraId="03E4D823" w14:textId="77777777" w:rsidR="00642BDA" w:rsidRPr="000156AD" w:rsidRDefault="00642BDA" w:rsidP="00642BDA">
      <w:pPr>
        <w:pStyle w:val="a8"/>
        <w:spacing w:before="0" w:beforeAutospacing="0" w:after="0" w:afterAutospacing="0"/>
        <w:rPr>
          <w:sz w:val="28"/>
          <w:szCs w:val="28"/>
        </w:rPr>
      </w:pPr>
      <w:r w:rsidRPr="000156AD">
        <w:rPr>
          <w:sz w:val="28"/>
          <w:szCs w:val="28"/>
        </w:rPr>
        <w:t xml:space="preserve">Следует отметить, что чтение и запись данных порта 71h должны выполняться немедленно после записи номера регистра в порт 70h. Кроме </w:t>
      </w:r>
      <w:r w:rsidRPr="000156AD">
        <w:rPr>
          <w:sz w:val="28"/>
          <w:szCs w:val="28"/>
        </w:rPr>
        <w:lastRenderedPageBreak/>
        <w:t>того, в процессе операций ввода-вывода с регистрами часов должны быть запрещены прерывания, что позволит избежать модификации порта 70h процедурой обработки прерывания до чтения или записи данных.</w:t>
      </w:r>
      <w:r w:rsidRPr="000156AD">
        <w:rPr>
          <w:sz w:val="28"/>
          <w:szCs w:val="28"/>
        </w:rPr>
        <w:br/>
        <w:t xml:space="preserve">Адресация регистров часов приведена в таблице: </w:t>
      </w: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000" w:firstRow="0" w:lastRow="0" w:firstColumn="0" w:lastColumn="0" w:noHBand="0" w:noVBand="0"/>
      </w:tblPr>
      <w:tblGrid>
        <w:gridCol w:w="2195"/>
        <w:gridCol w:w="3458"/>
      </w:tblGrid>
      <w:tr w:rsidR="00642BDA" w:rsidRPr="000156AD" w14:paraId="3F0DEE21" w14:textId="77777777" w:rsidTr="009363E6">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D446A56" w14:textId="77777777" w:rsidR="00642BDA" w:rsidRPr="000156AD" w:rsidRDefault="00642BDA" w:rsidP="009363E6">
            <w:pPr>
              <w:rPr>
                <w:sz w:val="28"/>
                <w:szCs w:val="28"/>
              </w:rPr>
            </w:pPr>
            <w:r w:rsidRPr="000156AD">
              <w:rPr>
                <w:sz w:val="28"/>
                <w:szCs w:val="28"/>
              </w:rPr>
              <w:t>Адрес регистра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4B06B37" w14:textId="77777777" w:rsidR="00642BDA" w:rsidRPr="000156AD" w:rsidRDefault="00642BDA" w:rsidP="009363E6">
            <w:pPr>
              <w:rPr>
                <w:sz w:val="28"/>
                <w:szCs w:val="28"/>
              </w:rPr>
            </w:pPr>
            <w:r w:rsidRPr="000156AD">
              <w:rPr>
                <w:sz w:val="28"/>
                <w:szCs w:val="28"/>
              </w:rPr>
              <w:t>Назначение регистра</w:t>
            </w:r>
          </w:p>
        </w:tc>
      </w:tr>
      <w:tr w:rsidR="00642BDA" w:rsidRPr="000156AD" w14:paraId="42C8C62E" w14:textId="77777777" w:rsidTr="009363E6">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47536F7" w14:textId="77777777" w:rsidR="00642BDA" w:rsidRPr="000156AD" w:rsidRDefault="00642BDA" w:rsidP="009363E6">
            <w:pPr>
              <w:rPr>
                <w:sz w:val="28"/>
                <w:szCs w:val="28"/>
              </w:rPr>
            </w:pPr>
            <w:r w:rsidRPr="000156AD">
              <w:rPr>
                <w:sz w:val="28"/>
                <w:szCs w:val="28"/>
              </w:rPr>
              <w:t>00h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FCA6670" w14:textId="77777777" w:rsidR="00642BDA" w:rsidRPr="000156AD" w:rsidRDefault="00642BDA" w:rsidP="009363E6">
            <w:pPr>
              <w:rPr>
                <w:sz w:val="28"/>
                <w:szCs w:val="28"/>
              </w:rPr>
            </w:pPr>
            <w:r w:rsidRPr="000156AD">
              <w:rPr>
                <w:sz w:val="28"/>
                <w:szCs w:val="28"/>
              </w:rPr>
              <w:t>Секунды</w:t>
            </w:r>
          </w:p>
        </w:tc>
      </w:tr>
      <w:tr w:rsidR="00642BDA" w:rsidRPr="000156AD" w14:paraId="7A6DB0D5" w14:textId="77777777" w:rsidTr="009363E6">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B67B757" w14:textId="77777777" w:rsidR="00642BDA" w:rsidRPr="000156AD" w:rsidRDefault="00642BDA" w:rsidP="009363E6">
            <w:pPr>
              <w:rPr>
                <w:sz w:val="28"/>
                <w:szCs w:val="28"/>
              </w:rPr>
            </w:pPr>
            <w:r w:rsidRPr="000156AD">
              <w:rPr>
                <w:sz w:val="28"/>
                <w:szCs w:val="28"/>
              </w:rPr>
              <w:t>01h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4F15C46" w14:textId="77777777" w:rsidR="00642BDA" w:rsidRPr="000156AD" w:rsidRDefault="00642BDA" w:rsidP="009363E6">
            <w:pPr>
              <w:rPr>
                <w:sz w:val="28"/>
                <w:szCs w:val="28"/>
              </w:rPr>
            </w:pPr>
            <w:r w:rsidRPr="000156AD">
              <w:rPr>
                <w:sz w:val="28"/>
                <w:szCs w:val="28"/>
              </w:rPr>
              <w:t>Секунды для будильника</w:t>
            </w:r>
          </w:p>
        </w:tc>
      </w:tr>
      <w:tr w:rsidR="00642BDA" w:rsidRPr="000156AD" w14:paraId="7D69E210" w14:textId="77777777" w:rsidTr="009363E6">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5D25DF8D" w14:textId="77777777" w:rsidR="00642BDA" w:rsidRPr="000156AD" w:rsidRDefault="00642BDA" w:rsidP="009363E6">
            <w:pPr>
              <w:rPr>
                <w:sz w:val="28"/>
                <w:szCs w:val="28"/>
              </w:rPr>
            </w:pPr>
            <w:r w:rsidRPr="000156AD">
              <w:rPr>
                <w:sz w:val="28"/>
                <w:szCs w:val="28"/>
              </w:rPr>
              <w:t>02h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0FE0DF3" w14:textId="77777777" w:rsidR="00642BDA" w:rsidRPr="000156AD" w:rsidRDefault="00642BDA" w:rsidP="009363E6">
            <w:pPr>
              <w:rPr>
                <w:sz w:val="28"/>
                <w:szCs w:val="28"/>
              </w:rPr>
            </w:pPr>
            <w:r w:rsidRPr="000156AD">
              <w:rPr>
                <w:sz w:val="28"/>
                <w:szCs w:val="28"/>
              </w:rPr>
              <w:t>Минуты</w:t>
            </w:r>
          </w:p>
        </w:tc>
      </w:tr>
      <w:tr w:rsidR="00642BDA" w:rsidRPr="000156AD" w14:paraId="781E63DB" w14:textId="77777777" w:rsidTr="009363E6">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128841" w14:textId="77777777" w:rsidR="00642BDA" w:rsidRPr="000156AD" w:rsidRDefault="00642BDA" w:rsidP="009363E6">
            <w:pPr>
              <w:rPr>
                <w:sz w:val="28"/>
                <w:szCs w:val="28"/>
              </w:rPr>
            </w:pPr>
            <w:r w:rsidRPr="000156AD">
              <w:rPr>
                <w:sz w:val="28"/>
                <w:szCs w:val="28"/>
              </w:rPr>
              <w:t>03h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C021CF9" w14:textId="77777777" w:rsidR="00642BDA" w:rsidRPr="000156AD" w:rsidRDefault="00642BDA" w:rsidP="009363E6">
            <w:pPr>
              <w:rPr>
                <w:sz w:val="28"/>
                <w:szCs w:val="28"/>
              </w:rPr>
            </w:pPr>
            <w:r w:rsidRPr="000156AD">
              <w:rPr>
                <w:sz w:val="28"/>
                <w:szCs w:val="28"/>
              </w:rPr>
              <w:t>Минуты для будильника</w:t>
            </w:r>
          </w:p>
        </w:tc>
      </w:tr>
      <w:tr w:rsidR="00642BDA" w:rsidRPr="000156AD" w14:paraId="67CBDFA7" w14:textId="77777777" w:rsidTr="009363E6">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0E9BBE0" w14:textId="77777777" w:rsidR="00642BDA" w:rsidRPr="000156AD" w:rsidRDefault="00642BDA" w:rsidP="009363E6">
            <w:pPr>
              <w:rPr>
                <w:sz w:val="28"/>
                <w:szCs w:val="28"/>
              </w:rPr>
            </w:pPr>
            <w:r w:rsidRPr="000156AD">
              <w:rPr>
                <w:sz w:val="28"/>
                <w:szCs w:val="28"/>
              </w:rPr>
              <w:t>04h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1D948D4" w14:textId="77777777" w:rsidR="00642BDA" w:rsidRPr="000156AD" w:rsidRDefault="00642BDA" w:rsidP="009363E6">
            <w:pPr>
              <w:rPr>
                <w:sz w:val="28"/>
                <w:szCs w:val="28"/>
              </w:rPr>
            </w:pPr>
            <w:r w:rsidRPr="000156AD">
              <w:rPr>
                <w:sz w:val="28"/>
                <w:szCs w:val="28"/>
              </w:rPr>
              <w:t>Часы</w:t>
            </w:r>
          </w:p>
        </w:tc>
      </w:tr>
      <w:tr w:rsidR="00642BDA" w:rsidRPr="000156AD" w14:paraId="7EAFE8FD" w14:textId="77777777" w:rsidTr="009363E6">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350066D" w14:textId="77777777" w:rsidR="00642BDA" w:rsidRPr="000156AD" w:rsidRDefault="00642BDA" w:rsidP="009363E6">
            <w:pPr>
              <w:rPr>
                <w:sz w:val="28"/>
                <w:szCs w:val="28"/>
              </w:rPr>
            </w:pPr>
            <w:r w:rsidRPr="000156AD">
              <w:rPr>
                <w:sz w:val="28"/>
                <w:szCs w:val="28"/>
              </w:rPr>
              <w:t>05h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01347A3" w14:textId="77777777" w:rsidR="00642BDA" w:rsidRPr="000156AD" w:rsidRDefault="00642BDA" w:rsidP="009363E6">
            <w:pPr>
              <w:rPr>
                <w:sz w:val="28"/>
                <w:szCs w:val="28"/>
              </w:rPr>
            </w:pPr>
            <w:r w:rsidRPr="000156AD">
              <w:rPr>
                <w:sz w:val="28"/>
                <w:szCs w:val="28"/>
              </w:rPr>
              <w:t>Часы для будильника</w:t>
            </w:r>
          </w:p>
        </w:tc>
      </w:tr>
      <w:tr w:rsidR="00642BDA" w:rsidRPr="000156AD" w14:paraId="59F7BEF6" w14:textId="77777777" w:rsidTr="009363E6">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D8A3BA1" w14:textId="77777777" w:rsidR="00642BDA" w:rsidRPr="000156AD" w:rsidRDefault="00642BDA" w:rsidP="009363E6">
            <w:pPr>
              <w:rPr>
                <w:sz w:val="28"/>
                <w:szCs w:val="28"/>
              </w:rPr>
            </w:pPr>
            <w:r w:rsidRPr="000156AD">
              <w:rPr>
                <w:sz w:val="28"/>
                <w:szCs w:val="28"/>
              </w:rPr>
              <w:t>06h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B1E7191" w14:textId="77777777" w:rsidR="00642BDA" w:rsidRPr="000156AD" w:rsidRDefault="00642BDA" w:rsidP="009363E6">
            <w:pPr>
              <w:rPr>
                <w:sz w:val="28"/>
                <w:szCs w:val="28"/>
              </w:rPr>
            </w:pPr>
            <w:r w:rsidRPr="000156AD">
              <w:rPr>
                <w:sz w:val="28"/>
                <w:szCs w:val="28"/>
              </w:rPr>
              <w:t>День недели</w:t>
            </w:r>
          </w:p>
        </w:tc>
      </w:tr>
      <w:tr w:rsidR="00642BDA" w:rsidRPr="000156AD" w14:paraId="6E25A2DD" w14:textId="77777777" w:rsidTr="009363E6">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065C3CE" w14:textId="77777777" w:rsidR="00642BDA" w:rsidRPr="000156AD" w:rsidRDefault="00642BDA" w:rsidP="009363E6">
            <w:pPr>
              <w:rPr>
                <w:sz w:val="28"/>
                <w:szCs w:val="28"/>
              </w:rPr>
            </w:pPr>
            <w:r w:rsidRPr="000156AD">
              <w:rPr>
                <w:sz w:val="28"/>
                <w:szCs w:val="28"/>
              </w:rPr>
              <w:t>07h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B15608C" w14:textId="77777777" w:rsidR="00642BDA" w:rsidRPr="000156AD" w:rsidRDefault="00642BDA" w:rsidP="009363E6">
            <w:pPr>
              <w:rPr>
                <w:sz w:val="28"/>
                <w:szCs w:val="28"/>
              </w:rPr>
            </w:pPr>
            <w:r w:rsidRPr="000156AD">
              <w:rPr>
                <w:sz w:val="28"/>
                <w:szCs w:val="28"/>
              </w:rPr>
              <w:t>Дата</w:t>
            </w:r>
          </w:p>
        </w:tc>
      </w:tr>
      <w:tr w:rsidR="00642BDA" w:rsidRPr="000156AD" w14:paraId="34AC0AD7" w14:textId="77777777" w:rsidTr="009363E6">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4E5E77B" w14:textId="77777777" w:rsidR="00642BDA" w:rsidRPr="000156AD" w:rsidRDefault="00642BDA" w:rsidP="009363E6">
            <w:pPr>
              <w:rPr>
                <w:sz w:val="28"/>
                <w:szCs w:val="28"/>
              </w:rPr>
            </w:pPr>
            <w:r w:rsidRPr="000156AD">
              <w:rPr>
                <w:sz w:val="28"/>
                <w:szCs w:val="28"/>
              </w:rPr>
              <w:t>08h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2EE2270" w14:textId="77777777" w:rsidR="00642BDA" w:rsidRPr="000156AD" w:rsidRDefault="00642BDA" w:rsidP="009363E6">
            <w:pPr>
              <w:rPr>
                <w:sz w:val="28"/>
                <w:szCs w:val="28"/>
              </w:rPr>
            </w:pPr>
            <w:r w:rsidRPr="000156AD">
              <w:rPr>
                <w:sz w:val="28"/>
                <w:szCs w:val="28"/>
              </w:rPr>
              <w:t>Месяц</w:t>
            </w:r>
          </w:p>
        </w:tc>
      </w:tr>
      <w:tr w:rsidR="00642BDA" w:rsidRPr="000156AD" w14:paraId="04944CC0" w14:textId="77777777" w:rsidTr="009363E6">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728A02A" w14:textId="77777777" w:rsidR="00642BDA" w:rsidRPr="000156AD" w:rsidRDefault="00642BDA" w:rsidP="009363E6">
            <w:pPr>
              <w:rPr>
                <w:sz w:val="28"/>
                <w:szCs w:val="28"/>
              </w:rPr>
            </w:pPr>
            <w:r w:rsidRPr="000156AD">
              <w:rPr>
                <w:sz w:val="28"/>
                <w:szCs w:val="28"/>
              </w:rPr>
              <w:t>09h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C953EB9" w14:textId="77777777" w:rsidR="00642BDA" w:rsidRPr="000156AD" w:rsidRDefault="00642BDA" w:rsidP="009363E6">
            <w:pPr>
              <w:rPr>
                <w:sz w:val="28"/>
                <w:szCs w:val="28"/>
              </w:rPr>
            </w:pPr>
            <w:r w:rsidRPr="000156AD">
              <w:rPr>
                <w:sz w:val="28"/>
                <w:szCs w:val="28"/>
              </w:rPr>
              <w:t>Год</w:t>
            </w:r>
          </w:p>
        </w:tc>
      </w:tr>
      <w:tr w:rsidR="00642BDA" w:rsidRPr="000156AD" w14:paraId="277DAEA3" w14:textId="77777777" w:rsidTr="009363E6">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85119DF" w14:textId="77777777" w:rsidR="00642BDA" w:rsidRPr="000156AD" w:rsidRDefault="00642BDA" w:rsidP="009363E6">
            <w:pPr>
              <w:rPr>
                <w:sz w:val="28"/>
                <w:szCs w:val="28"/>
              </w:rPr>
            </w:pPr>
            <w:r w:rsidRPr="000156AD">
              <w:rPr>
                <w:sz w:val="28"/>
                <w:szCs w:val="28"/>
              </w:rPr>
              <w:t>0Ah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A5A5BB9" w14:textId="77777777" w:rsidR="00642BDA" w:rsidRPr="000156AD" w:rsidRDefault="00642BDA" w:rsidP="009363E6">
            <w:pPr>
              <w:rPr>
                <w:sz w:val="28"/>
                <w:szCs w:val="28"/>
              </w:rPr>
            </w:pPr>
            <w:r w:rsidRPr="000156AD">
              <w:rPr>
                <w:sz w:val="28"/>
                <w:szCs w:val="28"/>
              </w:rPr>
              <w:t>Регистр состояния 1</w:t>
            </w:r>
          </w:p>
        </w:tc>
      </w:tr>
      <w:tr w:rsidR="00642BDA" w:rsidRPr="000156AD" w14:paraId="0C3367E7" w14:textId="77777777" w:rsidTr="009363E6">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BA1624F" w14:textId="77777777" w:rsidR="00642BDA" w:rsidRPr="000156AD" w:rsidRDefault="00642BDA" w:rsidP="009363E6">
            <w:pPr>
              <w:rPr>
                <w:sz w:val="28"/>
                <w:szCs w:val="28"/>
              </w:rPr>
            </w:pPr>
            <w:r w:rsidRPr="000156AD">
              <w:rPr>
                <w:sz w:val="28"/>
                <w:szCs w:val="28"/>
              </w:rPr>
              <w:t>0Bh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94521EE" w14:textId="77777777" w:rsidR="00642BDA" w:rsidRPr="000156AD" w:rsidRDefault="00642BDA" w:rsidP="009363E6">
            <w:pPr>
              <w:rPr>
                <w:sz w:val="28"/>
                <w:szCs w:val="28"/>
              </w:rPr>
            </w:pPr>
            <w:r w:rsidRPr="000156AD">
              <w:rPr>
                <w:sz w:val="28"/>
                <w:szCs w:val="28"/>
              </w:rPr>
              <w:t>Регистр состояния 2</w:t>
            </w:r>
          </w:p>
        </w:tc>
      </w:tr>
      <w:tr w:rsidR="00642BDA" w:rsidRPr="000156AD" w14:paraId="209BB55E" w14:textId="77777777" w:rsidTr="009363E6">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B25C47D" w14:textId="77777777" w:rsidR="00642BDA" w:rsidRPr="000156AD" w:rsidRDefault="00642BDA" w:rsidP="009363E6">
            <w:pPr>
              <w:rPr>
                <w:sz w:val="28"/>
                <w:szCs w:val="28"/>
              </w:rPr>
            </w:pPr>
            <w:r w:rsidRPr="000156AD">
              <w:rPr>
                <w:sz w:val="28"/>
                <w:szCs w:val="28"/>
              </w:rPr>
              <w:t>0Ch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EFB265" w14:textId="77777777" w:rsidR="00642BDA" w:rsidRPr="000156AD" w:rsidRDefault="00642BDA" w:rsidP="009363E6">
            <w:pPr>
              <w:rPr>
                <w:sz w:val="28"/>
                <w:szCs w:val="28"/>
              </w:rPr>
            </w:pPr>
            <w:r w:rsidRPr="000156AD">
              <w:rPr>
                <w:sz w:val="28"/>
                <w:szCs w:val="28"/>
              </w:rPr>
              <w:t>Регистр состояния 3</w:t>
            </w:r>
          </w:p>
        </w:tc>
      </w:tr>
      <w:tr w:rsidR="00642BDA" w:rsidRPr="000156AD" w14:paraId="426FC468" w14:textId="77777777" w:rsidTr="009363E6">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089A77A" w14:textId="77777777" w:rsidR="00642BDA" w:rsidRPr="000156AD" w:rsidRDefault="00642BDA" w:rsidP="009363E6">
            <w:pPr>
              <w:rPr>
                <w:sz w:val="28"/>
                <w:szCs w:val="28"/>
              </w:rPr>
            </w:pPr>
            <w:r w:rsidRPr="000156AD">
              <w:rPr>
                <w:sz w:val="28"/>
                <w:szCs w:val="28"/>
              </w:rPr>
              <w:t>0Dh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BEA9C03" w14:textId="77777777" w:rsidR="00642BDA" w:rsidRPr="000156AD" w:rsidRDefault="00642BDA" w:rsidP="009363E6">
            <w:pPr>
              <w:rPr>
                <w:sz w:val="28"/>
                <w:szCs w:val="28"/>
              </w:rPr>
            </w:pPr>
            <w:r w:rsidRPr="000156AD">
              <w:rPr>
                <w:sz w:val="28"/>
                <w:szCs w:val="28"/>
              </w:rPr>
              <w:t>Регистр состояния 4</w:t>
            </w:r>
          </w:p>
        </w:tc>
      </w:tr>
      <w:tr w:rsidR="00642BDA" w:rsidRPr="000156AD" w14:paraId="69096A1B" w14:textId="77777777" w:rsidTr="009363E6">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54CE8ECA" w14:textId="77777777" w:rsidR="00642BDA" w:rsidRPr="000156AD" w:rsidRDefault="00642BDA" w:rsidP="009363E6">
            <w:pPr>
              <w:rPr>
                <w:sz w:val="28"/>
                <w:szCs w:val="28"/>
              </w:rPr>
            </w:pPr>
            <w:r w:rsidRPr="000156AD">
              <w:rPr>
                <w:sz w:val="28"/>
                <w:szCs w:val="28"/>
              </w:rPr>
              <w:t>32h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348C064" w14:textId="77777777" w:rsidR="00642BDA" w:rsidRPr="000156AD" w:rsidRDefault="00642BDA" w:rsidP="009363E6">
            <w:pPr>
              <w:rPr>
                <w:sz w:val="28"/>
                <w:szCs w:val="28"/>
              </w:rPr>
            </w:pPr>
            <w:r w:rsidRPr="000156AD">
              <w:rPr>
                <w:sz w:val="28"/>
                <w:szCs w:val="28"/>
              </w:rPr>
              <w:t>Столетие</w:t>
            </w:r>
          </w:p>
        </w:tc>
      </w:tr>
    </w:tbl>
    <w:p w14:paraId="29388D57" w14:textId="77777777" w:rsidR="00642BDA" w:rsidRPr="000156AD" w:rsidRDefault="00642BDA" w:rsidP="00642BDA">
      <w:pPr>
        <w:pStyle w:val="a8"/>
        <w:spacing w:before="0" w:beforeAutospacing="0" w:after="0" w:afterAutospacing="0"/>
        <w:rPr>
          <w:sz w:val="28"/>
          <w:szCs w:val="28"/>
        </w:rPr>
      </w:pPr>
      <w:r w:rsidRPr="000156AD">
        <w:rPr>
          <w:sz w:val="28"/>
          <w:szCs w:val="28"/>
        </w:rPr>
        <w:t>Регистры времени 00h-09h и 32h содержат время в двоично-десятичном формате (например, дата 26 хранится в виде 26h). Столетие задастся в виде первых двух цифр полного номера года (например, 19h). На машинах PS/2 байт столетия расположен по адресу 37h.</w:t>
      </w:r>
      <w:r w:rsidRPr="000156AD">
        <w:rPr>
          <w:sz w:val="28"/>
          <w:szCs w:val="28"/>
        </w:rPr>
        <w:br/>
      </w:r>
      <w:r w:rsidRPr="000156AD">
        <w:rPr>
          <w:b/>
          <w:bCs/>
          <w:sz w:val="28"/>
          <w:szCs w:val="28"/>
        </w:rPr>
        <w:t>Регистр состояния 1</w:t>
      </w:r>
      <w:r w:rsidRPr="000156AD">
        <w:rPr>
          <w:sz w:val="28"/>
          <w:szCs w:val="28"/>
        </w:rPr>
        <w:t xml:space="preserve"> </w:t>
      </w:r>
      <w:r>
        <w:rPr>
          <w:sz w:val="28"/>
          <w:szCs w:val="28"/>
        </w:rPr>
        <w:t>(А</w:t>
      </w:r>
      <w:proofErr w:type="gramStart"/>
      <w:r>
        <w:rPr>
          <w:sz w:val="28"/>
          <w:szCs w:val="28"/>
        </w:rPr>
        <w:t>)</w:t>
      </w:r>
      <w:r w:rsidRPr="000156AD">
        <w:rPr>
          <w:sz w:val="28"/>
          <w:szCs w:val="28"/>
        </w:rPr>
        <w:t>и</w:t>
      </w:r>
      <w:proofErr w:type="gramEnd"/>
      <w:r w:rsidRPr="000156AD">
        <w:rPr>
          <w:sz w:val="28"/>
          <w:szCs w:val="28"/>
        </w:rPr>
        <w:t>меет следующий формат:</w:t>
      </w: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000" w:firstRow="0" w:lastRow="0" w:firstColumn="0" w:lastColumn="0" w:noHBand="0" w:noVBand="0"/>
      </w:tblPr>
      <w:tblGrid>
        <w:gridCol w:w="632"/>
        <w:gridCol w:w="306"/>
        <w:gridCol w:w="306"/>
        <w:gridCol w:w="306"/>
        <w:gridCol w:w="306"/>
        <w:gridCol w:w="306"/>
        <w:gridCol w:w="306"/>
        <w:gridCol w:w="321"/>
      </w:tblGrid>
      <w:tr w:rsidR="00642BDA" w:rsidRPr="000156AD" w14:paraId="67B723BB" w14:textId="77777777" w:rsidTr="009363E6">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992FBEC" w14:textId="77777777" w:rsidR="00642BDA" w:rsidRPr="000156AD" w:rsidRDefault="00642BDA" w:rsidP="009363E6">
            <w:pPr>
              <w:rPr>
                <w:sz w:val="28"/>
                <w:szCs w:val="28"/>
              </w:rPr>
            </w:pPr>
            <w:r w:rsidRPr="000156AD">
              <w:rPr>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6D78B37" w14:textId="77777777" w:rsidR="00642BDA" w:rsidRPr="000156AD" w:rsidRDefault="00642BDA" w:rsidP="009363E6">
            <w:pPr>
              <w:rPr>
                <w:sz w:val="28"/>
                <w:szCs w:val="28"/>
              </w:rPr>
            </w:pPr>
            <w:r w:rsidRPr="000156AD">
              <w:rPr>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60487D5" w14:textId="77777777" w:rsidR="00642BDA" w:rsidRPr="000156AD" w:rsidRDefault="00642BDA" w:rsidP="009363E6">
            <w:pPr>
              <w:rPr>
                <w:sz w:val="28"/>
                <w:szCs w:val="28"/>
              </w:rPr>
            </w:pPr>
            <w:r w:rsidRPr="000156AD">
              <w:rPr>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56DBE1D3" w14:textId="77777777" w:rsidR="00642BDA" w:rsidRPr="000156AD" w:rsidRDefault="00642BDA" w:rsidP="009363E6">
            <w:pPr>
              <w:rPr>
                <w:sz w:val="28"/>
                <w:szCs w:val="28"/>
              </w:rPr>
            </w:pPr>
            <w:r w:rsidRPr="000156AD">
              <w:rPr>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C7347A0" w14:textId="77777777" w:rsidR="00642BDA" w:rsidRPr="000156AD" w:rsidRDefault="00642BDA" w:rsidP="009363E6">
            <w:pPr>
              <w:rPr>
                <w:sz w:val="28"/>
                <w:szCs w:val="28"/>
              </w:rPr>
            </w:pPr>
            <w:r w:rsidRPr="000156AD">
              <w:rPr>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D8F9525" w14:textId="77777777" w:rsidR="00642BDA" w:rsidRPr="000156AD" w:rsidRDefault="00642BDA" w:rsidP="009363E6">
            <w:pPr>
              <w:rPr>
                <w:sz w:val="28"/>
                <w:szCs w:val="28"/>
              </w:rPr>
            </w:pPr>
            <w:r w:rsidRPr="000156AD">
              <w:rPr>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859AC59" w14:textId="77777777" w:rsidR="00642BDA" w:rsidRPr="000156AD" w:rsidRDefault="00642BDA" w:rsidP="009363E6">
            <w:pPr>
              <w:rPr>
                <w:sz w:val="28"/>
                <w:szCs w:val="28"/>
              </w:rPr>
            </w:pPr>
            <w:r w:rsidRPr="000156AD">
              <w:rPr>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3358834" w14:textId="77777777" w:rsidR="00642BDA" w:rsidRPr="000156AD" w:rsidRDefault="00642BDA" w:rsidP="009363E6">
            <w:pPr>
              <w:rPr>
                <w:sz w:val="28"/>
                <w:szCs w:val="28"/>
              </w:rPr>
            </w:pPr>
            <w:r w:rsidRPr="000156AD">
              <w:rPr>
                <w:sz w:val="28"/>
                <w:szCs w:val="28"/>
              </w:rPr>
              <w:t>0</w:t>
            </w:r>
          </w:p>
        </w:tc>
      </w:tr>
      <w:tr w:rsidR="00642BDA" w:rsidRPr="000156AD" w14:paraId="694596CB" w14:textId="77777777" w:rsidTr="009363E6">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7E2AC0D" w14:textId="77777777" w:rsidR="00642BDA" w:rsidRPr="000156AD" w:rsidRDefault="00642BDA" w:rsidP="009363E6">
            <w:pPr>
              <w:rPr>
                <w:sz w:val="28"/>
                <w:szCs w:val="28"/>
              </w:rPr>
            </w:pPr>
            <w:r w:rsidRPr="000156AD">
              <w:rPr>
                <w:sz w:val="28"/>
                <w:szCs w:val="28"/>
              </w:rPr>
              <w:t>UIP</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vAlign w:val="center"/>
          </w:tcPr>
          <w:p w14:paraId="4DEF56DF" w14:textId="77777777" w:rsidR="00642BDA" w:rsidRPr="000156AD" w:rsidRDefault="00642BDA" w:rsidP="009363E6">
            <w:pPr>
              <w:rPr>
                <w:sz w:val="28"/>
                <w:szCs w:val="28"/>
              </w:rPr>
            </w:pPr>
            <w:r w:rsidRPr="000156AD">
              <w:rPr>
                <w:sz w:val="28"/>
                <w:szCs w:val="28"/>
              </w:rPr>
              <w:t>DV</w:t>
            </w:r>
          </w:p>
        </w:tc>
        <w:tc>
          <w:tcPr>
            <w:tcW w:w="0" w:type="auto"/>
            <w:gridSpan w:val="4"/>
            <w:tcBorders>
              <w:top w:val="outset" w:sz="6" w:space="0" w:color="auto"/>
              <w:left w:val="outset" w:sz="6" w:space="0" w:color="auto"/>
              <w:bottom w:val="outset" w:sz="6" w:space="0" w:color="auto"/>
              <w:right w:val="outset" w:sz="6" w:space="0" w:color="auto"/>
            </w:tcBorders>
            <w:shd w:val="clear" w:color="auto" w:fill="FFFFFF"/>
            <w:vAlign w:val="center"/>
          </w:tcPr>
          <w:p w14:paraId="71E4956E" w14:textId="77777777" w:rsidR="00642BDA" w:rsidRPr="000156AD" w:rsidRDefault="00642BDA" w:rsidP="009363E6">
            <w:pPr>
              <w:rPr>
                <w:sz w:val="28"/>
                <w:szCs w:val="28"/>
              </w:rPr>
            </w:pPr>
            <w:r w:rsidRPr="000156AD">
              <w:rPr>
                <w:sz w:val="28"/>
                <w:szCs w:val="28"/>
              </w:rPr>
              <w:t>RS</w:t>
            </w:r>
          </w:p>
        </w:tc>
      </w:tr>
    </w:tbl>
    <w:p w14:paraId="2DB6D113" w14:textId="77777777" w:rsidR="00642BDA" w:rsidRPr="000156AD" w:rsidRDefault="00642BDA" w:rsidP="00642BDA">
      <w:pPr>
        <w:pStyle w:val="a8"/>
        <w:spacing w:before="0" w:beforeAutospacing="0" w:after="0" w:afterAutospacing="0"/>
        <w:rPr>
          <w:sz w:val="28"/>
          <w:szCs w:val="28"/>
        </w:rPr>
      </w:pPr>
      <w:r w:rsidRPr="000156AD">
        <w:rPr>
          <w:sz w:val="28"/>
          <w:szCs w:val="28"/>
        </w:rPr>
        <w:br/>
        <w:t xml:space="preserve">Бит </w:t>
      </w:r>
      <w:r w:rsidRPr="000156AD">
        <w:rPr>
          <w:i/>
          <w:iCs/>
          <w:sz w:val="28"/>
          <w:szCs w:val="28"/>
        </w:rPr>
        <w:t>UIP</w:t>
      </w:r>
      <w:r w:rsidRPr="000156AD">
        <w:rPr>
          <w:sz w:val="28"/>
          <w:szCs w:val="28"/>
        </w:rPr>
        <w:t xml:space="preserve"> определяет момент обновления показаний часов и может быть установлен в 0 - часы доступны для чтения или - 1 - аппаратура выполняет обновление показаний часов. Для правильного чтения или записи значений часов эти операции необходимо выполнять, когда значение бита UIP равно 0.</w:t>
      </w:r>
      <w:r w:rsidRPr="000156AD">
        <w:rPr>
          <w:sz w:val="28"/>
          <w:szCs w:val="28"/>
        </w:rPr>
        <w:br/>
        <w:t xml:space="preserve">Биты </w:t>
      </w:r>
      <w:r w:rsidRPr="000156AD">
        <w:rPr>
          <w:i/>
          <w:iCs/>
          <w:sz w:val="28"/>
          <w:szCs w:val="28"/>
        </w:rPr>
        <w:t>DV</w:t>
      </w:r>
      <w:r w:rsidRPr="000156AD">
        <w:rPr>
          <w:sz w:val="28"/>
          <w:szCs w:val="28"/>
        </w:rPr>
        <w:t xml:space="preserve"> задают значение частоты для обновления показаний часов. Для </w:t>
      </w:r>
      <w:r w:rsidRPr="000156AD">
        <w:rPr>
          <w:sz w:val="28"/>
          <w:szCs w:val="28"/>
        </w:rPr>
        <w:lastRenderedPageBreak/>
        <w:t xml:space="preserve">правильного функционирования часов данные </w:t>
      </w:r>
      <w:r>
        <w:rPr>
          <w:sz w:val="28"/>
          <w:szCs w:val="28"/>
        </w:rPr>
        <w:t>б</w:t>
      </w:r>
      <w:r w:rsidRPr="000156AD">
        <w:rPr>
          <w:sz w:val="28"/>
          <w:szCs w:val="28"/>
        </w:rPr>
        <w:t>иты должны быть установлены в значение 010, что соответствует частоте 32.768 Кгц. Это единственная частота, обеспечивающая правильное время в часах.</w:t>
      </w:r>
      <w:r w:rsidRPr="000156AD">
        <w:rPr>
          <w:sz w:val="28"/>
          <w:szCs w:val="28"/>
        </w:rPr>
        <w:br/>
        <w:t xml:space="preserve">Биты </w:t>
      </w:r>
      <w:r w:rsidRPr="000156AD">
        <w:rPr>
          <w:i/>
          <w:iCs/>
          <w:sz w:val="28"/>
          <w:szCs w:val="28"/>
        </w:rPr>
        <w:t>RS</w:t>
      </w:r>
      <w:r w:rsidRPr="000156AD">
        <w:rPr>
          <w:sz w:val="28"/>
          <w:szCs w:val="28"/>
        </w:rPr>
        <w:t xml:space="preserve"> позволяют выбрать делитель выходной частоты. Для правильного функционирования эти биты должны быть усыновлены в значение 0110, что соответствует выходной частоте прямоугольных колебаний 1.024 Кгц и интервалу времени между периодическими прерываниями 976.562 </w:t>
      </w:r>
      <w:proofErr w:type="spellStart"/>
      <w:r w:rsidRPr="000156AD">
        <w:rPr>
          <w:sz w:val="28"/>
          <w:szCs w:val="28"/>
        </w:rPr>
        <w:t>мкс</w:t>
      </w:r>
      <w:proofErr w:type="spellEnd"/>
      <w:r w:rsidRPr="000156AD">
        <w:rPr>
          <w:sz w:val="28"/>
          <w:szCs w:val="28"/>
        </w:rPr>
        <w:t>.</w:t>
      </w:r>
      <w:r w:rsidRPr="000156AD">
        <w:rPr>
          <w:sz w:val="28"/>
          <w:szCs w:val="28"/>
        </w:rPr>
        <w:br/>
        <w:t>Формат</w:t>
      </w:r>
      <w:r w:rsidRPr="000156AD">
        <w:rPr>
          <w:b/>
          <w:bCs/>
          <w:sz w:val="28"/>
          <w:szCs w:val="28"/>
        </w:rPr>
        <w:t xml:space="preserve"> регистра состояния 2</w:t>
      </w:r>
      <w:r>
        <w:rPr>
          <w:b/>
          <w:bCs/>
          <w:sz w:val="28"/>
          <w:szCs w:val="28"/>
        </w:rPr>
        <w:t xml:space="preserve"> (</w:t>
      </w:r>
      <w:r>
        <w:rPr>
          <w:b/>
          <w:bCs/>
          <w:sz w:val="28"/>
          <w:szCs w:val="28"/>
          <w:lang w:val="en-US"/>
        </w:rPr>
        <w:t>B</w:t>
      </w:r>
      <w:r>
        <w:rPr>
          <w:b/>
          <w:bCs/>
          <w:sz w:val="28"/>
          <w:szCs w:val="28"/>
        </w:rPr>
        <w:t>)</w:t>
      </w:r>
      <w:r w:rsidRPr="000156AD">
        <w:rPr>
          <w:sz w:val="28"/>
          <w:szCs w:val="28"/>
        </w:rPr>
        <w:t xml:space="preserve"> приведен ниже:</w:t>
      </w: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000" w:firstRow="0" w:lastRow="0" w:firstColumn="0" w:lastColumn="0" w:noHBand="0" w:noVBand="0"/>
      </w:tblPr>
      <w:tblGrid>
        <w:gridCol w:w="757"/>
        <w:gridCol w:w="602"/>
        <w:gridCol w:w="602"/>
        <w:gridCol w:w="617"/>
        <w:gridCol w:w="1006"/>
        <w:gridCol w:w="586"/>
        <w:gridCol w:w="524"/>
        <w:gridCol w:w="741"/>
      </w:tblGrid>
      <w:tr w:rsidR="00642BDA" w:rsidRPr="000156AD" w14:paraId="3F934AE6" w14:textId="77777777" w:rsidTr="009363E6">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597F8BE2" w14:textId="77777777" w:rsidR="00642BDA" w:rsidRPr="000156AD" w:rsidRDefault="00642BDA" w:rsidP="009363E6">
            <w:pPr>
              <w:rPr>
                <w:sz w:val="28"/>
                <w:szCs w:val="28"/>
              </w:rPr>
            </w:pPr>
            <w:r w:rsidRPr="000156AD">
              <w:rPr>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D264FF8" w14:textId="77777777" w:rsidR="00642BDA" w:rsidRPr="000156AD" w:rsidRDefault="00642BDA" w:rsidP="009363E6">
            <w:pPr>
              <w:rPr>
                <w:sz w:val="28"/>
                <w:szCs w:val="28"/>
              </w:rPr>
            </w:pPr>
            <w:r w:rsidRPr="000156AD">
              <w:rPr>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1D6A208" w14:textId="77777777" w:rsidR="00642BDA" w:rsidRPr="000156AD" w:rsidRDefault="00642BDA" w:rsidP="009363E6">
            <w:pPr>
              <w:rPr>
                <w:sz w:val="28"/>
                <w:szCs w:val="28"/>
              </w:rPr>
            </w:pPr>
            <w:r w:rsidRPr="000156AD">
              <w:rPr>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212C493" w14:textId="77777777" w:rsidR="00642BDA" w:rsidRPr="000156AD" w:rsidRDefault="00642BDA" w:rsidP="009363E6">
            <w:pPr>
              <w:rPr>
                <w:sz w:val="28"/>
                <w:szCs w:val="28"/>
              </w:rPr>
            </w:pPr>
            <w:r w:rsidRPr="000156AD">
              <w:rPr>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550C3A08" w14:textId="77777777" w:rsidR="00642BDA" w:rsidRPr="000156AD" w:rsidRDefault="00642BDA" w:rsidP="009363E6">
            <w:pPr>
              <w:rPr>
                <w:sz w:val="28"/>
                <w:szCs w:val="28"/>
              </w:rPr>
            </w:pPr>
            <w:r w:rsidRPr="000156AD">
              <w:rPr>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511B1DD8" w14:textId="77777777" w:rsidR="00642BDA" w:rsidRPr="000156AD" w:rsidRDefault="00642BDA" w:rsidP="009363E6">
            <w:pPr>
              <w:rPr>
                <w:sz w:val="28"/>
                <w:szCs w:val="28"/>
              </w:rPr>
            </w:pPr>
            <w:r w:rsidRPr="000156AD">
              <w:rPr>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854D89D" w14:textId="77777777" w:rsidR="00642BDA" w:rsidRPr="000156AD" w:rsidRDefault="00642BDA" w:rsidP="009363E6">
            <w:pPr>
              <w:rPr>
                <w:sz w:val="28"/>
                <w:szCs w:val="28"/>
              </w:rPr>
            </w:pPr>
            <w:r w:rsidRPr="000156AD">
              <w:rPr>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A06BD28" w14:textId="77777777" w:rsidR="00642BDA" w:rsidRPr="000156AD" w:rsidRDefault="00642BDA" w:rsidP="009363E6">
            <w:pPr>
              <w:rPr>
                <w:sz w:val="28"/>
                <w:szCs w:val="28"/>
              </w:rPr>
            </w:pPr>
            <w:r w:rsidRPr="000156AD">
              <w:rPr>
                <w:sz w:val="28"/>
                <w:szCs w:val="28"/>
              </w:rPr>
              <w:t>0</w:t>
            </w:r>
          </w:p>
        </w:tc>
      </w:tr>
      <w:tr w:rsidR="00642BDA" w:rsidRPr="000156AD" w14:paraId="12A50E39" w14:textId="77777777" w:rsidTr="009363E6">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0AD2935" w14:textId="77777777" w:rsidR="00642BDA" w:rsidRPr="000156AD" w:rsidRDefault="00642BDA" w:rsidP="009363E6">
            <w:pPr>
              <w:rPr>
                <w:sz w:val="28"/>
                <w:szCs w:val="28"/>
              </w:rPr>
            </w:pPr>
            <w:r w:rsidRPr="000156AD">
              <w:rPr>
                <w:sz w:val="28"/>
                <w:szCs w:val="28"/>
              </w:rPr>
              <w:t>UPD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5E128CF3" w14:textId="77777777" w:rsidR="00642BDA" w:rsidRPr="000156AD" w:rsidRDefault="00642BDA" w:rsidP="009363E6">
            <w:pPr>
              <w:rPr>
                <w:sz w:val="28"/>
                <w:szCs w:val="28"/>
              </w:rPr>
            </w:pPr>
            <w:r w:rsidRPr="000156AD">
              <w:rPr>
                <w:sz w:val="28"/>
                <w:szCs w:val="28"/>
              </w:rPr>
              <w:t>PIE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8B6370C" w14:textId="77777777" w:rsidR="00642BDA" w:rsidRPr="000156AD" w:rsidRDefault="00642BDA" w:rsidP="009363E6">
            <w:pPr>
              <w:rPr>
                <w:sz w:val="28"/>
                <w:szCs w:val="28"/>
              </w:rPr>
            </w:pPr>
            <w:r w:rsidRPr="000156AD">
              <w:rPr>
                <w:sz w:val="28"/>
                <w:szCs w:val="28"/>
              </w:rPr>
              <w:t>AIE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516A88FF" w14:textId="77777777" w:rsidR="00642BDA" w:rsidRPr="000156AD" w:rsidRDefault="00642BDA" w:rsidP="009363E6">
            <w:pPr>
              <w:rPr>
                <w:sz w:val="28"/>
                <w:szCs w:val="28"/>
              </w:rPr>
            </w:pPr>
            <w:r w:rsidRPr="000156AD">
              <w:rPr>
                <w:sz w:val="28"/>
                <w:szCs w:val="28"/>
              </w:rPr>
              <w:t>UIE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F167CF8" w14:textId="77777777" w:rsidR="00642BDA" w:rsidRPr="000156AD" w:rsidRDefault="00642BDA" w:rsidP="009363E6">
            <w:pPr>
              <w:rPr>
                <w:sz w:val="28"/>
                <w:szCs w:val="28"/>
              </w:rPr>
            </w:pPr>
            <w:r w:rsidRPr="000156AD">
              <w:rPr>
                <w:sz w:val="28"/>
                <w:szCs w:val="28"/>
              </w:rPr>
              <w:t>SQWE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CC52A3C" w14:textId="77777777" w:rsidR="00642BDA" w:rsidRPr="000156AD" w:rsidRDefault="00642BDA" w:rsidP="009363E6">
            <w:pPr>
              <w:rPr>
                <w:sz w:val="28"/>
                <w:szCs w:val="28"/>
              </w:rPr>
            </w:pPr>
            <w:r w:rsidRPr="000156AD">
              <w:rPr>
                <w:sz w:val="28"/>
                <w:szCs w:val="28"/>
              </w:rPr>
              <w:t>DM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52F20840" w14:textId="77777777" w:rsidR="00642BDA" w:rsidRPr="000156AD" w:rsidRDefault="00642BDA" w:rsidP="009363E6">
            <w:pPr>
              <w:rPr>
                <w:sz w:val="28"/>
                <w:szCs w:val="28"/>
              </w:rPr>
            </w:pPr>
            <w:r w:rsidRPr="000156AD">
              <w:rPr>
                <w:sz w:val="28"/>
                <w:szCs w:val="28"/>
              </w:rPr>
              <w:t>CF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A3371E4" w14:textId="77777777" w:rsidR="00642BDA" w:rsidRPr="000156AD" w:rsidRDefault="00642BDA" w:rsidP="009363E6">
            <w:pPr>
              <w:rPr>
                <w:sz w:val="28"/>
                <w:szCs w:val="28"/>
              </w:rPr>
            </w:pPr>
            <w:r w:rsidRPr="000156AD">
              <w:rPr>
                <w:sz w:val="28"/>
                <w:szCs w:val="28"/>
              </w:rPr>
              <w:t>DSE</w:t>
            </w:r>
          </w:p>
        </w:tc>
      </w:tr>
    </w:tbl>
    <w:p w14:paraId="611F64BD" w14:textId="77777777" w:rsidR="00642BDA" w:rsidRPr="000156AD" w:rsidRDefault="00642BDA" w:rsidP="00642BDA">
      <w:pPr>
        <w:pStyle w:val="a8"/>
        <w:spacing w:before="0" w:beforeAutospacing="0" w:after="0" w:afterAutospacing="0"/>
        <w:rPr>
          <w:sz w:val="28"/>
          <w:szCs w:val="28"/>
        </w:rPr>
      </w:pPr>
      <w:r w:rsidRPr="000156AD">
        <w:rPr>
          <w:sz w:val="28"/>
          <w:szCs w:val="28"/>
        </w:rPr>
        <w:br/>
        <w:t xml:space="preserve">Бит </w:t>
      </w:r>
      <w:r w:rsidRPr="000156AD">
        <w:rPr>
          <w:i/>
          <w:iCs/>
          <w:sz w:val="28"/>
          <w:szCs w:val="28"/>
        </w:rPr>
        <w:t>UPD</w:t>
      </w:r>
      <w:r w:rsidRPr="000156AD">
        <w:rPr>
          <w:sz w:val="28"/>
          <w:szCs w:val="28"/>
        </w:rPr>
        <w:t xml:space="preserve"> используется для обновления показания часов. Когда он устанавливается в 1, внутренний цикл обновления часов прекращается, и программа может инициализировать любой регистр часов. Для запуска часов надо установить этот бит в 0. </w:t>
      </w:r>
      <w:r w:rsidRPr="000156AD">
        <w:rPr>
          <w:sz w:val="28"/>
          <w:szCs w:val="28"/>
        </w:rPr>
        <w:br/>
        <w:t xml:space="preserve">Бит </w:t>
      </w:r>
      <w:r w:rsidRPr="000156AD">
        <w:rPr>
          <w:i/>
          <w:iCs/>
          <w:sz w:val="28"/>
          <w:szCs w:val="28"/>
        </w:rPr>
        <w:t>PIE</w:t>
      </w:r>
      <w:r w:rsidRPr="000156AD">
        <w:rPr>
          <w:sz w:val="28"/>
          <w:szCs w:val="28"/>
        </w:rPr>
        <w:t xml:space="preserve"> управляет генерацией периодических прерываний t интервалом 976.562 </w:t>
      </w:r>
      <w:proofErr w:type="spellStart"/>
      <w:r w:rsidRPr="000156AD">
        <w:rPr>
          <w:sz w:val="28"/>
          <w:szCs w:val="28"/>
        </w:rPr>
        <w:t>мкс</w:t>
      </w:r>
      <w:proofErr w:type="spellEnd"/>
      <w:r w:rsidRPr="000156AD">
        <w:rPr>
          <w:sz w:val="28"/>
          <w:szCs w:val="28"/>
        </w:rPr>
        <w:t xml:space="preserve">. Когда он установлен в 0, прерывания запрещены. При установке этого бита в 1, периодические прерывания разрешены. </w:t>
      </w:r>
      <w:r w:rsidRPr="000156AD">
        <w:rPr>
          <w:sz w:val="28"/>
          <w:szCs w:val="28"/>
        </w:rPr>
        <w:br/>
        <w:t xml:space="preserve">Аналогично, бит </w:t>
      </w:r>
      <w:r w:rsidRPr="000156AD">
        <w:rPr>
          <w:i/>
          <w:iCs/>
          <w:sz w:val="28"/>
          <w:szCs w:val="28"/>
        </w:rPr>
        <w:t>AIE</w:t>
      </w:r>
      <w:r w:rsidRPr="000156AD">
        <w:rPr>
          <w:sz w:val="28"/>
          <w:szCs w:val="28"/>
        </w:rPr>
        <w:t xml:space="preserve"> задает, разрешены ли прерывания от будильника, а бит </w:t>
      </w:r>
      <w:r w:rsidRPr="000156AD">
        <w:rPr>
          <w:i/>
          <w:iCs/>
          <w:sz w:val="28"/>
          <w:szCs w:val="28"/>
        </w:rPr>
        <w:t>UIE</w:t>
      </w:r>
      <w:r w:rsidRPr="000156AD">
        <w:rPr>
          <w:sz w:val="28"/>
          <w:szCs w:val="28"/>
        </w:rPr>
        <w:t xml:space="preserve"> разрешает или запрещает прерывания при завершении цикла обновления показаний часов.</w:t>
      </w:r>
      <w:r w:rsidRPr="000156AD">
        <w:rPr>
          <w:sz w:val="28"/>
          <w:szCs w:val="28"/>
        </w:rPr>
        <w:br/>
        <w:t xml:space="preserve">Бит </w:t>
      </w:r>
      <w:r w:rsidRPr="000156AD">
        <w:rPr>
          <w:i/>
          <w:iCs/>
          <w:sz w:val="28"/>
          <w:szCs w:val="28"/>
        </w:rPr>
        <w:t>SQWE</w:t>
      </w:r>
      <w:r w:rsidRPr="000156AD">
        <w:rPr>
          <w:sz w:val="28"/>
          <w:szCs w:val="28"/>
        </w:rPr>
        <w:t xml:space="preserve"> разрешает или запрещает генерацию прямоугольных колебаний (см. биты RS в регистре состояния 1). Функция генерации прямоугольных колебаний не используется в компьютере и бит устанавливается в 0. </w:t>
      </w:r>
      <w:r w:rsidRPr="000156AD">
        <w:rPr>
          <w:sz w:val="28"/>
          <w:szCs w:val="28"/>
        </w:rPr>
        <w:br/>
      </w:r>
      <w:r w:rsidRPr="000156AD">
        <w:rPr>
          <w:i/>
          <w:iCs/>
          <w:sz w:val="28"/>
          <w:szCs w:val="28"/>
        </w:rPr>
        <w:t>DM</w:t>
      </w:r>
      <w:r w:rsidRPr="000156AD">
        <w:rPr>
          <w:sz w:val="28"/>
          <w:szCs w:val="28"/>
        </w:rPr>
        <w:t xml:space="preserve"> определяет формат времени и даты. Если этот </w:t>
      </w:r>
      <w:proofErr w:type="gramStart"/>
      <w:r w:rsidRPr="000156AD">
        <w:rPr>
          <w:sz w:val="28"/>
          <w:szCs w:val="28"/>
        </w:rPr>
        <w:t>бит</w:t>
      </w:r>
      <w:proofErr w:type="gramEnd"/>
      <w:r w:rsidRPr="000156AD">
        <w:rPr>
          <w:sz w:val="28"/>
          <w:szCs w:val="28"/>
        </w:rPr>
        <w:t xml:space="preserve"> установлен в 0, то используется двоично-десятичный формат. При единичном значении бита данные представляются в двоичном виде. Для IBM PC этот </w:t>
      </w:r>
      <w:proofErr w:type="gramStart"/>
      <w:r w:rsidRPr="000156AD">
        <w:rPr>
          <w:sz w:val="28"/>
          <w:szCs w:val="28"/>
        </w:rPr>
        <w:t>бит</w:t>
      </w:r>
      <w:proofErr w:type="gramEnd"/>
      <w:r w:rsidRPr="000156AD">
        <w:rPr>
          <w:sz w:val="28"/>
          <w:szCs w:val="28"/>
        </w:rPr>
        <w:t xml:space="preserve"> установлен в 0.</w:t>
      </w:r>
      <w:r w:rsidRPr="000156AD">
        <w:rPr>
          <w:sz w:val="28"/>
          <w:szCs w:val="28"/>
        </w:rPr>
        <w:br/>
        <w:t xml:space="preserve">Бит </w:t>
      </w:r>
      <w:r w:rsidRPr="000156AD">
        <w:rPr>
          <w:i/>
          <w:iCs/>
          <w:sz w:val="28"/>
          <w:szCs w:val="28"/>
        </w:rPr>
        <w:t>CF</w:t>
      </w:r>
      <w:r w:rsidRPr="000156AD">
        <w:rPr>
          <w:sz w:val="28"/>
          <w:szCs w:val="28"/>
        </w:rPr>
        <w:t xml:space="preserve"> задаст формат представления времени. Значение</w:t>
      </w:r>
      <w:proofErr w:type="gramStart"/>
      <w:r w:rsidRPr="000156AD">
        <w:rPr>
          <w:sz w:val="28"/>
          <w:szCs w:val="28"/>
        </w:rPr>
        <w:t xml:space="preserve"> О</w:t>
      </w:r>
      <w:proofErr w:type="gramEnd"/>
      <w:r w:rsidRPr="000156AD">
        <w:rPr>
          <w:sz w:val="28"/>
          <w:szCs w:val="28"/>
        </w:rPr>
        <w:t xml:space="preserve"> указывает, что используется 12-ти часовой формат, а значение 1 - 24-х часовой формат. В компьютерах IBM PC используется 24-х часовой формат.</w:t>
      </w:r>
      <w:r w:rsidRPr="000156AD">
        <w:rPr>
          <w:sz w:val="28"/>
          <w:szCs w:val="28"/>
        </w:rPr>
        <w:br/>
        <w:t xml:space="preserve">Бит </w:t>
      </w:r>
      <w:r w:rsidRPr="000156AD">
        <w:rPr>
          <w:i/>
          <w:iCs/>
          <w:sz w:val="28"/>
          <w:szCs w:val="28"/>
        </w:rPr>
        <w:t>DSE</w:t>
      </w:r>
      <w:r w:rsidRPr="000156AD">
        <w:rPr>
          <w:sz w:val="28"/>
          <w:szCs w:val="28"/>
        </w:rPr>
        <w:t xml:space="preserve"> установлен в 1, если в часы заносится летнее время и программы, пользующиеся показаниями часов, осуществляют пересчет времени. Обычно эта функция не используется, и </w:t>
      </w:r>
      <w:proofErr w:type="gramStart"/>
      <w:r w:rsidRPr="000156AD">
        <w:rPr>
          <w:sz w:val="28"/>
          <w:szCs w:val="28"/>
        </w:rPr>
        <w:t>бит</w:t>
      </w:r>
      <w:proofErr w:type="gramEnd"/>
      <w:r w:rsidRPr="000156AD">
        <w:rPr>
          <w:sz w:val="28"/>
          <w:szCs w:val="28"/>
        </w:rPr>
        <w:t xml:space="preserve"> установлен в 0.</w:t>
      </w:r>
      <w:r w:rsidRPr="000156AD">
        <w:rPr>
          <w:sz w:val="28"/>
          <w:szCs w:val="28"/>
        </w:rPr>
        <w:br/>
      </w:r>
      <w:r w:rsidRPr="000156AD">
        <w:rPr>
          <w:b/>
          <w:bCs/>
          <w:sz w:val="28"/>
          <w:szCs w:val="28"/>
        </w:rPr>
        <w:t>Регистр состояния 3</w:t>
      </w:r>
      <w:r w:rsidRPr="00661DDF">
        <w:rPr>
          <w:b/>
          <w:bCs/>
          <w:sz w:val="28"/>
          <w:szCs w:val="28"/>
        </w:rPr>
        <w:t>(</w:t>
      </w:r>
      <w:r>
        <w:rPr>
          <w:b/>
          <w:bCs/>
          <w:sz w:val="28"/>
          <w:szCs w:val="28"/>
          <w:lang w:val="en-US"/>
        </w:rPr>
        <w:t>C</w:t>
      </w:r>
      <w:r w:rsidRPr="00661DDF">
        <w:rPr>
          <w:b/>
          <w:bCs/>
          <w:sz w:val="28"/>
          <w:szCs w:val="28"/>
        </w:rPr>
        <w:t>)</w:t>
      </w:r>
      <w:r w:rsidRPr="000156AD">
        <w:rPr>
          <w:sz w:val="28"/>
          <w:szCs w:val="28"/>
        </w:rPr>
        <w:t xml:space="preserve"> доступен только по чтению. Он содержит текущий статус прерывания от часов и имеет следующий формат:</w:t>
      </w: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000" w:firstRow="0" w:lastRow="0" w:firstColumn="0" w:lastColumn="0" w:noHBand="0" w:noVBand="0"/>
      </w:tblPr>
      <w:tblGrid>
        <w:gridCol w:w="617"/>
        <w:gridCol w:w="415"/>
        <w:gridCol w:w="415"/>
        <w:gridCol w:w="430"/>
        <w:gridCol w:w="306"/>
        <w:gridCol w:w="306"/>
        <w:gridCol w:w="306"/>
        <w:gridCol w:w="321"/>
      </w:tblGrid>
      <w:tr w:rsidR="00642BDA" w:rsidRPr="000156AD" w14:paraId="3DF7B079" w14:textId="77777777" w:rsidTr="009363E6">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C68A42B" w14:textId="77777777" w:rsidR="00642BDA" w:rsidRPr="000156AD" w:rsidRDefault="00642BDA" w:rsidP="009363E6">
            <w:pPr>
              <w:rPr>
                <w:sz w:val="28"/>
                <w:szCs w:val="28"/>
              </w:rPr>
            </w:pPr>
            <w:r w:rsidRPr="000156AD">
              <w:rPr>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56EC29D" w14:textId="77777777" w:rsidR="00642BDA" w:rsidRPr="000156AD" w:rsidRDefault="00642BDA" w:rsidP="009363E6">
            <w:pPr>
              <w:rPr>
                <w:sz w:val="28"/>
                <w:szCs w:val="28"/>
              </w:rPr>
            </w:pPr>
            <w:r w:rsidRPr="000156AD">
              <w:rPr>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52CD555" w14:textId="77777777" w:rsidR="00642BDA" w:rsidRPr="000156AD" w:rsidRDefault="00642BDA" w:rsidP="009363E6">
            <w:pPr>
              <w:rPr>
                <w:sz w:val="28"/>
                <w:szCs w:val="28"/>
              </w:rPr>
            </w:pPr>
            <w:r w:rsidRPr="000156AD">
              <w:rPr>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400DE9E" w14:textId="77777777" w:rsidR="00642BDA" w:rsidRPr="000156AD" w:rsidRDefault="00642BDA" w:rsidP="009363E6">
            <w:pPr>
              <w:rPr>
                <w:sz w:val="28"/>
                <w:szCs w:val="28"/>
              </w:rPr>
            </w:pPr>
            <w:r w:rsidRPr="000156AD">
              <w:rPr>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0692AD6" w14:textId="77777777" w:rsidR="00642BDA" w:rsidRPr="000156AD" w:rsidRDefault="00642BDA" w:rsidP="009363E6">
            <w:pPr>
              <w:rPr>
                <w:sz w:val="28"/>
                <w:szCs w:val="28"/>
              </w:rPr>
            </w:pPr>
            <w:r w:rsidRPr="000156AD">
              <w:rPr>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D9D52F9" w14:textId="77777777" w:rsidR="00642BDA" w:rsidRPr="000156AD" w:rsidRDefault="00642BDA" w:rsidP="009363E6">
            <w:pPr>
              <w:rPr>
                <w:sz w:val="28"/>
                <w:szCs w:val="28"/>
              </w:rPr>
            </w:pPr>
            <w:r w:rsidRPr="000156AD">
              <w:rPr>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784DE6A" w14:textId="77777777" w:rsidR="00642BDA" w:rsidRPr="000156AD" w:rsidRDefault="00642BDA" w:rsidP="009363E6">
            <w:pPr>
              <w:rPr>
                <w:sz w:val="28"/>
                <w:szCs w:val="28"/>
              </w:rPr>
            </w:pPr>
            <w:r w:rsidRPr="000156AD">
              <w:rPr>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F557F0B" w14:textId="77777777" w:rsidR="00642BDA" w:rsidRPr="000156AD" w:rsidRDefault="00642BDA" w:rsidP="009363E6">
            <w:pPr>
              <w:rPr>
                <w:sz w:val="28"/>
                <w:szCs w:val="28"/>
              </w:rPr>
            </w:pPr>
            <w:r w:rsidRPr="000156AD">
              <w:rPr>
                <w:sz w:val="28"/>
                <w:szCs w:val="28"/>
              </w:rPr>
              <w:t>0</w:t>
            </w:r>
          </w:p>
        </w:tc>
      </w:tr>
      <w:tr w:rsidR="00642BDA" w:rsidRPr="000156AD" w14:paraId="57A4AE29" w14:textId="77777777" w:rsidTr="009363E6">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39E5F3" w14:textId="77777777" w:rsidR="00642BDA" w:rsidRPr="000156AD" w:rsidRDefault="00642BDA" w:rsidP="009363E6">
            <w:pPr>
              <w:rPr>
                <w:sz w:val="28"/>
                <w:szCs w:val="28"/>
              </w:rPr>
            </w:pPr>
            <w:r w:rsidRPr="000156AD">
              <w:rPr>
                <w:sz w:val="28"/>
                <w:szCs w:val="28"/>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378CDE" w14:textId="77777777" w:rsidR="00642BDA" w:rsidRPr="000156AD" w:rsidRDefault="00642BDA" w:rsidP="009363E6">
            <w:pPr>
              <w:rPr>
                <w:sz w:val="28"/>
                <w:szCs w:val="28"/>
              </w:rPr>
            </w:pPr>
            <w:r w:rsidRPr="000156AD">
              <w:rPr>
                <w:sz w:val="28"/>
                <w:szCs w:val="28"/>
              </w:rPr>
              <w:t>PI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8240894" w14:textId="77777777" w:rsidR="00642BDA" w:rsidRPr="000156AD" w:rsidRDefault="00642BDA" w:rsidP="009363E6">
            <w:pPr>
              <w:rPr>
                <w:sz w:val="28"/>
                <w:szCs w:val="28"/>
              </w:rPr>
            </w:pPr>
            <w:r w:rsidRPr="000156AD">
              <w:rPr>
                <w:sz w:val="28"/>
                <w:szCs w:val="28"/>
              </w:rPr>
              <w:t>AI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969C6C4" w14:textId="77777777" w:rsidR="00642BDA" w:rsidRPr="000156AD" w:rsidRDefault="00642BDA" w:rsidP="009363E6">
            <w:pPr>
              <w:rPr>
                <w:sz w:val="28"/>
                <w:szCs w:val="28"/>
              </w:rPr>
            </w:pPr>
            <w:r w:rsidRPr="000156AD">
              <w:rPr>
                <w:sz w:val="28"/>
                <w:szCs w:val="28"/>
              </w:rPr>
              <w:t>UI</w:t>
            </w:r>
          </w:p>
        </w:tc>
        <w:tc>
          <w:tcPr>
            <w:tcW w:w="0" w:type="auto"/>
            <w:gridSpan w:val="4"/>
            <w:tcBorders>
              <w:top w:val="outset" w:sz="6" w:space="0" w:color="auto"/>
              <w:left w:val="outset" w:sz="6" w:space="0" w:color="auto"/>
              <w:bottom w:val="outset" w:sz="6" w:space="0" w:color="auto"/>
              <w:right w:val="outset" w:sz="6" w:space="0" w:color="auto"/>
            </w:tcBorders>
            <w:shd w:val="clear" w:color="auto" w:fill="FFFFFF"/>
            <w:vAlign w:val="center"/>
          </w:tcPr>
          <w:p w14:paraId="19FB4577" w14:textId="77777777" w:rsidR="00642BDA" w:rsidRPr="000156AD" w:rsidRDefault="00642BDA" w:rsidP="009363E6">
            <w:pPr>
              <w:rPr>
                <w:sz w:val="28"/>
                <w:szCs w:val="28"/>
              </w:rPr>
            </w:pPr>
            <w:r w:rsidRPr="000156AD">
              <w:rPr>
                <w:sz w:val="28"/>
                <w:szCs w:val="28"/>
              </w:rPr>
              <w:t>Резерв</w:t>
            </w:r>
          </w:p>
        </w:tc>
      </w:tr>
    </w:tbl>
    <w:p w14:paraId="63BA431E" w14:textId="77777777" w:rsidR="00642BDA" w:rsidRPr="000156AD" w:rsidRDefault="00642BDA" w:rsidP="00642BDA">
      <w:pPr>
        <w:pStyle w:val="a8"/>
        <w:spacing w:before="0" w:beforeAutospacing="0" w:after="0" w:afterAutospacing="0"/>
        <w:rPr>
          <w:sz w:val="28"/>
          <w:szCs w:val="28"/>
        </w:rPr>
      </w:pPr>
      <w:r w:rsidRPr="000156AD">
        <w:rPr>
          <w:sz w:val="28"/>
          <w:szCs w:val="28"/>
        </w:rPr>
        <w:br/>
        <w:t xml:space="preserve">Бит </w:t>
      </w:r>
      <w:r w:rsidRPr="000156AD">
        <w:rPr>
          <w:i/>
          <w:iCs/>
          <w:sz w:val="28"/>
          <w:szCs w:val="28"/>
        </w:rPr>
        <w:t>INT</w:t>
      </w:r>
      <w:r w:rsidRPr="000156AD">
        <w:rPr>
          <w:sz w:val="28"/>
          <w:szCs w:val="28"/>
        </w:rPr>
        <w:t xml:space="preserve"> указывает на наличие прерывания (0 - нет прерывания, 1 - выработано прерывание).</w:t>
      </w:r>
      <w:r w:rsidRPr="000156AD">
        <w:rPr>
          <w:sz w:val="28"/>
          <w:szCs w:val="28"/>
        </w:rPr>
        <w:br/>
        <w:t xml:space="preserve">Биты </w:t>
      </w:r>
      <w:r w:rsidRPr="000156AD">
        <w:rPr>
          <w:i/>
          <w:iCs/>
          <w:sz w:val="28"/>
          <w:szCs w:val="28"/>
        </w:rPr>
        <w:t>PI, А</w:t>
      </w:r>
      <w:proofErr w:type="gramStart"/>
      <w:r w:rsidRPr="000156AD">
        <w:rPr>
          <w:i/>
          <w:iCs/>
          <w:sz w:val="28"/>
          <w:szCs w:val="28"/>
        </w:rPr>
        <w:t>I</w:t>
      </w:r>
      <w:proofErr w:type="gramEnd"/>
      <w:r w:rsidRPr="000156AD">
        <w:rPr>
          <w:i/>
          <w:iCs/>
          <w:sz w:val="28"/>
          <w:szCs w:val="28"/>
        </w:rPr>
        <w:t xml:space="preserve"> и UI</w:t>
      </w:r>
      <w:r w:rsidRPr="000156AD">
        <w:rPr>
          <w:sz w:val="28"/>
          <w:szCs w:val="28"/>
        </w:rPr>
        <w:t xml:space="preserve"> уточняют тип прерывания, выработанного часами. </w:t>
      </w:r>
      <w:r w:rsidRPr="000156AD">
        <w:rPr>
          <w:sz w:val="28"/>
          <w:szCs w:val="28"/>
        </w:rPr>
        <w:lastRenderedPageBreak/>
        <w:t xml:space="preserve">Единичное значение бита PI указывает, что выработано периодическое прерывание. Аналогично, единичное значение бита AI сигнализирует о генерации прерывания от будильника, а бита UI - прерывания об окончании обновления показаний часов. </w:t>
      </w:r>
      <w:r w:rsidRPr="000156AD">
        <w:rPr>
          <w:sz w:val="28"/>
          <w:szCs w:val="28"/>
        </w:rPr>
        <w:br/>
        <w:t>Обработчик прерывания по линии IRQ8 должен прочитать регистр состояния 3. Иначе, следующее прерывание не будет выработано.</w:t>
      </w:r>
      <w:r w:rsidRPr="000156AD">
        <w:rPr>
          <w:sz w:val="28"/>
          <w:szCs w:val="28"/>
        </w:rPr>
        <w:br/>
      </w:r>
      <w:r w:rsidRPr="000156AD">
        <w:rPr>
          <w:b/>
          <w:bCs/>
          <w:sz w:val="28"/>
          <w:szCs w:val="28"/>
        </w:rPr>
        <w:t>Регистр состояния 4</w:t>
      </w:r>
      <w:r w:rsidRPr="000156AD">
        <w:rPr>
          <w:sz w:val="28"/>
          <w:szCs w:val="28"/>
        </w:rPr>
        <w:t xml:space="preserve"> доступен только по чтению и имеет следующий формат:</w:t>
      </w: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000" w:firstRow="0" w:lastRow="0" w:firstColumn="0" w:lastColumn="0" w:noHBand="0" w:noVBand="0"/>
      </w:tblPr>
      <w:tblGrid>
        <w:gridCol w:w="741"/>
        <w:gridCol w:w="306"/>
        <w:gridCol w:w="306"/>
        <w:gridCol w:w="306"/>
        <w:gridCol w:w="306"/>
        <w:gridCol w:w="306"/>
        <w:gridCol w:w="306"/>
        <w:gridCol w:w="321"/>
      </w:tblGrid>
      <w:tr w:rsidR="00642BDA" w:rsidRPr="000156AD" w14:paraId="771C0C6B" w14:textId="77777777" w:rsidTr="009363E6">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BADC923" w14:textId="77777777" w:rsidR="00642BDA" w:rsidRPr="000156AD" w:rsidRDefault="00642BDA" w:rsidP="009363E6">
            <w:pPr>
              <w:rPr>
                <w:sz w:val="28"/>
                <w:szCs w:val="28"/>
              </w:rPr>
            </w:pPr>
            <w:r w:rsidRPr="000156AD">
              <w:rPr>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550A2B7D" w14:textId="77777777" w:rsidR="00642BDA" w:rsidRPr="000156AD" w:rsidRDefault="00642BDA" w:rsidP="009363E6">
            <w:pPr>
              <w:rPr>
                <w:sz w:val="28"/>
                <w:szCs w:val="28"/>
              </w:rPr>
            </w:pPr>
            <w:r w:rsidRPr="000156AD">
              <w:rPr>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2334A48" w14:textId="77777777" w:rsidR="00642BDA" w:rsidRPr="000156AD" w:rsidRDefault="00642BDA" w:rsidP="009363E6">
            <w:pPr>
              <w:rPr>
                <w:sz w:val="28"/>
                <w:szCs w:val="28"/>
              </w:rPr>
            </w:pPr>
            <w:r w:rsidRPr="000156AD">
              <w:rPr>
                <w:sz w:val="28"/>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4B566E7" w14:textId="77777777" w:rsidR="00642BDA" w:rsidRPr="000156AD" w:rsidRDefault="00642BDA" w:rsidP="009363E6">
            <w:pPr>
              <w:rPr>
                <w:sz w:val="28"/>
                <w:szCs w:val="28"/>
              </w:rPr>
            </w:pPr>
            <w:r w:rsidRPr="000156AD">
              <w:rPr>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E396EFB" w14:textId="77777777" w:rsidR="00642BDA" w:rsidRPr="000156AD" w:rsidRDefault="00642BDA" w:rsidP="009363E6">
            <w:pPr>
              <w:rPr>
                <w:sz w:val="28"/>
                <w:szCs w:val="28"/>
              </w:rPr>
            </w:pPr>
            <w:r w:rsidRPr="000156AD">
              <w:rPr>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C637375" w14:textId="77777777" w:rsidR="00642BDA" w:rsidRPr="000156AD" w:rsidRDefault="00642BDA" w:rsidP="009363E6">
            <w:pPr>
              <w:rPr>
                <w:sz w:val="28"/>
                <w:szCs w:val="28"/>
              </w:rPr>
            </w:pPr>
            <w:r w:rsidRPr="000156AD">
              <w:rPr>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E5129B8" w14:textId="77777777" w:rsidR="00642BDA" w:rsidRPr="000156AD" w:rsidRDefault="00642BDA" w:rsidP="009363E6">
            <w:pPr>
              <w:rPr>
                <w:sz w:val="28"/>
                <w:szCs w:val="28"/>
              </w:rPr>
            </w:pPr>
            <w:r w:rsidRPr="000156AD">
              <w:rPr>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ABA45FF" w14:textId="77777777" w:rsidR="00642BDA" w:rsidRPr="000156AD" w:rsidRDefault="00642BDA" w:rsidP="009363E6">
            <w:pPr>
              <w:rPr>
                <w:sz w:val="28"/>
                <w:szCs w:val="28"/>
              </w:rPr>
            </w:pPr>
            <w:r w:rsidRPr="000156AD">
              <w:rPr>
                <w:sz w:val="28"/>
                <w:szCs w:val="28"/>
              </w:rPr>
              <w:t>0</w:t>
            </w:r>
          </w:p>
        </w:tc>
      </w:tr>
      <w:tr w:rsidR="00642BDA" w:rsidRPr="000156AD" w14:paraId="54AE09E0" w14:textId="77777777" w:rsidTr="009363E6">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A155B56" w14:textId="77777777" w:rsidR="00642BDA" w:rsidRPr="000156AD" w:rsidRDefault="00642BDA" w:rsidP="009363E6">
            <w:pPr>
              <w:rPr>
                <w:sz w:val="28"/>
                <w:szCs w:val="28"/>
              </w:rPr>
            </w:pPr>
            <w:r w:rsidRPr="000156AD">
              <w:rPr>
                <w:sz w:val="28"/>
                <w:szCs w:val="28"/>
              </w:rPr>
              <w:t>VRB</w:t>
            </w:r>
          </w:p>
        </w:tc>
        <w:tc>
          <w:tcPr>
            <w:tcW w:w="0" w:type="auto"/>
            <w:gridSpan w:val="7"/>
            <w:tcBorders>
              <w:top w:val="outset" w:sz="6" w:space="0" w:color="auto"/>
              <w:left w:val="outset" w:sz="6" w:space="0" w:color="auto"/>
              <w:bottom w:val="outset" w:sz="6" w:space="0" w:color="auto"/>
              <w:right w:val="outset" w:sz="6" w:space="0" w:color="auto"/>
            </w:tcBorders>
            <w:shd w:val="clear" w:color="auto" w:fill="FFFFFF"/>
            <w:vAlign w:val="center"/>
          </w:tcPr>
          <w:p w14:paraId="705DAC75" w14:textId="77777777" w:rsidR="00642BDA" w:rsidRPr="000156AD" w:rsidRDefault="00642BDA" w:rsidP="009363E6">
            <w:pPr>
              <w:rPr>
                <w:sz w:val="28"/>
                <w:szCs w:val="28"/>
              </w:rPr>
            </w:pPr>
            <w:r w:rsidRPr="000156AD">
              <w:rPr>
                <w:sz w:val="28"/>
                <w:szCs w:val="28"/>
              </w:rPr>
              <w:t>Резерв</w:t>
            </w:r>
          </w:p>
        </w:tc>
      </w:tr>
    </w:tbl>
    <w:p w14:paraId="1C93EAAA" w14:textId="32015921" w:rsidR="00642BDA" w:rsidRPr="00642BDA" w:rsidRDefault="00642BDA" w:rsidP="00642BDA">
      <w:pPr>
        <w:pStyle w:val="a8"/>
        <w:spacing w:before="0" w:beforeAutospacing="0" w:after="0" w:afterAutospacing="0"/>
        <w:rPr>
          <w:sz w:val="28"/>
          <w:szCs w:val="28"/>
        </w:rPr>
      </w:pPr>
      <w:r w:rsidRPr="000156AD">
        <w:rPr>
          <w:sz w:val="28"/>
          <w:szCs w:val="28"/>
        </w:rPr>
        <w:br/>
        <w:t xml:space="preserve">В этом регистре состояния задействован только </w:t>
      </w:r>
      <w:proofErr w:type="gramStart"/>
      <w:r w:rsidRPr="000156AD">
        <w:rPr>
          <w:sz w:val="28"/>
          <w:szCs w:val="28"/>
        </w:rPr>
        <w:t>бит</w:t>
      </w:r>
      <w:proofErr w:type="gramEnd"/>
      <w:r w:rsidRPr="000156AD">
        <w:rPr>
          <w:sz w:val="28"/>
          <w:szCs w:val="28"/>
        </w:rPr>
        <w:t xml:space="preserve"> </w:t>
      </w:r>
      <w:r w:rsidRPr="000156AD">
        <w:rPr>
          <w:i/>
          <w:iCs/>
          <w:sz w:val="28"/>
          <w:szCs w:val="28"/>
        </w:rPr>
        <w:t>VRB</w:t>
      </w:r>
      <w:r w:rsidRPr="000156AD">
        <w:rPr>
          <w:sz w:val="28"/>
          <w:szCs w:val="28"/>
        </w:rPr>
        <w:t xml:space="preserve"> </w:t>
      </w:r>
      <w:proofErr w:type="gramStart"/>
      <w:r w:rsidRPr="000156AD">
        <w:rPr>
          <w:sz w:val="28"/>
          <w:szCs w:val="28"/>
        </w:rPr>
        <w:t>который</w:t>
      </w:r>
      <w:proofErr w:type="gramEnd"/>
      <w:r w:rsidRPr="000156AD">
        <w:rPr>
          <w:sz w:val="28"/>
          <w:szCs w:val="28"/>
        </w:rPr>
        <w:t xml:space="preserve"> сигнализирует о состоянии аккумуляторной батареи. Единичное значение говорит о нормальном питании. Нулевое значение указывает, что батарея разряжена</w:t>
      </w:r>
      <w:r>
        <w:rPr>
          <w:sz w:val="28"/>
          <w:szCs w:val="28"/>
        </w:rPr>
        <w:t xml:space="preserve"> и данные в часах недостоверны.</w:t>
      </w:r>
    </w:p>
    <w:p w14:paraId="7B159AB1" w14:textId="176C128F" w:rsidR="00151824" w:rsidRPr="00C476C2" w:rsidRDefault="00151824" w:rsidP="005E29E7">
      <w:pPr>
        <w:pStyle w:val="10"/>
      </w:pPr>
    </w:p>
    <w:p w14:paraId="22EA1E2B" w14:textId="4E03FFC3" w:rsidR="005E29E7" w:rsidRPr="005E29E7" w:rsidRDefault="005E29E7" w:rsidP="005E29E7">
      <w:pPr>
        <w:pStyle w:val="a7"/>
        <w:numPr>
          <w:ilvl w:val="0"/>
          <w:numId w:val="2"/>
        </w:num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        </w:t>
      </w:r>
      <w:r w:rsidRPr="005E29E7">
        <w:rPr>
          <w:rFonts w:ascii="Times New Roman" w:eastAsia="Times New Roman" w:hAnsi="Times New Roman" w:cs="Times New Roman"/>
          <w:b/>
          <w:sz w:val="28"/>
          <w:szCs w:val="28"/>
        </w:rPr>
        <w:t>Листинг</w:t>
      </w:r>
      <w:r w:rsidRPr="005E29E7">
        <w:rPr>
          <w:rFonts w:ascii="Times New Roman" w:eastAsia="Times New Roman" w:hAnsi="Times New Roman" w:cs="Times New Roman"/>
          <w:b/>
          <w:sz w:val="28"/>
          <w:szCs w:val="28"/>
          <w:lang w:val="en-US"/>
        </w:rPr>
        <w:t xml:space="preserve"> </w:t>
      </w:r>
      <w:r w:rsidRPr="005E29E7">
        <w:rPr>
          <w:rFonts w:ascii="Times New Roman" w:eastAsia="Times New Roman" w:hAnsi="Times New Roman" w:cs="Times New Roman"/>
          <w:b/>
          <w:sz w:val="28"/>
          <w:szCs w:val="28"/>
        </w:rPr>
        <w:t>программы</w:t>
      </w:r>
    </w:p>
    <w:p w14:paraId="1E39AA96" w14:textId="77777777" w:rsidR="005E29E7" w:rsidRDefault="005E29E7" w:rsidP="00C05899">
      <w:pPr>
        <w:pStyle w:val="10"/>
        <w:rPr>
          <w:rFonts w:ascii="Courier New" w:eastAsia="Courier New" w:hAnsi="Courier New" w:cs="Courier New"/>
          <w:sz w:val="20"/>
          <w:szCs w:val="20"/>
        </w:rPr>
      </w:pPr>
    </w:p>
    <w:p w14:paraId="323DB16B"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808080"/>
          <w:sz w:val="19"/>
          <w:szCs w:val="19"/>
          <w:lang w:val="en-US"/>
        </w:rPr>
        <w:t>#include</w:t>
      </w:r>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A31515"/>
          <w:sz w:val="19"/>
          <w:szCs w:val="19"/>
          <w:lang w:val="en-US"/>
        </w:rPr>
        <w:t>&lt;</w:t>
      </w:r>
      <w:proofErr w:type="spellStart"/>
      <w:r w:rsidRPr="00692D70">
        <w:rPr>
          <w:rFonts w:ascii="Cascadia Mono" w:hAnsi="Cascadia Mono" w:cs="Cascadia Mono"/>
          <w:color w:val="A31515"/>
          <w:sz w:val="19"/>
          <w:szCs w:val="19"/>
          <w:lang w:val="en-US"/>
        </w:rPr>
        <w:t>io.h</w:t>
      </w:r>
      <w:proofErr w:type="spellEnd"/>
      <w:r w:rsidRPr="00692D70">
        <w:rPr>
          <w:rFonts w:ascii="Cascadia Mono" w:hAnsi="Cascadia Mono" w:cs="Cascadia Mono"/>
          <w:color w:val="A31515"/>
          <w:sz w:val="19"/>
          <w:szCs w:val="19"/>
          <w:lang w:val="en-US"/>
        </w:rPr>
        <w:t>&gt;</w:t>
      </w:r>
    </w:p>
    <w:p w14:paraId="03CC1D35"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808080"/>
          <w:sz w:val="19"/>
          <w:szCs w:val="19"/>
          <w:lang w:val="en-US"/>
        </w:rPr>
        <w:t>#include</w:t>
      </w:r>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A31515"/>
          <w:sz w:val="19"/>
          <w:szCs w:val="19"/>
          <w:lang w:val="en-US"/>
        </w:rPr>
        <w:t>&lt;</w:t>
      </w:r>
      <w:proofErr w:type="spellStart"/>
      <w:r w:rsidRPr="00692D70">
        <w:rPr>
          <w:rFonts w:ascii="Cascadia Mono" w:hAnsi="Cascadia Mono" w:cs="Cascadia Mono"/>
          <w:color w:val="A31515"/>
          <w:sz w:val="19"/>
          <w:szCs w:val="19"/>
          <w:lang w:val="en-US"/>
        </w:rPr>
        <w:t>dos.h</w:t>
      </w:r>
      <w:proofErr w:type="spellEnd"/>
      <w:r w:rsidRPr="00692D70">
        <w:rPr>
          <w:rFonts w:ascii="Cascadia Mono" w:hAnsi="Cascadia Mono" w:cs="Cascadia Mono"/>
          <w:color w:val="A31515"/>
          <w:sz w:val="19"/>
          <w:szCs w:val="19"/>
          <w:lang w:val="en-US"/>
        </w:rPr>
        <w:t>&gt;</w:t>
      </w:r>
    </w:p>
    <w:p w14:paraId="48892ABB"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808080"/>
          <w:sz w:val="19"/>
          <w:szCs w:val="19"/>
          <w:lang w:val="en-US"/>
        </w:rPr>
        <w:t>#include</w:t>
      </w:r>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A31515"/>
          <w:sz w:val="19"/>
          <w:szCs w:val="19"/>
          <w:lang w:val="en-US"/>
        </w:rPr>
        <w:t>&lt;</w:t>
      </w:r>
      <w:proofErr w:type="spellStart"/>
      <w:r w:rsidRPr="00692D70">
        <w:rPr>
          <w:rFonts w:ascii="Cascadia Mono" w:hAnsi="Cascadia Mono" w:cs="Cascadia Mono"/>
          <w:color w:val="A31515"/>
          <w:sz w:val="19"/>
          <w:szCs w:val="19"/>
          <w:lang w:val="en-US"/>
        </w:rPr>
        <w:t>stdio.h</w:t>
      </w:r>
      <w:proofErr w:type="spellEnd"/>
      <w:r w:rsidRPr="00692D70">
        <w:rPr>
          <w:rFonts w:ascii="Cascadia Mono" w:hAnsi="Cascadia Mono" w:cs="Cascadia Mono"/>
          <w:color w:val="A31515"/>
          <w:sz w:val="19"/>
          <w:szCs w:val="19"/>
          <w:lang w:val="en-US"/>
        </w:rPr>
        <w:t>&gt;</w:t>
      </w:r>
    </w:p>
    <w:p w14:paraId="513935C7"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808080"/>
          <w:sz w:val="19"/>
          <w:szCs w:val="19"/>
          <w:lang w:val="en-US"/>
        </w:rPr>
        <w:t>#include</w:t>
      </w:r>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A31515"/>
          <w:sz w:val="19"/>
          <w:szCs w:val="19"/>
          <w:lang w:val="en-US"/>
        </w:rPr>
        <w:t>&lt;</w:t>
      </w:r>
      <w:proofErr w:type="spellStart"/>
      <w:r w:rsidRPr="00692D70">
        <w:rPr>
          <w:rFonts w:ascii="Cascadia Mono" w:hAnsi="Cascadia Mono" w:cs="Cascadia Mono"/>
          <w:color w:val="A31515"/>
          <w:sz w:val="19"/>
          <w:szCs w:val="19"/>
          <w:lang w:val="en-US"/>
        </w:rPr>
        <w:t>stdlib.h</w:t>
      </w:r>
      <w:proofErr w:type="spellEnd"/>
      <w:r w:rsidRPr="00692D70">
        <w:rPr>
          <w:rFonts w:ascii="Cascadia Mono" w:hAnsi="Cascadia Mono" w:cs="Cascadia Mono"/>
          <w:color w:val="A31515"/>
          <w:sz w:val="19"/>
          <w:szCs w:val="19"/>
          <w:lang w:val="en-US"/>
        </w:rPr>
        <w:t>&gt;</w:t>
      </w:r>
    </w:p>
    <w:p w14:paraId="1AD0F813"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808080"/>
          <w:sz w:val="19"/>
          <w:szCs w:val="19"/>
          <w:lang w:val="en-US"/>
        </w:rPr>
        <w:t>#include</w:t>
      </w:r>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A31515"/>
          <w:sz w:val="19"/>
          <w:szCs w:val="19"/>
          <w:lang w:val="en-US"/>
        </w:rPr>
        <w:t>&lt;</w:t>
      </w:r>
      <w:proofErr w:type="spellStart"/>
      <w:r w:rsidRPr="00692D70">
        <w:rPr>
          <w:rFonts w:ascii="Cascadia Mono" w:hAnsi="Cascadia Mono" w:cs="Cascadia Mono"/>
          <w:color w:val="A31515"/>
          <w:sz w:val="19"/>
          <w:szCs w:val="19"/>
          <w:lang w:val="en-US"/>
        </w:rPr>
        <w:t>conio.h</w:t>
      </w:r>
      <w:proofErr w:type="spellEnd"/>
      <w:r w:rsidRPr="00692D70">
        <w:rPr>
          <w:rFonts w:ascii="Cascadia Mono" w:hAnsi="Cascadia Mono" w:cs="Cascadia Mono"/>
          <w:color w:val="A31515"/>
          <w:sz w:val="19"/>
          <w:szCs w:val="19"/>
          <w:lang w:val="en-US"/>
        </w:rPr>
        <w:t>&gt;</w:t>
      </w:r>
    </w:p>
    <w:p w14:paraId="5DC9B024"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
    <w:p w14:paraId="1D773A9C"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roofErr w:type="gramStart"/>
      <w:r w:rsidRPr="00692D70">
        <w:rPr>
          <w:rFonts w:ascii="Cascadia Mono" w:hAnsi="Cascadia Mono" w:cs="Cascadia Mono"/>
          <w:color w:val="0000FF"/>
          <w:sz w:val="19"/>
          <w:szCs w:val="19"/>
          <w:lang w:val="en-US"/>
        </w:rPr>
        <w:t>char</w:t>
      </w:r>
      <w:proofErr w:type="gramEnd"/>
      <w:r w:rsidRPr="00692D70">
        <w:rPr>
          <w:rFonts w:ascii="Cascadia Mono" w:hAnsi="Cascadia Mono" w:cs="Cascadia Mono"/>
          <w:color w:val="000000"/>
          <w:sz w:val="19"/>
          <w:szCs w:val="19"/>
          <w:lang w:val="en-US"/>
        </w:rPr>
        <w:t xml:space="preserve"> data[6]; </w:t>
      </w:r>
      <w:r w:rsidRPr="00692D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данные</w:t>
      </w:r>
      <w:r w:rsidRPr="00692D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часов</w:t>
      </w:r>
    </w:p>
    <w:p w14:paraId="02102ADF"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roofErr w:type="gramStart"/>
      <w:r w:rsidRPr="00692D70">
        <w:rPr>
          <w:rFonts w:ascii="Cascadia Mono" w:hAnsi="Cascadia Mono" w:cs="Cascadia Mono"/>
          <w:color w:val="0000FF"/>
          <w:sz w:val="19"/>
          <w:szCs w:val="19"/>
          <w:lang w:val="en-US"/>
        </w:rPr>
        <w:t>unsigned</w:t>
      </w:r>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FF"/>
          <w:sz w:val="19"/>
          <w:szCs w:val="19"/>
          <w:lang w:val="en-US"/>
        </w:rPr>
        <w:t>int</w:t>
      </w:r>
      <w:proofErr w:type="spell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delayTime</w:t>
      </w:r>
      <w:proofErr w:type="spellEnd"/>
      <w:r w:rsidRPr="00692D70">
        <w:rPr>
          <w:rFonts w:ascii="Cascadia Mono" w:hAnsi="Cascadia Mono" w:cs="Cascadia Mono"/>
          <w:color w:val="000000"/>
          <w:sz w:val="19"/>
          <w:szCs w:val="19"/>
          <w:lang w:val="en-US"/>
        </w:rPr>
        <w:t xml:space="preserve"> = 0;</w:t>
      </w:r>
    </w:p>
    <w:p w14:paraId="41496954"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roofErr w:type="gramStart"/>
      <w:r w:rsidRPr="00692D70">
        <w:rPr>
          <w:rFonts w:ascii="Cascadia Mono" w:hAnsi="Cascadia Mono" w:cs="Cascadia Mono"/>
          <w:color w:val="0000FF"/>
          <w:sz w:val="19"/>
          <w:szCs w:val="19"/>
          <w:lang w:val="en-US"/>
        </w:rPr>
        <w:t>unsigned</w:t>
      </w:r>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FF"/>
          <w:sz w:val="19"/>
          <w:szCs w:val="19"/>
          <w:lang w:val="en-US"/>
        </w:rPr>
        <w:t>int</w:t>
      </w:r>
      <w:proofErr w:type="spell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registerArray</w:t>
      </w:r>
      <w:proofErr w:type="spellEnd"/>
      <w:r w:rsidRPr="00692D70">
        <w:rPr>
          <w:rFonts w:ascii="Cascadia Mono" w:hAnsi="Cascadia Mono" w:cs="Cascadia Mono"/>
          <w:color w:val="000000"/>
          <w:sz w:val="19"/>
          <w:szCs w:val="19"/>
          <w:lang w:val="en-US"/>
        </w:rPr>
        <w:t>[] = { 0x00, 0x02, 0x04, 0x07, 0x08, 0x09 };</w:t>
      </w:r>
    </w:p>
    <w:p w14:paraId="385A9DD3"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roofErr w:type="spellStart"/>
      <w:proofErr w:type="gramStart"/>
      <w:r w:rsidRPr="00692D70">
        <w:rPr>
          <w:rFonts w:ascii="Cascadia Mono" w:hAnsi="Cascadia Mono" w:cs="Cascadia Mono"/>
          <w:color w:val="0000FF"/>
          <w:sz w:val="19"/>
          <w:szCs w:val="19"/>
          <w:lang w:val="en-US"/>
        </w:rPr>
        <w:t>int</w:t>
      </w:r>
      <w:proofErr w:type="spellEnd"/>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alarmOn</w:t>
      </w:r>
      <w:proofErr w:type="spellEnd"/>
      <w:r w:rsidRPr="00692D70">
        <w:rPr>
          <w:rFonts w:ascii="Cascadia Mono" w:hAnsi="Cascadia Mono" w:cs="Cascadia Mono"/>
          <w:color w:val="000000"/>
          <w:sz w:val="19"/>
          <w:szCs w:val="19"/>
          <w:lang w:val="en-US"/>
        </w:rPr>
        <w:t xml:space="preserve"> = 0;</w:t>
      </w:r>
    </w:p>
    <w:p w14:paraId="07657E20"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roofErr w:type="gramStart"/>
      <w:r w:rsidRPr="00692D70">
        <w:rPr>
          <w:rFonts w:ascii="Cascadia Mono" w:hAnsi="Cascadia Mono" w:cs="Cascadia Mono"/>
          <w:color w:val="0000FF"/>
          <w:sz w:val="19"/>
          <w:szCs w:val="19"/>
          <w:lang w:val="en-US"/>
        </w:rPr>
        <w:t>char</w:t>
      </w:r>
      <w:proofErr w:type="gramEnd"/>
      <w:r w:rsidRPr="00692D70">
        <w:rPr>
          <w:rFonts w:ascii="Cascadia Mono" w:hAnsi="Cascadia Mono" w:cs="Cascadia Mono"/>
          <w:color w:val="000000"/>
          <w:sz w:val="19"/>
          <w:szCs w:val="19"/>
          <w:lang w:val="en-US"/>
        </w:rPr>
        <w:t>* months[] =</w:t>
      </w:r>
    </w:p>
    <w:p w14:paraId="5BA43643"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w:t>
      </w:r>
    </w:p>
    <w:p w14:paraId="45C2A1B9" w14:textId="5A372F5B"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r w:rsidR="009363E6">
        <w:rPr>
          <w:rFonts w:ascii="Cascadia Mono" w:hAnsi="Cascadia Mono" w:cs="Cascadia Mono"/>
          <w:color w:val="A31515"/>
          <w:sz w:val="19"/>
          <w:szCs w:val="19"/>
          <w:lang w:val="en-US"/>
        </w:rPr>
        <w:t>"JAN</w:t>
      </w:r>
      <w:r w:rsidRPr="00692D70">
        <w:rPr>
          <w:rFonts w:ascii="Cascadia Mono" w:hAnsi="Cascadia Mono" w:cs="Cascadia Mono"/>
          <w:color w:val="A31515"/>
          <w:sz w:val="19"/>
          <w:szCs w:val="19"/>
          <w:lang w:val="en-US"/>
        </w:rPr>
        <w:t>"</w:t>
      </w:r>
      <w:r w:rsidRPr="00692D70">
        <w:rPr>
          <w:rFonts w:ascii="Cascadia Mono" w:hAnsi="Cascadia Mono" w:cs="Cascadia Mono"/>
          <w:color w:val="000000"/>
          <w:sz w:val="19"/>
          <w:szCs w:val="19"/>
          <w:lang w:val="en-US"/>
        </w:rPr>
        <w:t>,</w:t>
      </w:r>
    </w:p>
    <w:p w14:paraId="56C319EF" w14:textId="7A2F3B89"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A31515"/>
          <w:sz w:val="19"/>
          <w:szCs w:val="19"/>
          <w:lang w:val="en-US"/>
        </w:rPr>
        <w:t>"FEB"</w:t>
      </w:r>
      <w:r w:rsidRPr="00692D70">
        <w:rPr>
          <w:rFonts w:ascii="Cascadia Mono" w:hAnsi="Cascadia Mono" w:cs="Cascadia Mono"/>
          <w:color w:val="000000"/>
          <w:sz w:val="19"/>
          <w:szCs w:val="19"/>
          <w:lang w:val="en-US"/>
        </w:rPr>
        <w:t>,</w:t>
      </w:r>
    </w:p>
    <w:p w14:paraId="15C6DCF7" w14:textId="3FAA6743"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A31515"/>
          <w:sz w:val="19"/>
          <w:szCs w:val="19"/>
          <w:lang w:val="en-US"/>
        </w:rPr>
        <w:t>"MAR"</w:t>
      </w:r>
      <w:r w:rsidRPr="00692D70">
        <w:rPr>
          <w:rFonts w:ascii="Cascadia Mono" w:hAnsi="Cascadia Mono" w:cs="Cascadia Mono"/>
          <w:color w:val="000000"/>
          <w:sz w:val="19"/>
          <w:szCs w:val="19"/>
          <w:lang w:val="en-US"/>
        </w:rPr>
        <w:t>,</w:t>
      </w:r>
    </w:p>
    <w:p w14:paraId="09179BDE" w14:textId="79D66E94"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A31515"/>
          <w:sz w:val="19"/>
          <w:szCs w:val="19"/>
          <w:lang w:val="en-US"/>
        </w:rPr>
        <w:t>"APR"</w:t>
      </w:r>
      <w:r w:rsidRPr="00692D70">
        <w:rPr>
          <w:rFonts w:ascii="Cascadia Mono" w:hAnsi="Cascadia Mono" w:cs="Cascadia Mono"/>
          <w:color w:val="000000"/>
          <w:sz w:val="19"/>
          <w:szCs w:val="19"/>
          <w:lang w:val="en-US"/>
        </w:rPr>
        <w:t>,</w:t>
      </w:r>
    </w:p>
    <w:p w14:paraId="69C34699"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A31515"/>
          <w:sz w:val="19"/>
          <w:szCs w:val="19"/>
          <w:lang w:val="en-US"/>
        </w:rPr>
        <w:t>"MAY"</w:t>
      </w:r>
      <w:r w:rsidRPr="00692D70">
        <w:rPr>
          <w:rFonts w:ascii="Cascadia Mono" w:hAnsi="Cascadia Mono" w:cs="Cascadia Mono"/>
          <w:color w:val="000000"/>
          <w:sz w:val="19"/>
          <w:szCs w:val="19"/>
          <w:lang w:val="en-US"/>
        </w:rPr>
        <w:t>,</w:t>
      </w:r>
    </w:p>
    <w:p w14:paraId="03784935" w14:textId="325D29F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A31515"/>
          <w:sz w:val="19"/>
          <w:szCs w:val="19"/>
          <w:lang w:val="en-US"/>
        </w:rPr>
        <w:t>"JUN"</w:t>
      </w:r>
      <w:r w:rsidRPr="00692D70">
        <w:rPr>
          <w:rFonts w:ascii="Cascadia Mono" w:hAnsi="Cascadia Mono" w:cs="Cascadia Mono"/>
          <w:color w:val="000000"/>
          <w:sz w:val="19"/>
          <w:szCs w:val="19"/>
          <w:lang w:val="en-US"/>
        </w:rPr>
        <w:t>,</w:t>
      </w:r>
    </w:p>
    <w:p w14:paraId="389D1FC4" w14:textId="3B1FA87F"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A31515"/>
          <w:sz w:val="19"/>
          <w:szCs w:val="19"/>
          <w:lang w:val="en-US"/>
        </w:rPr>
        <w:t>"JUL"</w:t>
      </w:r>
      <w:r w:rsidRPr="00692D70">
        <w:rPr>
          <w:rFonts w:ascii="Cascadia Mono" w:hAnsi="Cascadia Mono" w:cs="Cascadia Mono"/>
          <w:color w:val="000000"/>
          <w:sz w:val="19"/>
          <w:szCs w:val="19"/>
          <w:lang w:val="en-US"/>
        </w:rPr>
        <w:t>,</w:t>
      </w:r>
    </w:p>
    <w:p w14:paraId="7ED86DCD" w14:textId="086711E5"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A31515"/>
          <w:sz w:val="19"/>
          <w:szCs w:val="19"/>
          <w:lang w:val="en-US"/>
        </w:rPr>
        <w:t>"AUG"</w:t>
      </w:r>
      <w:r w:rsidRPr="00692D70">
        <w:rPr>
          <w:rFonts w:ascii="Cascadia Mono" w:hAnsi="Cascadia Mono" w:cs="Cascadia Mono"/>
          <w:color w:val="000000"/>
          <w:sz w:val="19"/>
          <w:szCs w:val="19"/>
          <w:lang w:val="en-US"/>
        </w:rPr>
        <w:t>,</w:t>
      </w:r>
    </w:p>
    <w:p w14:paraId="4FF95C3D" w14:textId="7BBBB0ED"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A31515"/>
          <w:sz w:val="19"/>
          <w:szCs w:val="19"/>
          <w:lang w:val="en-US"/>
        </w:rPr>
        <w:t>"SEP"</w:t>
      </w:r>
      <w:r w:rsidRPr="00692D70">
        <w:rPr>
          <w:rFonts w:ascii="Cascadia Mono" w:hAnsi="Cascadia Mono" w:cs="Cascadia Mono"/>
          <w:color w:val="000000"/>
          <w:sz w:val="19"/>
          <w:szCs w:val="19"/>
          <w:lang w:val="en-US"/>
        </w:rPr>
        <w:t>,</w:t>
      </w:r>
    </w:p>
    <w:p w14:paraId="2C547949" w14:textId="47CC5A38"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A31515"/>
          <w:sz w:val="19"/>
          <w:szCs w:val="19"/>
          <w:lang w:val="en-US"/>
        </w:rPr>
        <w:t>"OCT"</w:t>
      </w:r>
      <w:r w:rsidRPr="00692D70">
        <w:rPr>
          <w:rFonts w:ascii="Cascadia Mono" w:hAnsi="Cascadia Mono" w:cs="Cascadia Mono"/>
          <w:color w:val="000000"/>
          <w:sz w:val="19"/>
          <w:szCs w:val="19"/>
          <w:lang w:val="en-US"/>
        </w:rPr>
        <w:t>,</w:t>
      </w:r>
    </w:p>
    <w:p w14:paraId="3FBDB94A" w14:textId="5992F61F"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A31515"/>
          <w:sz w:val="19"/>
          <w:szCs w:val="19"/>
          <w:lang w:val="en-US"/>
        </w:rPr>
        <w:t>"NOV"</w:t>
      </w:r>
      <w:r w:rsidRPr="00692D70">
        <w:rPr>
          <w:rFonts w:ascii="Cascadia Mono" w:hAnsi="Cascadia Mono" w:cs="Cascadia Mono"/>
          <w:color w:val="000000"/>
          <w:sz w:val="19"/>
          <w:szCs w:val="19"/>
          <w:lang w:val="en-US"/>
        </w:rPr>
        <w:t>,</w:t>
      </w:r>
    </w:p>
    <w:p w14:paraId="6C7A2891" w14:textId="680F6414"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A31515"/>
          <w:sz w:val="19"/>
          <w:szCs w:val="19"/>
          <w:lang w:val="en-US"/>
        </w:rPr>
        <w:t>"DEC"</w:t>
      </w:r>
    </w:p>
    <w:p w14:paraId="257336F7"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w:t>
      </w:r>
    </w:p>
    <w:p w14:paraId="501077F9"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
    <w:p w14:paraId="22D767EC" w14:textId="77777777" w:rsidR="00692D70" w:rsidRPr="009363E6" w:rsidRDefault="00692D70" w:rsidP="00692D70">
      <w:pPr>
        <w:autoSpaceDE w:val="0"/>
        <w:autoSpaceDN w:val="0"/>
        <w:adjustRightInd w:val="0"/>
        <w:spacing w:line="240" w:lineRule="auto"/>
        <w:rPr>
          <w:rFonts w:ascii="Cascadia Mono" w:hAnsi="Cascadia Mono" w:cs="Cascadia Mono"/>
          <w:color w:val="000000"/>
          <w:sz w:val="19"/>
          <w:szCs w:val="19"/>
        </w:rPr>
      </w:pPr>
      <w:proofErr w:type="gramStart"/>
      <w:r w:rsidRPr="00692D70">
        <w:rPr>
          <w:rFonts w:ascii="Cascadia Mono" w:hAnsi="Cascadia Mono" w:cs="Cascadia Mono"/>
          <w:color w:val="0000FF"/>
          <w:sz w:val="19"/>
          <w:szCs w:val="19"/>
          <w:lang w:val="en-US"/>
        </w:rPr>
        <w:t>void</w:t>
      </w:r>
      <w:proofErr w:type="gramEnd"/>
      <w:r w:rsidRPr="009363E6">
        <w:rPr>
          <w:rFonts w:ascii="Cascadia Mono" w:hAnsi="Cascadia Mono" w:cs="Cascadia Mono"/>
          <w:color w:val="000000"/>
          <w:sz w:val="19"/>
          <w:szCs w:val="19"/>
        </w:rPr>
        <w:t xml:space="preserve"> </w:t>
      </w:r>
      <w:r w:rsidRPr="00692D70">
        <w:rPr>
          <w:rFonts w:ascii="Cascadia Mono" w:hAnsi="Cascadia Mono" w:cs="Cascadia Mono"/>
          <w:color w:val="000000"/>
          <w:sz w:val="19"/>
          <w:szCs w:val="19"/>
          <w:lang w:val="en-US"/>
        </w:rPr>
        <w:t>interrupt</w:t>
      </w:r>
      <w:r w:rsidRPr="009363E6">
        <w:rPr>
          <w:rFonts w:ascii="Cascadia Mono" w:hAnsi="Cascadia Mono" w:cs="Cascadia Mono"/>
          <w:color w:val="000000"/>
          <w:sz w:val="19"/>
          <w:szCs w:val="19"/>
        </w:rPr>
        <w:t xml:space="preserve"> </w:t>
      </w:r>
      <w:proofErr w:type="spellStart"/>
      <w:r w:rsidRPr="00692D70">
        <w:rPr>
          <w:rFonts w:ascii="Cascadia Mono" w:hAnsi="Cascadia Mono" w:cs="Cascadia Mono"/>
          <w:color w:val="000000"/>
          <w:sz w:val="19"/>
          <w:szCs w:val="19"/>
          <w:lang w:val="en-US"/>
        </w:rPr>
        <w:t>newTime</w:t>
      </w:r>
      <w:proofErr w:type="spellEnd"/>
      <w:r w:rsidRPr="009363E6">
        <w:rPr>
          <w:rFonts w:ascii="Cascadia Mono" w:hAnsi="Cascadia Mono" w:cs="Cascadia Mono"/>
          <w:color w:val="000000"/>
          <w:sz w:val="19"/>
          <w:szCs w:val="19"/>
        </w:rPr>
        <w:t xml:space="preserve">(...);  </w:t>
      </w:r>
      <w:r w:rsidRPr="009363E6">
        <w:rPr>
          <w:rFonts w:ascii="Cascadia Mono" w:hAnsi="Cascadia Mono" w:cs="Cascadia Mono"/>
          <w:color w:val="008000"/>
          <w:sz w:val="19"/>
          <w:szCs w:val="19"/>
        </w:rPr>
        <w:t xml:space="preserve">// </w:t>
      </w:r>
      <w:r>
        <w:rPr>
          <w:rFonts w:ascii="Cascadia Mono" w:hAnsi="Cascadia Mono" w:cs="Cascadia Mono"/>
          <w:color w:val="008000"/>
          <w:sz w:val="19"/>
          <w:szCs w:val="19"/>
        </w:rPr>
        <w:t>новый</w:t>
      </w:r>
      <w:r w:rsidRPr="009363E6">
        <w:rPr>
          <w:rFonts w:ascii="Cascadia Mono" w:hAnsi="Cascadia Mono" w:cs="Cascadia Mono"/>
          <w:color w:val="008000"/>
          <w:sz w:val="19"/>
          <w:szCs w:val="19"/>
        </w:rPr>
        <w:t xml:space="preserve"> </w:t>
      </w:r>
      <w:r>
        <w:rPr>
          <w:rFonts w:ascii="Cascadia Mono" w:hAnsi="Cascadia Mono" w:cs="Cascadia Mono"/>
          <w:color w:val="008000"/>
          <w:sz w:val="19"/>
          <w:szCs w:val="19"/>
        </w:rPr>
        <w:t>обработчик</w:t>
      </w:r>
      <w:r w:rsidRPr="009363E6">
        <w:rPr>
          <w:rFonts w:ascii="Cascadia Mono" w:hAnsi="Cascadia Mono" w:cs="Cascadia Mono"/>
          <w:color w:val="008000"/>
          <w:sz w:val="19"/>
          <w:szCs w:val="19"/>
        </w:rPr>
        <w:t xml:space="preserve"> </w:t>
      </w:r>
      <w:r>
        <w:rPr>
          <w:rFonts w:ascii="Cascadia Mono" w:hAnsi="Cascadia Mono" w:cs="Cascadia Mono"/>
          <w:color w:val="008000"/>
          <w:sz w:val="19"/>
          <w:szCs w:val="19"/>
        </w:rPr>
        <w:t>прерываний</w:t>
      </w:r>
      <w:r w:rsidRPr="009363E6">
        <w:rPr>
          <w:rFonts w:ascii="Cascadia Mono" w:hAnsi="Cascadia Mono" w:cs="Cascadia Mono"/>
          <w:color w:val="008000"/>
          <w:sz w:val="19"/>
          <w:szCs w:val="19"/>
        </w:rPr>
        <w:t xml:space="preserve"> </w:t>
      </w:r>
      <w:r>
        <w:rPr>
          <w:rFonts w:ascii="Cascadia Mono" w:hAnsi="Cascadia Mono" w:cs="Cascadia Mono"/>
          <w:color w:val="008000"/>
          <w:sz w:val="19"/>
          <w:szCs w:val="19"/>
        </w:rPr>
        <w:t>часов</w:t>
      </w:r>
    </w:p>
    <w:p w14:paraId="3CBA81C1"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interrupt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newAlarm</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новый обработчик прерываний будильника</w:t>
      </w:r>
    </w:p>
    <w:p w14:paraId="5A10ABB8"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interrupt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lastTime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старое прерывание часов</w:t>
      </w:r>
    </w:p>
    <w:p w14:paraId="4C988D2E"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interrupt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lastAlarm</w:t>
      </w:r>
      <w:proofErr w:type="spellEnd"/>
      <w:r>
        <w:rPr>
          <w:rFonts w:ascii="Cascadia Mono" w:hAnsi="Cascadia Mono" w:cs="Cascadia Mono"/>
          <w:color w:val="000000"/>
          <w:sz w:val="19"/>
          <w:szCs w:val="19"/>
        </w:rPr>
        <w:t xml:space="preserve">) (...); </w:t>
      </w:r>
      <w:r>
        <w:rPr>
          <w:rFonts w:ascii="Cascadia Mono" w:hAnsi="Cascadia Mono" w:cs="Cascadia Mono"/>
          <w:color w:val="008000"/>
          <w:sz w:val="19"/>
          <w:szCs w:val="19"/>
        </w:rPr>
        <w:t>// старое прерывание будильника</w:t>
      </w:r>
    </w:p>
    <w:p w14:paraId="136D07AA"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p>
    <w:p w14:paraId="58CBB217"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roofErr w:type="gramStart"/>
      <w:r w:rsidRPr="00692D70">
        <w:rPr>
          <w:rFonts w:ascii="Cascadia Mono" w:hAnsi="Cascadia Mono" w:cs="Cascadia Mono"/>
          <w:color w:val="0000FF"/>
          <w:sz w:val="19"/>
          <w:szCs w:val="19"/>
          <w:lang w:val="en-US"/>
        </w:rPr>
        <w:t>void</w:t>
      </w:r>
      <w:proofErr w:type="gramEnd"/>
      <w:r w:rsidRPr="00692D70">
        <w:rPr>
          <w:rFonts w:ascii="Cascadia Mono" w:hAnsi="Cascadia Mono" w:cs="Cascadia Mono"/>
          <w:color w:val="000000"/>
          <w:sz w:val="19"/>
          <w:szCs w:val="19"/>
          <w:lang w:val="en-US"/>
        </w:rPr>
        <w:t xml:space="preserve"> Menu();</w:t>
      </w:r>
    </w:p>
    <w:p w14:paraId="197BF213"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roofErr w:type="gramStart"/>
      <w:r w:rsidRPr="00692D70">
        <w:rPr>
          <w:rFonts w:ascii="Cascadia Mono" w:hAnsi="Cascadia Mono" w:cs="Cascadia Mono"/>
          <w:color w:val="0000FF"/>
          <w:sz w:val="19"/>
          <w:szCs w:val="19"/>
          <w:lang w:val="en-US"/>
        </w:rPr>
        <w:t>void</w:t>
      </w:r>
      <w:proofErr w:type="gramEnd"/>
      <w:r w:rsidRPr="00692D70">
        <w:rPr>
          <w:rFonts w:ascii="Cascadia Mono" w:hAnsi="Cascadia Mono" w:cs="Cascadia Mono"/>
          <w:color w:val="000000"/>
          <w:sz w:val="19"/>
          <w:szCs w:val="19"/>
          <w:lang w:val="en-US"/>
        </w:rPr>
        <w:t xml:space="preserve"> ShowTime();</w:t>
      </w:r>
    </w:p>
    <w:p w14:paraId="430294F3"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roofErr w:type="spellStart"/>
      <w:proofErr w:type="gramStart"/>
      <w:r w:rsidRPr="00692D70">
        <w:rPr>
          <w:rFonts w:ascii="Cascadia Mono" w:hAnsi="Cascadia Mono" w:cs="Cascadia Mono"/>
          <w:color w:val="0000FF"/>
          <w:sz w:val="19"/>
          <w:szCs w:val="19"/>
          <w:lang w:val="en-US"/>
        </w:rPr>
        <w:t>int</w:t>
      </w:r>
      <w:proofErr w:type="spellEnd"/>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ConvertToDecimal</w:t>
      </w:r>
      <w:proofErr w:type="spellEnd"/>
      <w:r w:rsidRPr="00692D70">
        <w:rPr>
          <w:rFonts w:ascii="Cascadia Mono" w:hAnsi="Cascadia Mono" w:cs="Cascadia Mono"/>
          <w:color w:val="000000"/>
          <w:sz w:val="19"/>
          <w:szCs w:val="19"/>
          <w:lang w:val="en-US"/>
        </w:rPr>
        <w:t>(</w:t>
      </w:r>
      <w:proofErr w:type="spellStart"/>
      <w:r w:rsidRPr="00692D70">
        <w:rPr>
          <w:rFonts w:ascii="Cascadia Mono" w:hAnsi="Cascadia Mono" w:cs="Cascadia Mono"/>
          <w:color w:val="0000FF"/>
          <w:sz w:val="19"/>
          <w:szCs w:val="19"/>
          <w:lang w:val="en-US"/>
        </w:rPr>
        <w:t>int</w:t>
      </w:r>
      <w:proofErr w:type="spellEnd"/>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808080"/>
          <w:sz w:val="19"/>
          <w:szCs w:val="19"/>
          <w:lang w:val="en-US"/>
        </w:rPr>
        <w:t>BCD</w:t>
      </w:r>
      <w:r w:rsidRPr="00692D70">
        <w:rPr>
          <w:rFonts w:ascii="Cascadia Mono" w:hAnsi="Cascadia Mono" w:cs="Cascadia Mono"/>
          <w:color w:val="000000"/>
          <w:sz w:val="19"/>
          <w:szCs w:val="19"/>
          <w:lang w:val="en-US"/>
        </w:rPr>
        <w:t>);</w:t>
      </w:r>
    </w:p>
    <w:p w14:paraId="55190425"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roofErr w:type="spellStart"/>
      <w:proofErr w:type="gramStart"/>
      <w:r w:rsidRPr="00692D70">
        <w:rPr>
          <w:rFonts w:ascii="Cascadia Mono" w:hAnsi="Cascadia Mono" w:cs="Cascadia Mono"/>
          <w:color w:val="0000FF"/>
          <w:sz w:val="19"/>
          <w:szCs w:val="19"/>
          <w:lang w:val="en-US"/>
        </w:rPr>
        <w:t>int</w:t>
      </w:r>
      <w:proofErr w:type="spellEnd"/>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convertToBCD</w:t>
      </w:r>
      <w:proofErr w:type="spellEnd"/>
      <w:r w:rsidRPr="00692D70">
        <w:rPr>
          <w:rFonts w:ascii="Cascadia Mono" w:hAnsi="Cascadia Mono" w:cs="Cascadia Mono"/>
          <w:color w:val="000000"/>
          <w:sz w:val="19"/>
          <w:szCs w:val="19"/>
          <w:lang w:val="en-US"/>
        </w:rPr>
        <w:t>(</w:t>
      </w:r>
      <w:proofErr w:type="spellStart"/>
      <w:r w:rsidRPr="00692D70">
        <w:rPr>
          <w:rFonts w:ascii="Cascadia Mono" w:hAnsi="Cascadia Mono" w:cs="Cascadia Mono"/>
          <w:color w:val="0000FF"/>
          <w:sz w:val="19"/>
          <w:szCs w:val="19"/>
          <w:lang w:val="en-US"/>
        </w:rPr>
        <w:t>int</w:t>
      </w:r>
      <w:proofErr w:type="spellEnd"/>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808080"/>
          <w:sz w:val="19"/>
          <w:szCs w:val="19"/>
          <w:lang w:val="en-US"/>
        </w:rPr>
        <w:t>decimal</w:t>
      </w:r>
      <w:r w:rsidRPr="00692D70">
        <w:rPr>
          <w:rFonts w:ascii="Cascadia Mono" w:hAnsi="Cascadia Mono" w:cs="Cascadia Mono"/>
          <w:color w:val="000000"/>
          <w:sz w:val="19"/>
          <w:szCs w:val="19"/>
          <w:lang w:val="en-US"/>
        </w:rPr>
        <w:t>);</w:t>
      </w:r>
    </w:p>
    <w:p w14:paraId="3BC0DF6D"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roofErr w:type="gramStart"/>
      <w:r w:rsidRPr="00692D70">
        <w:rPr>
          <w:rFonts w:ascii="Cascadia Mono" w:hAnsi="Cascadia Mono" w:cs="Cascadia Mono"/>
          <w:color w:val="0000FF"/>
          <w:sz w:val="19"/>
          <w:szCs w:val="19"/>
          <w:lang w:val="en-US"/>
        </w:rPr>
        <w:t>void</w:t>
      </w:r>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setTime</w:t>
      </w:r>
      <w:proofErr w:type="spellEnd"/>
      <w:r w:rsidRPr="00692D70">
        <w:rPr>
          <w:rFonts w:ascii="Cascadia Mono" w:hAnsi="Cascadia Mono" w:cs="Cascadia Mono"/>
          <w:color w:val="000000"/>
          <w:sz w:val="19"/>
          <w:szCs w:val="19"/>
          <w:lang w:val="en-US"/>
        </w:rPr>
        <w:t>();</w:t>
      </w:r>
    </w:p>
    <w:p w14:paraId="71482638"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roofErr w:type="gramStart"/>
      <w:r w:rsidRPr="00692D70">
        <w:rPr>
          <w:rFonts w:ascii="Cascadia Mono" w:hAnsi="Cascadia Mono" w:cs="Cascadia Mono"/>
          <w:color w:val="0000FF"/>
          <w:sz w:val="19"/>
          <w:szCs w:val="19"/>
          <w:lang w:val="en-US"/>
        </w:rPr>
        <w:t>void</w:t>
      </w:r>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MyDelay</w:t>
      </w:r>
      <w:proofErr w:type="spellEnd"/>
      <w:r w:rsidRPr="00692D70">
        <w:rPr>
          <w:rFonts w:ascii="Cascadia Mono" w:hAnsi="Cascadia Mono" w:cs="Cascadia Mono"/>
          <w:color w:val="000000"/>
          <w:sz w:val="19"/>
          <w:szCs w:val="19"/>
          <w:lang w:val="en-US"/>
        </w:rPr>
        <w:t>(</w:t>
      </w:r>
      <w:r w:rsidRPr="00692D70">
        <w:rPr>
          <w:rFonts w:ascii="Cascadia Mono" w:hAnsi="Cascadia Mono" w:cs="Cascadia Mono"/>
          <w:color w:val="0000FF"/>
          <w:sz w:val="19"/>
          <w:szCs w:val="19"/>
          <w:lang w:val="en-US"/>
        </w:rPr>
        <w:t>unsigned</w:t>
      </w:r>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FF"/>
          <w:sz w:val="19"/>
          <w:szCs w:val="19"/>
          <w:lang w:val="en-US"/>
        </w:rPr>
        <w:t>int</w:t>
      </w:r>
      <w:proofErr w:type="spell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808080"/>
          <w:sz w:val="19"/>
          <w:szCs w:val="19"/>
          <w:lang w:val="en-US"/>
        </w:rPr>
        <w:t>delayMs</w:t>
      </w:r>
      <w:proofErr w:type="spellEnd"/>
      <w:r w:rsidRPr="00692D70">
        <w:rPr>
          <w:rFonts w:ascii="Cascadia Mono" w:hAnsi="Cascadia Mono" w:cs="Cascadia Mono"/>
          <w:color w:val="000000"/>
          <w:sz w:val="19"/>
          <w:szCs w:val="19"/>
          <w:lang w:val="en-US"/>
        </w:rPr>
        <w:t>);</w:t>
      </w:r>
    </w:p>
    <w:p w14:paraId="77EF3970"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roofErr w:type="gramStart"/>
      <w:r w:rsidRPr="00692D70">
        <w:rPr>
          <w:rFonts w:ascii="Cascadia Mono" w:hAnsi="Cascadia Mono" w:cs="Cascadia Mono"/>
          <w:color w:val="0000FF"/>
          <w:sz w:val="19"/>
          <w:szCs w:val="19"/>
          <w:lang w:val="en-US"/>
        </w:rPr>
        <w:lastRenderedPageBreak/>
        <w:t>void</w:t>
      </w:r>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enterTime</w:t>
      </w:r>
      <w:proofErr w:type="spellEnd"/>
      <w:r w:rsidRPr="00692D70">
        <w:rPr>
          <w:rFonts w:ascii="Cascadia Mono" w:hAnsi="Cascadia Mono" w:cs="Cascadia Mono"/>
          <w:color w:val="000000"/>
          <w:sz w:val="19"/>
          <w:szCs w:val="19"/>
          <w:lang w:val="en-US"/>
        </w:rPr>
        <w:t>();</w:t>
      </w:r>
    </w:p>
    <w:p w14:paraId="2F7B6AB6"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roofErr w:type="gramStart"/>
      <w:r w:rsidRPr="00692D70">
        <w:rPr>
          <w:rFonts w:ascii="Cascadia Mono" w:hAnsi="Cascadia Mono" w:cs="Cascadia Mono"/>
          <w:color w:val="0000FF"/>
          <w:sz w:val="19"/>
          <w:szCs w:val="19"/>
          <w:lang w:val="en-US"/>
        </w:rPr>
        <w:t>void</w:t>
      </w:r>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setAlarm</w:t>
      </w:r>
      <w:proofErr w:type="spellEnd"/>
      <w:r w:rsidRPr="00692D70">
        <w:rPr>
          <w:rFonts w:ascii="Cascadia Mono" w:hAnsi="Cascadia Mono" w:cs="Cascadia Mono"/>
          <w:color w:val="000000"/>
          <w:sz w:val="19"/>
          <w:szCs w:val="19"/>
          <w:lang w:val="en-US"/>
        </w:rPr>
        <w:t>();</w:t>
      </w:r>
    </w:p>
    <w:p w14:paraId="2CB986AF"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roofErr w:type="gramStart"/>
      <w:r w:rsidRPr="00692D70">
        <w:rPr>
          <w:rFonts w:ascii="Cascadia Mono" w:hAnsi="Cascadia Mono" w:cs="Cascadia Mono"/>
          <w:color w:val="0000FF"/>
          <w:sz w:val="19"/>
          <w:szCs w:val="19"/>
          <w:lang w:val="en-US"/>
        </w:rPr>
        <w:t>void</w:t>
      </w:r>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resetAlarm</w:t>
      </w:r>
      <w:proofErr w:type="spellEnd"/>
      <w:r w:rsidRPr="00692D70">
        <w:rPr>
          <w:rFonts w:ascii="Cascadia Mono" w:hAnsi="Cascadia Mono" w:cs="Cascadia Mono"/>
          <w:color w:val="000000"/>
          <w:sz w:val="19"/>
          <w:szCs w:val="19"/>
          <w:lang w:val="en-US"/>
        </w:rPr>
        <w:t>();</w:t>
      </w:r>
    </w:p>
    <w:p w14:paraId="6470B4C0"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
    <w:p w14:paraId="52D30709"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roofErr w:type="spellStart"/>
      <w:proofErr w:type="gramStart"/>
      <w:r w:rsidRPr="00692D70">
        <w:rPr>
          <w:rFonts w:ascii="Cascadia Mono" w:hAnsi="Cascadia Mono" w:cs="Cascadia Mono"/>
          <w:color w:val="0000FF"/>
          <w:sz w:val="19"/>
          <w:szCs w:val="19"/>
          <w:lang w:val="en-US"/>
        </w:rPr>
        <w:t>int</w:t>
      </w:r>
      <w:proofErr w:type="spellEnd"/>
      <w:proofErr w:type="gramEnd"/>
      <w:r w:rsidRPr="00692D70">
        <w:rPr>
          <w:rFonts w:ascii="Cascadia Mono" w:hAnsi="Cascadia Mono" w:cs="Cascadia Mono"/>
          <w:color w:val="000000"/>
          <w:sz w:val="19"/>
          <w:szCs w:val="19"/>
          <w:lang w:val="en-US"/>
        </w:rPr>
        <w:t xml:space="preserve"> main() {</w:t>
      </w:r>
    </w:p>
    <w:p w14:paraId="04C1C395"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00"/>
          <w:sz w:val="19"/>
          <w:szCs w:val="19"/>
          <w:lang w:val="en-US"/>
        </w:rPr>
        <w:t>Menu(</w:t>
      </w:r>
      <w:proofErr w:type="gramEnd"/>
      <w:r w:rsidRPr="00692D70">
        <w:rPr>
          <w:rFonts w:ascii="Cascadia Mono" w:hAnsi="Cascadia Mono" w:cs="Cascadia Mono"/>
          <w:color w:val="000000"/>
          <w:sz w:val="19"/>
          <w:szCs w:val="19"/>
          <w:lang w:val="en-US"/>
        </w:rPr>
        <w:t>);</w:t>
      </w:r>
    </w:p>
    <w:p w14:paraId="1878E068"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return</w:t>
      </w:r>
      <w:proofErr w:type="gramEnd"/>
      <w:r w:rsidRPr="00692D70">
        <w:rPr>
          <w:rFonts w:ascii="Cascadia Mono" w:hAnsi="Cascadia Mono" w:cs="Cascadia Mono"/>
          <w:color w:val="000000"/>
          <w:sz w:val="19"/>
          <w:szCs w:val="19"/>
          <w:lang w:val="en-US"/>
        </w:rPr>
        <w:t xml:space="preserve"> 0;</w:t>
      </w:r>
    </w:p>
    <w:p w14:paraId="7045AEE0"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w:t>
      </w:r>
    </w:p>
    <w:p w14:paraId="3C52B0F3"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
    <w:p w14:paraId="4B5B3192"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roofErr w:type="gramStart"/>
      <w:r w:rsidRPr="00692D70">
        <w:rPr>
          <w:rFonts w:ascii="Cascadia Mono" w:hAnsi="Cascadia Mono" w:cs="Cascadia Mono"/>
          <w:color w:val="0000FF"/>
          <w:sz w:val="19"/>
          <w:szCs w:val="19"/>
          <w:lang w:val="en-US"/>
        </w:rPr>
        <w:t>void</w:t>
      </w:r>
      <w:proofErr w:type="gramEnd"/>
      <w:r w:rsidRPr="00692D70">
        <w:rPr>
          <w:rFonts w:ascii="Cascadia Mono" w:hAnsi="Cascadia Mono" w:cs="Cascadia Mono"/>
          <w:color w:val="000000"/>
          <w:sz w:val="19"/>
          <w:szCs w:val="19"/>
          <w:lang w:val="en-US"/>
        </w:rPr>
        <w:t xml:space="preserve"> Menu() {</w:t>
      </w:r>
    </w:p>
    <w:p w14:paraId="048978F9"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while</w:t>
      </w:r>
      <w:proofErr w:type="gramEnd"/>
      <w:r w:rsidRPr="00692D70">
        <w:rPr>
          <w:rFonts w:ascii="Cascadia Mono" w:hAnsi="Cascadia Mono" w:cs="Cascadia Mono"/>
          <w:color w:val="000000"/>
          <w:sz w:val="19"/>
          <w:szCs w:val="19"/>
          <w:lang w:val="en-US"/>
        </w:rPr>
        <w:t xml:space="preserve"> (1) {</w:t>
      </w:r>
    </w:p>
    <w:p w14:paraId="28F28E26"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00"/>
          <w:sz w:val="19"/>
          <w:szCs w:val="19"/>
          <w:lang w:val="en-US"/>
        </w:rPr>
        <w:t>system(</w:t>
      </w:r>
      <w:proofErr w:type="gramEnd"/>
      <w:r w:rsidRPr="00692D70">
        <w:rPr>
          <w:rFonts w:ascii="Cascadia Mono" w:hAnsi="Cascadia Mono" w:cs="Cascadia Mono"/>
          <w:color w:val="A31515"/>
          <w:sz w:val="19"/>
          <w:szCs w:val="19"/>
          <w:lang w:val="en-US"/>
        </w:rPr>
        <w:t>"</w:t>
      </w:r>
      <w:proofErr w:type="spellStart"/>
      <w:r w:rsidRPr="00692D70">
        <w:rPr>
          <w:rFonts w:ascii="Cascadia Mono" w:hAnsi="Cascadia Mono" w:cs="Cascadia Mono"/>
          <w:color w:val="A31515"/>
          <w:sz w:val="19"/>
          <w:szCs w:val="19"/>
          <w:lang w:val="en-US"/>
        </w:rPr>
        <w:t>cls</w:t>
      </w:r>
      <w:proofErr w:type="spellEnd"/>
      <w:r w:rsidRPr="00692D70">
        <w:rPr>
          <w:rFonts w:ascii="Cascadia Mono" w:hAnsi="Cascadia Mono" w:cs="Cascadia Mono"/>
          <w:color w:val="A31515"/>
          <w:sz w:val="19"/>
          <w:szCs w:val="19"/>
          <w:lang w:val="en-US"/>
        </w:rPr>
        <w:t>"</w:t>
      </w:r>
      <w:r w:rsidRPr="00692D70">
        <w:rPr>
          <w:rFonts w:ascii="Cascadia Mono" w:hAnsi="Cascadia Mono" w:cs="Cascadia Mono"/>
          <w:color w:val="000000"/>
          <w:sz w:val="19"/>
          <w:szCs w:val="19"/>
          <w:lang w:val="en-US"/>
        </w:rPr>
        <w:t>);</w:t>
      </w:r>
    </w:p>
    <w:p w14:paraId="7C44094A"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00"/>
          <w:sz w:val="19"/>
          <w:szCs w:val="19"/>
          <w:lang w:val="en-US"/>
        </w:rPr>
        <w:t>ShowTime(</w:t>
      </w:r>
      <w:proofErr w:type="gramEnd"/>
      <w:r w:rsidRPr="00692D70">
        <w:rPr>
          <w:rFonts w:ascii="Cascadia Mono" w:hAnsi="Cascadia Mono" w:cs="Cascadia Mono"/>
          <w:color w:val="000000"/>
          <w:sz w:val="19"/>
          <w:szCs w:val="19"/>
          <w:lang w:val="en-US"/>
        </w:rPr>
        <w:t>);</w:t>
      </w:r>
    </w:p>
    <w:p w14:paraId="592552A5" w14:textId="241326A4"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printf</w:t>
      </w:r>
      <w:proofErr w:type="spellEnd"/>
      <w:r w:rsidRPr="00692D70">
        <w:rPr>
          <w:rFonts w:ascii="Cascadia Mono" w:hAnsi="Cascadia Mono" w:cs="Cascadia Mono"/>
          <w:color w:val="000000"/>
          <w:sz w:val="19"/>
          <w:szCs w:val="19"/>
          <w:lang w:val="en-US"/>
        </w:rPr>
        <w:t>(</w:t>
      </w:r>
      <w:proofErr w:type="gramEnd"/>
      <w:r w:rsidR="009363E6">
        <w:rPr>
          <w:rFonts w:ascii="Cascadia Mono" w:hAnsi="Cascadia Mono" w:cs="Cascadia Mono"/>
          <w:color w:val="A31515"/>
          <w:sz w:val="19"/>
          <w:szCs w:val="19"/>
          <w:lang w:val="en-US"/>
        </w:rPr>
        <w:t xml:space="preserve">"\n1 - </w:t>
      </w:r>
      <w:r w:rsidRPr="00692D70">
        <w:rPr>
          <w:rFonts w:ascii="Cascadia Mono" w:hAnsi="Cascadia Mono" w:cs="Cascadia Mono"/>
          <w:color w:val="A31515"/>
          <w:sz w:val="19"/>
          <w:szCs w:val="19"/>
          <w:lang w:val="en-US"/>
        </w:rPr>
        <w:t>time"</w:t>
      </w:r>
      <w:r w:rsidRPr="00692D70">
        <w:rPr>
          <w:rFonts w:ascii="Cascadia Mono" w:hAnsi="Cascadia Mono" w:cs="Cascadia Mono"/>
          <w:color w:val="000000"/>
          <w:sz w:val="19"/>
          <w:szCs w:val="19"/>
          <w:lang w:val="en-US"/>
        </w:rPr>
        <w:t>);</w:t>
      </w:r>
    </w:p>
    <w:p w14:paraId="07E05A0A" w14:textId="559B76FE"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printf</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A31515"/>
          <w:sz w:val="19"/>
          <w:szCs w:val="19"/>
          <w:lang w:val="en-US"/>
        </w:rPr>
        <w:t>"\n2 - delay"</w:t>
      </w:r>
      <w:r w:rsidRPr="00692D70">
        <w:rPr>
          <w:rFonts w:ascii="Cascadia Mono" w:hAnsi="Cascadia Mono" w:cs="Cascadia Mono"/>
          <w:color w:val="000000"/>
          <w:sz w:val="19"/>
          <w:szCs w:val="19"/>
          <w:lang w:val="en-US"/>
        </w:rPr>
        <w:t>);</w:t>
      </w:r>
    </w:p>
    <w:p w14:paraId="44EAD9CB" w14:textId="27D3CB6A"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printf</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A31515"/>
          <w:sz w:val="19"/>
          <w:szCs w:val="19"/>
          <w:lang w:val="en-US"/>
        </w:rPr>
        <w:t>"\n3 - alarm"</w:t>
      </w:r>
      <w:r w:rsidRPr="00692D70">
        <w:rPr>
          <w:rFonts w:ascii="Cascadia Mono" w:hAnsi="Cascadia Mono" w:cs="Cascadia Mono"/>
          <w:color w:val="000000"/>
          <w:sz w:val="19"/>
          <w:szCs w:val="19"/>
          <w:lang w:val="en-US"/>
        </w:rPr>
        <w:t>);</w:t>
      </w:r>
    </w:p>
    <w:p w14:paraId="00B22860" w14:textId="74220711"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printf</w:t>
      </w:r>
      <w:proofErr w:type="spellEnd"/>
      <w:r w:rsidRPr="00692D70">
        <w:rPr>
          <w:rFonts w:ascii="Cascadia Mono" w:hAnsi="Cascadia Mono" w:cs="Cascadia Mono"/>
          <w:color w:val="000000"/>
          <w:sz w:val="19"/>
          <w:szCs w:val="19"/>
          <w:lang w:val="en-US"/>
        </w:rPr>
        <w:t>(</w:t>
      </w:r>
      <w:proofErr w:type="gramEnd"/>
      <w:r w:rsidR="009363E6">
        <w:rPr>
          <w:rFonts w:ascii="Cascadia Mono" w:hAnsi="Cascadia Mono" w:cs="Cascadia Mono"/>
          <w:color w:val="A31515"/>
          <w:sz w:val="19"/>
          <w:szCs w:val="19"/>
          <w:lang w:val="en-US"/>
        </w:rPr>
        <w:t>"\n0 - e</w:t>
      </w:r>
      <w:r w:rsidRPr="00692D70">
        <w:rPr>
          <w:rFonts w:ascii="Cascadia Mono" w:hAnsi="Cascadia Mono" w:cs="Cascadia Mono"/>
          <w:color w:val="A31515"/>
          <w:sz w:val="19"/>
          <w:szCs w:val="19"/>
          <w:lang w:val="en-US"/>
        </w:rPr>
        <w:t>xit"</w:t>
      </w:r>
      <w:r w:rsidRPr="00692D70">
        <w:rPr>
          <w:rFonts w:ascii="Cascadia Mono" w:hAnsi="Cascadia Mono" w:cs="Cascadia Mono"/>
          <w:color w:val="000000"/>
          <w:sz w:val="19"/>
          <w:szCs w:val="19"/>
          <w:lang w:val="en-US"/>
        </w:rPr>
        <w:t>);</w:t>
      </w:r>
    </w:p>
    <w:p w14:paraId="4DC3A65E"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if</w:t>
      </w:r>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alarmOn</w:t>
      </w:r>
      <w:proofErr w:type="spellEnd"/>
      <w:r w:rsidRPr="00692D70">
        <w:rPr>
          <w:rFonts w:ascii="Cascadia Mono" w:hAnsi="Cascadia Mono" w:cs="Cascadia Mono"/>
          <w:color w:val="000000"/>
          <w:sz w:val="19"/>
          <w:szCs w:val="19"/>
          <w:lang w:val="en-US"/>
        </w:rPr>
        <w:t xml:space="preserve"> == 1) </w:t>
      </w:r>
      <w:proofErr w:type="spellStart"/>
      <w:r w:rsidRPr="00692D70">
        <w:rPr>
          <w:rFonts w:ascii="Cascadia Mono" w:hAnsi="Cascadia Mono" w:cs="Cascadia Mono"/>
          <w:color w:val="000000"/>
          <w:sz w:val="19"/>
          <w:szCs w:val="19"/>
          <w:lang w:val="en-US"/>
        </w:rPr>
        <w:t>printf</w:t>
      </w:r>
      <w:proofErr w:type="spellEnd"/>
      <w:r w:rsidRPr="00692D70">
        <w:rPr>
          <w:rFonts w:ascii="Cascadia Mono" w:hAnsi="Cascadia Mono" w:cs="Cascadia Mono"/>
          <w:color w:val="000000"/>
          <w:sz w:val="19"/>
          <w:szCs w:val="19"/>
          <w:lang w:val="en-US"/>
        </w:rPr>
        <w:t>(</w:t>
      </w:r>
      <w:r w:rsidRPr="00692D70">
        <w:rPr>
          <w:rFonts w:ascii="Cascadia Mono" w:hAnsi="Cascadia Mono" w:cs="Cascadia Mono"/>
          <w:color w:val="A31515"/>
          <w:sz w:val="19"/>
          <w:szCs w:val="19"/>
          <w:lang w:val="en-US"/>
        </w:rPr>
        <w:t>"\n\</w:t>
      </w:r>
      <w:proofErr w:type="spellStart"/>
      <w:r w:rsidRPr="00692D70">
        <w:rPr>
          <w:rFonts w:ascii="Cascadia Mono" w:hAnsi="Cascadia Mono" w:cs="Cascadia Mono"/>
          <w:color w:val="A31515"/>
          <w:sz w:val="19"/>
          <w:szCs w:val="19"/>
          <w:lang w:val="en-US"/>
        </w:rPr>
        <w:t>nALARM</w:t>
      </w:r>
      <w:proofErr w:type="spellEnd"/>
      <w:r w:rsidRPr="00692D70">
        <w:rPr>
          <w:rFonts w:ascii="Cascadia Mono" w:hAnsi="Cascadia Mono" w:cs="Cascadia Mono"/>
          <w:color w:val="A31515"/>
          <w:sz w:val="19"/>
          <w:szCs w:val="19"/>
          <w:lang w:val="en-US"/>
        </w:rPr>
        <w:t xml:space="preserve"> ON"</w:t>
      </w:r>
      <w:r w:rsidRPr="00692D70">
        <w:rPr>
          <w:rFonts w:ascii="Cascadia Mono" w:hAnsi="Cascadia Mono" w:cs="Cascadia Mono"/>
          <w:color w:val="000000"/>
          <w:sz w:val="19"/>
          <w:szCs w:val="19"/>
          <w:lang w:val="en-US"/>
        </w:rPr>
        <w:t>);</w:t>
      </w:r>
    </w:p>
    <w:p w14:paraId="65D24687"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if</w:t>
      </w:r>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alarmOn</w:t>
      </w:r>
      <w:proofErr w:type="spellEnd"/>
      <w:r w:rsidRPr="00692D70">
        <w:rPr>
          <w:rFonts w:ascii="Cascadia Mono" w:hAnsi="Cascadia Mono" w:cs="Cascadia Mono"/>
          <w:color w:val="000000"/>
          <w:sz w:val="19"/>
          <w:szCs w:val="19"/>
          <w:lang w:val="en-US"/>
        </w:rPr>
        <w:t xml:space="preserve"> == 2) {</w:t>
      </w:r>
    </w:p>
    <w:p w14:paraId="4EE8A14D" w14:textId="2CA7D95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printf</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A31515"/>
          <w:sz w:val="19"/>
          <w:szCs w:val="19"/>
          <w:lang w:val="en-US"/>
        </w:rPr>
        <w:t>"\n\</w:t>
      </w:r>
      <w:proofErr w:type="spellStart"/>
      <w:r w:rsidRPr="00692D70">
        <w:rPr>
          <w:rFonts w:ascii="Cascadia Mono" w:hAnsi="Cascadia Mono" w:cs="Cascadia Mono"/>
          <w:color w:val="A31515"/>
          <w:sz w:val="19"/>
          <w:szCs w:val="19"/>
          <w:lang w:val="en-US"/>
        </w:rPr>
        <w:t>n</w:t>
      </w:r>
      <w:r w:rsidR="009363E6">
        <w:rPr>
          <w:rFonts w:ascii="Cascadia Mono" w:hAnsi="Cascadia Mono" w:cs="Cascadia Mono"/>
          <w:color w:val="A31515"/>
          <w:sz w:val="19"/>
          <w:szCs w:val="19"/>
          <w:lang w:val="en-US"/>
        </w:rPr>
        <w:t>Wake</w:t>
      </w:r>
      <w:proofErr w:type="spellEnd"/>
      <w:r w:rsidR="009363E6">
        <w:rPr>
          <w:rFonts w:ascii="Cascadia Mono" w:hAnsi="Cascadia Mono" w:cs="Cascadia Mono"/>
          <w:color w:val="A31515"/>
          <w:sz w:val="19"/>
          <w:szCs w:val="19"/>
          <w:lang w:val="en-US"/>
        </w:rPr>
        <w:t xml:space="preserve"> up</w:t>
      </w:r>
      <w:r w:rsidRPr="00692D70">
        <w:rPr>
          <w:rFonts w:ascii="Cascadia Mono" w:hAnsi="Cascadia Mono" w:cs="Cascadia Mono"/>
          <w:color w:val="A31515"/>
          <w:sz w:val="19"/>
          <w:szCs w:val="19"/>
          <w:lang w:val="en-US"/>
        </w:rPr>
        <w:t>!"</w:t>
      </w:r>
      <w:r w:rsidRPr="00692D70">
        <w:rPr>
          <w:rFonts w:ascii="Cascadia Mono" w:hAnsi="Cascadia Mono" w:cs="Cascadia Mono"/>
          <w:color w:val="000000"/>
          <w:sz w:val="19"/>
          <w:szCs w:val="19"/>
          <w:lang w:val="en-US"/>
        </w:rPr>
        <w:t>);</w:t>
      </w:r>
    </w:p>
    <w:p w14:paraId="4D80F544"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00"/>
          <w:sz w:val="19"/>
          <w:szCs w:val="19"/>
          <w:lang w:val="en-US"/>
        </w:rPr>
        <w:t>delay(</w:t>
      </w:r>
      <w:proofErr w:type="gramEnd"/>
      <w:r w:rsidRPr="00692D70">
        <w:rPr>
          <w:rFonts w:ascii="Cascadia Mono" w:hAnsi="Cascadia Mono" w:cs="Cascadia Mono"/>
          <w:color w:val="000000"/>
          <w:sz w:val="19"/>
          <w:szCs w:val="19"/>
          <w:lang w:val="en-US"/>
        </w:rPr>
        <w:t>5000);</w:t>
      </w:r>
    </w:p>
    <w:p w14:paraId="674E19ED"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alarmOn</w:t>
      </w:r>
      <w:proofErr w:type="spellEnd"/>
      <w:proofErr w:type="gramEnd"/>
      <w:r w:rsidRPr="00692D70">
        <w:rPr>
          <w:rFonts w:ascii="Cascadia Mono" w:hAnsi="Cascadia Mono" w:cs="Cascadia Mono"/>
          <w:color w:val="000000"/>
          <w:sz w:val="19"/>
          <w:szCs w:val="19"/>
          <w:lang w:val="en-US"/>
        </w:rPr>
        <w:t xml:space="preserve"> = 0;</w:t>
      </w:r>
    </w:p>
    <w:p w14:paraId="3A458C57"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
    <w:p w14:paraId="1925A705"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
    <w:p w14:paraId="5485343F" w14:textId="7B6DCB59"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printf</w:t>
      </w:r>
      <w:proofErr w:type="spellEnd"/>
      <w:r w:rsidRPr="00692D70">
        <w:rPr>
          <w:rFonts w:ascii="Cascadia Mono" w:hAnsi="Cascadia Mono" w:cs="Cascadia Mono"/>
          <w:color w:val="000000"/>
          <w:sz w:val="19"/>
          <w:szCs w:val="19"/>
          <w:lang w:val="en-US"/>
        </w:rPr>
        <w:t>(</w:t>
      </w:r>
      <w:proofErr w:type="gramEnd"/>
      <w:r w:rsidR="009363E6">
        <w:rPr>
          <w:rFonts w:ascii="Cascadia Mono" w:hAnsi="Cascadia Mono" w:cs="Cascadia Mono"/>
          <w:color w:val="A31515"/>
          <w:sz w:val="19"/>
          <w:szCs w:val="19"/>
          <w:lang w:val="en-US"/>
        </w:rPr>
        <w:t>"\n\</w:t>
      </w:r>
      <w:proofErr w:type="spellStart"/>
      <w:r w:rsidR="009363E6">
        <w:rPr>
          <w:rFonts w:ascii="Cascadia Mono" w:hAnsi="Cascadia Mono" w:cs="Cascadia Mono"/>
          <w:color w:val="A31515"/>
          <w:sz w:val="19"/>
          <w:szCs w:val="19"/>
          <w:lang w:val="en-US"/>
        </w:rPr>
        <w:t>nwrite</w:t>
      </w:r>
      <w:proofErr w:type="spellEnd"/>
      <w:r w:rsidRPr="00692D70">
        <w:rPr>
          <w:rFonts w:ascii="Cascadia Mono" w:hAnsi="Cascadia Mono" w:cs="Cascadia Mono"/>
          <w:color w:val="A31515"/>
          <w:sz w:val="19"/>
          <w:szCs w:val="19"/>
          <w:lang w:val="en-US"/>
        </w:rPr>
        <w:t xml:space="preserve"> choice: "</w:t>
      </w:r>
      <w:r w:rsidRPr="00692D70">
        <w:rPr>
          <w:rFonts w:ascii="Cascadia Mono" w:hAnsi="Cascadia Mono" w:cs="Cascadia Mono"/>
          <w:color w:val="000000"/>
          <w:sz w:val="19"/>
          <w:szCs w:val="19"/>
          <w:lang w:val="en-US"/>
        </w:rPr>
        <w:t>);</w:t>
      </w:r>
    </w:p>
    <w:p w14:paraId="15322F07"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00"/>
          <w:sz w:val="19"/>
          <w:szCs w:val="19"/>
          <w:lang w:val="en-US"/>
        </w:rPr>
        <w:t>delay(</w:t>
      </w:r>
      <w:proofErr w:type="gramEnd"/>
      <w:r w:rsidRPr="00692D70">
        <w:rPr>
          <w:rFonts w:ascii="Cascadia Mono" w:hAnsi="Cascadia Mono" w:cs="Cascadia Mono"/>
          <w:color w:val="000000"/>
          <w:sz w:val="19"/>
          <w:szCs w:val="19"/>
          <w:lang w:val="en-US"/>
        </w:rPr>
        <w:t>1000);</w:t>
      </w:r>
    </w:p>
    <w:p w14:paraId="4142E6BA"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if</w:t>
      </w:r>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kbhit</w:t>
      </w:r>
      <w:proofErr w:type="spellEnd"/>
      <w:r w:rsidRPr="00692D70">
        <w:rPr>
          <w:rFonts w:ascii="Cascadia Mono" w:hAnsi="Cascadia Mono" w:cs="Cascadia Mono"/>
          <w:color w:val="000000"/>
          <w:sz w:val="19"/>
          <w:szCs w:val="19"/>
          <w:lang w:val="en-US"/>
        </w:rPr>
        <w:t>()) {</w:t>
      </w:r>
    </w:p>
    <w:p w14:paraId="3E9A367A"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switch</w:t>
      </w:r>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getch</w:t>
      </w:r>
      <w:proofErr w:type="spellEnd"/>
      <w:r w:rsidRPr="00692D70">
        <w:rPr>
          <w:rFonts w:ascii="Cascadia Mono" w:hAnsi="Cascadia Mono" w:cs="Cascadia Mono"/>
          <w:color w:val="000000"/>
          <w:sz w:val="19"/>
          <w:szCs w:val="19"/>
          <w:lang w:val="en-US"/>
        </w:rPr>
        <w:t>()) {</w:t>
      </w:r>
    </w:p>
    <w:p w14:paraId="3D28B60B"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case</w:t>
      </w:r>
      <w:proofErr w:type="gramEnd"/>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A31515"/>
          <w:sz w:val="19"/>
          <w:szCs w:val="19"/>
          <w:lang w:val="en-US"/>
        </w:rPr>
        <w:t>'0'</w:t>
      </w:r>
      <w:r w:rsidRPr="00692D70">
        <w:rPr>
          <w:rFonts w:ascii="Cascadia Mono" w:hAnsi="Cascadia Mono" w:cs="Cascadia Mono"/>
          <w:color w:val="000000"/>
          <w:sz w:val="19"/>
          <w:szCs w:val="19"/>
          <w:lang w:val="en-US"/>
        </w:rPr>
        <w:t>:</w:t>
      </w:r>
    </w:p>
    <w:p w14:paraId="5DDCA806"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return</w:t>
      </w:r>
      <w:proofErr w:type="gramEnd"/>
      <w:r w:rsidRPr="00692D70">
        <w:rPr>
          <w:rFonts w:ascii="Cascadia Mono" w:hAnsi="Cascadia Mono" w:cs="Cascadia Mono"/>
          <w:color w:val="000000"/>
          <w:sz w:val="19"/>
          <w:szCs w:val="19"/>
          <w:lang w:val="en-US"/>
        </w:rPr>
        <w:t>;</w:t>
      </w:r>
    </w:p>
    <w:p w14:paraId="7526DAD3"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
    <w:p w14:paraId="6EA5B906"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default</w:t>
      </w:r>
      <w:proofErr w:type="gramEnd"/>
      <w:r w:rsidRPr="00692D70">
        <w:rPr>
          <w:rFonts w:ascii="Cascadia Mono" w:hAnsi="Cascadia Mono" w:cs="Cascadia Mono"/>
          <w:color w:val="000000"/>
          <w:sz w:val="19"/>
          <w:szCs w:val="19"/>
          <w:lang w:val="en-US"/>
        </w:rPr>
        <w:t>:</w:t>
      </w:r>
    </w:p>
    <w:p w14:paraId="66B81C6E"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break</w:t>
      </w:r>
      <w:proofErr w:type="gramEnd"/>
      <w:r w:rsidRPr="00692D70">
        <w:rPr>
          <w:rFonts w:ascii="Cascadia Mono" w:hAnsi="Cascadia Mono" w:cs="Cascadia Mono"/>
          <w:color w:val="000000"/>
          <w:sz w:val="19"/>
          <w:szCs w:val="19"/>
          <w:lang w:val="en-US"/>
        </w:rPr>
        <w:t>;</w:t>
      </w:r>
    </w:p>
    <w:p w14:paraId="40278E8A"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
    <w:p w14:paraId="48941129"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case</w:t>
      </w:r>
      <w:proofErr w:type="gramEnd"/>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A31515"/>
          <w:sz w:val="19"/>
          <w:szCs w:val="19"/>
          <w:lang w:val="en-US"/>
        </w:rPr>
        <w:t>'1'</w:t>
      </w:r>
      <w:r w:rsidRPr="00692D70">
        <w:rPr>
          <w:rFonts w:ascii="Cascadia Mono" w:hAnsi="Cascadia Mono" w:cs="Cascadia Mono"/>
          <w:color w:val="000000"/>
          <w:sz w:val="19"/>
          <w:szCs w:val="19"/>
          <w:lang w:val="en-US"/>
        </w:rPr>
        <w:t>:</w:t>
      </w:r>
    </w:p>
    <w:p w14:paraId="7363213E"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00"/>
          <w:sz w:val="19"/>
          <w:szCs w:val="19"/>
          <w:lang w:val="en-US"/>
        </w:rPr>
        <w:t>system(</w:t>
      </w:r>
      <w:proofErr w:type="gramEnd"/>
      <w:r w:rsidRPr="00692D70">
        <w:rPr>
          <w:rFonts w:ascii="Cascadia Mono" w:hAnsi="Cascadia Mono" w:cs="Cascadia Mono"/>
          <w:color w:val="A31515"/>
          <w:sz w:val="19"/>
          <w:szCs w:val="19"/>
          <w:lang w:val="en-US"/>
        </w:rPr>
        <w:t>"</w:t>
      </w:r>
      <w:proofErr w:type="spellStart"/>
      <w:r w:rsidRPr="00692D70">
        <w:rPr>
          <w:rFonts w:ascii="Cascadia Mono" w:hAnsi="Cascadia Mono" w:cs="Cascadia Mono"/>
          <w:color w:val="A31515"/>
          <w:sz w:val="19"/>
          <w:szCs w:val="19"/>
          <w:lang w:val="en-US"/>
        </w:rPr>
        <w:t>cls</w:t>
      </w:r>
      <w:proofErr w:type="spellEnd"/>
      <w:r w:rsidRPr="00692D70">
        <w:rPr>
          <w:rFonts w:ascii="Cascadia Mono" w:hAnsi="Cascadia Mono" w:cs="Cascadia Mono"/>
          <w:color w:val="A31515"/>
          <w:sz w:val="19"/>
          <w:szCs w:val="19"/>
          <w:lang w:val="en-US"/>
        </w:rPr>
        <w:t>"</w:t>
      </w:r>
      <w:r w:rsidRPr="00692D70">
        <w:rPr>
          <w:rFonts w:ascii="Cascadia Mono" w:hAnsi="Cascadia Mono" w:cs="Cascadia Mono"/>
          <w:color w:val="000000"/>
          <w:sz w:val="19"/>
          <w:szCs w:val="19"/>
          <w:lang w:val="en-US"/>
        </w:rPr>
        <w:t>);</w:t>
      </w:r>
    </w:p>
    <w:p w14:paraId="3CFF2F13"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setTime</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000000"/>
          <w:sz w:val="19"/>
          <w:szCs w:val="19"/>
          <w:lang w:val="en-US"/>
        </w:rPr>
        <w:t>);</w:t>
      </w:r>
    </w:p>
    <w:p w14:paraId="24BDC6F1"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break</w:t>
      </w:r>
      <w:proofErr w:type="gramEnd"/>
      <w:r w:rsidRPr="00692D70">
        <w:rPr>
          <w:rFonts w:ascii="Cascadia Mono" w:hAnsi="Cascadia Mono" w:cs="Cascadia Mono"/>
          <w:color w:val="000000"/>
          <w:sz w:val="19"/>
          <w:szCs w:val="19"/>
          <w:lang w:val="en-US"/>
        </w:rPr>
        <w:t>;</w:t>
      </w:r>
    </w:p>
    <w:p w14:paraId="1F85D9A1"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
    <w:p w14:paraId="6CFAB34D"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case</w:t>
      </w:r>
      <w:proofErr w:type="gramEnd"/>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A31515"/>
          <w:sz w:val="19"/>
          <w:szCs w:val="19"/>
          <w:lang w:val="en-US"/>
        </w:rPr>
        <w:t>'2'</w:t>
      </w:r>
      <w:r w:rsidRPr="00692D70">
        <w:rPr>
          <w:rFonts w:ascii="Cascadia Mono" w:hAnsi="Cascadia Mono" w:cs="Cascadia Mono"/>
          <w:color w:val="000000"/>
          <w:sz w:val="19"/>
          <w:szCs w:val="19"/>
          <w:lang w:val="en-US"/>
        </w:rPr>
        <w:t>:</w:t>
      </w:r>
    </w:p>
    <w:p w14:paraId="68BD8B8E"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00"/>
          <w:sz w:val="19"/>
          <w:szCs w:val="19"/>
          <w:lang w:val="en-US"/>
        </w:rPr>
        <w:t>system(</w:t>
      </w:r>
      <w:proofErr w:type="gramEnd"/>
      <w:r w:rsidRPr="00692D70">
        <w:rPr>
          <w:rFonts w:ascii="Cascadia Mono" w:hAnsi="Cascadia Mono" w:cs="Cascadia Mono"/>
          <w:color w:val="A31515"/>
          <w:sz w:val="19"/>
          <w:szCs w:val="19"/>
          <w:lang w:val="en-US"/>
        </w:rPr>
        <w:t>"</w:t>
      </w:r>
      <w:proofErr w:type="spellStart"/>
      <w:r w:rsidRPr="00692D70">
        <w:rPr>
          <w:rFonts w:ascii="Cascadia Mono" w:hAnsi="Cascadia Mono" w:cs="Cascadia Mono"/>
          <w:color w:val="A31515"/>
          <w:sz w:val="19"/>
          <w:szCs w:val="19"/>
          <w:lang w:val="en-US"/>
        </w:rPr>
        <w:t>cls</w:t>
      </w:r>
      <w:proofErr w:type="spellEnd"/>
      <w:r w:rsidRPr="00692D70">
        <w:rPr>
          <w:rFonts w:ascii="Cascadia Mono" w:hAnsi="Cascadia Mono" w:cs="Cascadia Mono"/>
          <w:color w:val="A31515"/>
          <w:sz w:val="19"/>
          <w:szCs w:val="19"/>
          <w:lang w:val="en-US"/>
        </w:rPr>
        <w:t>"</w:t>
      </w:r>
      <w:r w:rsidRPr="00692D70">
        <w:rPr>
          <w:rFonts w:ascii="Cascadia Mono" w:hAnsi="Cascadia Mono" w:cs="Cascadia Mono"/>
          <w:color w:val="000000"/>
          <w:sz w:val="19"/>
          <w:szCs w:val="19"/>
          <w:lang w:val="en-US"/>
        </w:rPr>
        <w:t>);</w:t>
      </w:r>
    </w:p>
    <w:p w14:paraId="4A9FA6B8"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FF"/>
          <w:sz w:val="19"/>
          <w:szCs w:val="19"/>
          <w:lang w:val="en-US"/>
        </w:rPr>
        <w:t>int</w:t>
      </w:r>
      <w:proofErr w:type="spellEnd"/>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delayMs</w:t>
      </w:r>
      <w:proofErr w:type="spellEnd"/>
      <w:r w:rsidRPr="00692D70">
        <w:rPr>
          <w:rFonts w:ascii="Cascadia Mono" w:hAnsi="Cascadia Mono" w:cs="Cascadia Mono"/>
          <w:color w:val="000000"/>
          <w:sz w:val="19"/>
          <w:szCs w:val="19"/>
          <w:lang w:val="en-US"/>
        </w:rPr>
        <w:t xml:space="preserve"> = 0;</w:t>
      </w:r>
    </w:p>
    <w:p w14:paraId="69CBBC67" w14:textId="17E1D090"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printf</w:t>
      </w:r>
      <w:proofErr w:type="spellEnd"/>
      <w:r w:rsidRPr="00692D70">
        <w:rPr>
          <w:rFonts w:ascii="Cascadia Mono" w:hAnsi="Cascadia Mono" w:cs="Cascadia Mono"/>
          <w:color w:val="000000"/>
          <w:sz w:val="19"/>
          <w:szCs w:val="19"/>
          <w:lang w:val="en-US"/>
        </w:rPr>
        <w:t>(</w:t>
      </w:r>
      <w:proofErr w:type="gramEnd"/>
      <w:r w:rsidR="009363E6">
        <w:rPr>
          <w:rFonts w:ascii="Cascadia Mono" w:hAnsi="Cascadia Mono" w:cs="Cascadia Mono"/>
          <w:color w:val="A31515"/>
          <w:sz w:val="19"/>
          <w:szCs w:val="19"/>
          <w:lang w:val="en-US"/>
        </w:rPr>
        <w:t>"</w:t>
      </w:r>
      <w:r w:rsidRPr="00692D70">
        <w:rPr>
          <w:rFonts w:ascii="Cascadia Mono" w:hAnsi="Cascadia Mono" w:cs="Cascadia Mono"/>
          <w:color w:val="A31515"/>
          <w:sz w:val="19"/>
          <w:szCs w:val="19"/>
          <w:lang w:val="en-US"/>
        </w:rPr>
        <w:t>delay (</w:t>
      </w:r>
      <w:proofErr w:type="spellStart"/>
      <w:r w:rsidRPr="00692D70">
        <w:rPr>
          <w:rFonts w:ascii="Cascadia Mono" w:hAnsi="Cascadia Mono" w:cs="Cascadia Mono"/>
          <w:color w:val="A31515"/>
          <w:sz w:val="19"/>
          <w:szCs w:val="19"/>
          <w:lang w:val="en-US"/>
        </w:rPr>
        <w:t>ms</w:t>
      </w:r>
      <w:proofErr w:type="spellEnd"/>
      <w:r w:rsidRPr="00692D70">
        <w:rPr>
          <w:rFonts w:ascii="Cascadia Mono" w:hAnsi="Cascadia Mono" w:cs="Cascadia Mono"/>
          <w:color w:val="A31515"/>
          <w:sz w:val="19"/>
          <w:szCs w:val="19"/>
          <w:lang w:val="en-US"/>
        </w:rPr>
        <w:t>): "</w:t>
      </w:r>
      <w:r w:rsidRPr="00692D70">
        <w:rPr>
          <w:rFonts w:ascii="Cascadia Mono" w:hAnsi="Cascadia Mono" w:cs="Cascadia Mono"/>
          <w:color w:val="000000"/>
          <w:sz w:val="19"/>
          <w:szCs w:val="19"/>
          <w:lang w:val="en-US"/>
        </w:rPr>
        <w:t>);</w:t>
      </w:r>
    </w:p>
    <w:p w14:paraId="4807BA45"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scanf</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A31515"/>
          <w:sz w:val="19"/>
          <w:szCs w:val="19"/>
          <w:lang w:val="en-US"/>
        </w:rPr>
        <w:t>"%d"</w:t>
      </w:r>
      <w:r w:rsidRPr="00692D70">
        <w:rPr>
          <w:rFonts w:ascii="Cascadia Mono" w:hAnsi="Cascadia Mono" w:cs="Cascadia Mono"/>
          <w:color w:val="000000"/>
          <w:sz w:val="19"/>
          <w:szCs w:val="19"/>
          <w:lang w:val="en-US"/>
        </w:rPr>
        <w:t>, &amp;</w:t>
      </w:r>
      <w:proofErr w:type="spellStart"/>
      <w:r w:rsidRPr="00692D70">
        <w:rPr>
          <w:rFonts w:ascii="Cascadia Mono" w:hAnsi="Cascadia Mono" w:cs="Cascadia Mono"/>
          <w:color w:val="000000"/>
          <w:sz w:val="19"/>
          <w:szCs w:val="19"/>
          <w:lang w:val="en-US"/>
        </w:rPr>
        <w:t>delayMs</w:t>
      </w:r>
      <w:proofErr w:type="spellEnd"/>
      <w:r w:rsidRPr="00692D70">
        <w:rPr>
          <w:rFonts w:ascii="Cascadia Mono" w:hAnsi="Cascadia Mono" w:cs="Cascadia Mono"/>
          <w:color w:val="000000"/>
          <w:sz w:val="19"/>
          <w:szCs w:val="19"/>
          <w:lang w:val="en-US"/>
        </w:rPr>
        <w:t>);</w:t>
      </w:r>
    </w:p>
    <w:p w14:paraId="6B81D6C2"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MyDelay</w:t>
      </w:r>
      <w:proofErr w:type="spellEnd"/>
      <w:r w:rsidRPr="00692D70">
        <w:rPr>
          <w:rFonts w:ascii="Cascadia Mono" w:hAnsi="Cascadia Mono" w:cs="Cascadia Mono"/>
          <w:color w:val="000000"/>
          <w:sz w:val="19"/>
          <w:szCs w:val="19"/>
          <w:lang w:val="en-US"/>
        </w:rPr>
        <w:t>(</w:t>
      </w:r>
      <w:proofErr w:type="spellStart"/>
      <w:proofErr w:type="gramEnd"/>
      <w:r w:rsidRPr="00692D70">
        <w:rPr>
          <w:rFonts w:ascii="Cascadia Mono" w:hAnsi="Cascadia Mono" w:cs="Cascadia Mono"/>
          <w:color w:val="000000"/>
          <w:sz w:val="19"/>
          <w:szCs w:val="19"/>
          <w:lang w:val="en-US"/>
        </w:rPr>
        <w:t>delayMs</w:t>
      </w:r>
      <w:proofErr w:type="spellEnd"/>
      <w:r w:rsidRPr="00692D70">
        <w:rPr>
          <w:rFonts w:ascii="Cascadia Mono" w:hAnsi="Cascadia Mono" w:cs="Cascadia Mono"/>
          <w:color w:val="000000"/>
          <w:sz w:val="19"/>
          <w:szCs w:val="19"/>
          <w:lang w:val="en-US"/>
        </w:rPr>
        <w:t>);</w:t>
      </w:r>
    </w:p>
    <w:p w14:paraId="6F18CDAE"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break</w:t>
      </w:r>
      <w:proofErr w:type="gramEnd"/>
      <w:r w:rsidRPr="00692D70">
        <w:rPr>
          <w:rFonts w:ascii="Cascadia Mono" w:hAnsi="Cascadia Mono" w:cs="Cascadia Mono"/>
          <w:color w:val="000000"/>
          <w:sz w:val="19"/>
          <w:szCs w:val="19"/>
          <w:lang w:val="en-US"/>
        </w:rPr>
        <w:t>;</w:t>
      </w:r>
    </w:p>
    <w:p w14:paraId="25977A22"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
    <w:p w14:paraId="3F352FCF"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case</w:t>
      </w:r>
      <w:proofErr w:type="gramEnd"/>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A31515"/>
          <w:sz w:val="19"/>
          <w:szCs w:val="19"/>
          <w:lang w:val="en-US"/>
        </w:rPr>
        <w:t>'3'</w:t>
      </w:r>
      <w:r w:rsidRPr="00692D70">
        <w:rPr>
          <w:rFonts w:ascii="Cascadia Mono" w:hAnsi="Cascadia Mono" w:cs="Cascadia Mono"/>
          <w:color w:val="000000"/>
          <w:sz w:val="19"/>
          <w:szCs w:val="19"/>
          <w:lang w:val="en-US"/>
        </w:rPr>
        <w:t>:</w:t>
      </w:r>
    </w:p>
    <w:p w14:paraId="767800A5"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00"/>
          <w:sz w:val="19"/>
          <w:szCs w:val="19"/>
          <w:lang w:val="en-US"/>
        </w:rPr>
        <w:t>system(</w:t>
      </w:r>
      <w:proofErr w:type="gramEnd"/>
      <w:r w:rsidRPr="00692D70">
        <w:rPr>
          <w:rFonts w:ascii="Cascadia Mono" w:hAnsi="Cascadia Mono" w:cs="Cascadia Mono"/>
          <w:color w:val="A31515"/>
          <w:sz w:val="19"/>
          <w:szCs w:val="19"/>
          <w:lang w:val="en-US"/>
        </w:rPr>
        <w:t>"</w:t>
      </w:r>
      <w:proofErr w:type="spellStart"/>
      <w:r w:rsidRPr="00692D70">
        <w:rPr>
          <w:rFonts w:ascii="Cascadia Mono" w:hAnsi="Cascadia Mono" w:cs="Cascadia Mono"/>
          <w:color w:val="A31515"/>
          <w:sz w:val="19"/>
          <w:szCs w:val="19"/>
          <w:lang w:val="en-US"/>
        </w:rPr>
        <w:t>cls</w:t>
      </w:r>
      <w:proofErr w:type="spellEnd"/>
      <w:r w:rsidRPr="00692D70">
        <w:rPr>
          <w:rFonts w:ascii="Cascadia Mono" w:hAnsi="Cascadia Mono" w:cs="Cascadia Mono"/>
          <w:color w:val="A31515"/>
          <w:sz w:val="19"/>
          <w:szCs w:val="19"/>
          <w:lang w:val="en-US"/>
        </w:rPr>
        <w:t>"</w:t>
      </w:r>
      <w:r w:rsidRPr="00692D70">
        <w:rPr>
          <w:rFonts w:ascii="Cascadia Mono" w:hAnsi="Cascadia Mono" w:cs="Cascadia Mono"/>
          <w:color w:val="000000"/>
          <w:sz w:val="19"/>
          <w:szCs w:val="19"/>
          <w:lang w:val="en-US"/>
        </w:rPr>
        <w:t>);</w:t>
      </w:r>
    </w:p>
    <w:p w14:paraId="74BDC215"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setAlarm</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000000"/>
          <w:sz w:val="19"/>
          <w:szCs w:val="19"/>
          <w:lang w:val="en-US"/>
        </w:rPr>
        <w:t>);</w:t>
      </w:r>
    </w:p>
    <w:p w14:paraId="2ECBA17B"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break</w:t>
      </w:r>
      <w:proofErr w:type="gramEnd"/>
      <w:r w:rsidRPr="00692D70">
        <w:rPr>
          <w:rFonts w:ascii="Cascadia Mono" w:hAnsi="Cascadia Mono" w:cs="Cascadia Mono"/>
          <w:color w:val="000000"/>
          <w:sz w:val="19"/>
          <w:szCs w:val="19"/>
          <w:lang w:val="en-US"/>
        </w:rPr>
        <w:t>;</w:t>
      </w:r>
    </w:p>
    <w:p w14:paraId="54FEBD48"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
    <w:p w14:paraId="4BB04594"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
    <w:p w14:paraId="446A111D"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
    <w:p w14:paraId="341F50EA"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w:t>
      </w:r>
    </w:p>
    <w:p w14:paraId="306FF082"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
    <w:p w14:paraId="516A7A5A"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roofErr w:type="gramStart"/>
      <w:r w:rsidRPr="00692D70">
        <w:rPr>
          <w:rFonts w:ascii="Cascadia Mono" w:hAnsi="Cascadia Mono" w:cs="Cascadia Mono"/>
          <w:color w:val="0000FF"/>
          <w:sz w:val="19"/>
          <w:szCs w:val="19"/>
          <w:lang w:val="en-US"/>
        </w:rPr>
        <w:t>void</w:t>
      </w:r>
      <w:proofErr w:type="gramEnd"/>
      <w:r w:rsidRPr="00692D70">
        <w:rPr>
          <w:rFonts w:ascii="Cascadia Mono" w:hAnsi="Cascadia Mono" w:cs="Cascadia Mono"/>
          <w:color w:val="000000"/>
          <w:sz w:val="19"/>
          <w:szCs w:val="19"/>
          <w:lang w:val="en-US"/>
        </w:rPr>
        <w:t xml:space="preserve"> ShowTime() {</w:t>
      </w:r>
    </w:p>
    <w:p w14:paraId="7CE4A156"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
    <w:p w14:paraId="6A0E6DDB"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FF"/>
          <w:sz w:val="19"/>
          <w:szCs w:val="19"/>
          <w:lang w:val="en-US"/>
        </w:rPr>
        <w:t>int</w:t>
      </w:r>
      <w:proofErr w:type="spellEnd"/>
      <w:proofErr w:type="gramEnd"/>
      <w:r w:rsidRPr="00692D70">
        <w:rPr>
          <w:rFonts w:ascii="Cascadia Mono" w:hAnsi="Cascadia Mono" w:cs="Cascadia Mono"/>
          <w:color w:val="000000"/>
          <w:sz w:val="19"/>
          <w:szCs w:val="19"/>
          <w:lang w:val="en-US"/>
        </w:rPr>
        <w:t xml:space="preserve"> i = 0;</w:t>
      </w:r>
    </w:p>
    <w:p w14:paraId="46995016"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for</w:t>
      </w:r>
      <w:proofErr w:type="gramEnd"/>
      <w:r w:rsidRPr="00692D70">
        <w:rPr>
          <w:rFonts w:ascii="Cascadia Mono" w:hAnsi="Cascadia Mono" w:cs="Cascadia Mono"/>
          <w:color w:val="000000"/>
          <w:sz w:val="19"/>
          <w:szCs w:val="19"/>
          <w:lang w:val="en-US"/>
        </w:rPr>
        <w:t xml:space="preserve"> (i = 0; i &lt; 6; i++) {</w:t>
      </w:r>
    </w:p>
    <w:p w14:paraId="02A23A8E" w14:textId="77777777" w:rsidR="00692D70" w:rsidRPr="00E36BDB"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outp</w:t>
      </w:r>
      <w:proofErr w:type="spellEnd"/>
      <w:r w:rsidRPr="00E36BDB">
        <w:rPr>
          <w:rFonts w:ascii="Cascadia Mono" w:hAnsi="Cascadia Mono" w:cs="Cascadia Mono"/>
          <w:color w:val="000000"/>
          <w:sz w:val="19"/>
          <w:szCs w:val="19"/>
          <w:lang w:val="en-US"/>
        </w:rPr>
        <w:t>(</w:t>
      </w:r>
      <w:proofErr w:type="gramEnd"/>
      <w:r w:rsidRPr="00E36BDB">
        <w:rPr>
          <w:rFonts w:ascii="Cascadia Mono" w:hAnsi="Cascadia Mono" w:cs="Cascadia Mono"/>
          <w:color w:val="000000"/>
          <w:sz w:val="19"/>
          <w:szCs w:val="19"/>
          <w:lang w:val="en-US"/>
        </w:rPr>
        <w:t>0</w:t>
      </w:r>
      <w:r w:rsidRPr="00692D70">
        <w:rPr>
          <w:rFonts w:ascii="Cascadia Mono" w:hAnsi="Cascadia Mono" w:cs="Cascadia Mono"/>
          <w:color w:val="000000"/>
          <w:sz w:val="19"/>
          <w:szCs w:val="19"/>
          <w:lang w:val="en-US"/>
        </w:rPr>
        <w:t>x</w:t>
      </w:r>
      <w:r w:rsidRPr="00E36BDB">
        <w:rPr>
          <w:rFonts w:ascii="Cascadia Mono" w:hAnsi="Cascadia Mono" w:cs="Cascadia Mono"/>
          <w:color w:val="000000"/>
          <w:sz w:val="19"/>
          <w:szCs w:val="19"/>
          <w:lang w:val="en-US"/>
        </w:rPr>
        <w:t xml:space="preserve">70, </w:t>
      </w:r>
      <w:proofErr w:type="spellStart"/>
      <w:r w:rsidRPr="00692D70">
        <w:rPr>
          <w:rFonts w:ascii="Cascadia Mono" w:hAnsi="Cascadia Mono" w:cs="Cascadia Mono"/>
          <w:color w:val="000000"/>
          <w:sz w:val="19"/>
          <w:szCs w:val="19"/>
          <w:lang w:val="en-US"/>
        </w:rPr>
        <w:t>registerArray</w:t>
      </w:r>
      <w:proofErr w:type="spellEnd"/>
      <w:r w:rsidRPr="00E36BDB">
        <w:rPr>
          <w:rFonts w:ascii="Cascadia Mono" w:hAnsi="Cascadia Mono" w:cs="Cascadia Mono"/>
          <w:color w:val="000000"/>
          <w:sz w:val="19"/>
          <w:szCs w:val="19"/>
          <w:lang w:val="en-US"/>
        </w:rPr>
        <w:t>[</w:t>
      </w:r>
      <w:r w:rsidRPr="00692D70">
        <w:rPr>
          <w:rFonts w:ascii="Cascadia Mono" w:hAnsi="Cascadia Mono" w:cs="Cascadia Mono"/>
          <w:color w:val="000000"/>
          <w:sz w:val="19"/>
          <w:szCs w:val="19"/>
          <w:lang w:val="en-US"/>
        </w:rPr>
        <w:t>i</w:t>
      </w:r>
      <w:r w:rsidRPr="00E36BDB">
        <w:rPr>
          <w:rFonts w:ascii="Cascadia Mono" w:hAnsi="Cascadia Mono" w:cs="Cascadia Mono"/>
          <w:color w:val="000000"/>
          <w:sz w:val="19"/>
          <w:szCs w:val="19"/>
          <w:lang w:val="en-US"/>
        </w:rPr>
        <w:t xml:space="preserve">]); </w:t>
      </w:r>
      <w:r w:rsidRPr="00E36BD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выбор</w:t>
      </w:r>
      <w:r w:rsidRPr="00E36BD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адреса</w:t>
      </w:r>
      <w:r w:rsidRPr="00E36BD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w:t>
      </w:r>
      <w:r w:rsidRPr="00E36BD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памяти</w:t>
      </w:r>
      <w:r w:rsidRPr="00E36BDB">
        <w:rPr>
          <w:rFonts w:ascii="Cascadia Mono" w:hAnsi="Cascadia Mono" w:cs="Cascadia Mono"/>
          <w:color w:val="008000"/>
          <w:sz w:val="19"/>
          <w:szCs w:val="19"/>
          <w:lang w:val="en-US"/>
        </w:rPr>
        <w:t xml:space="preserve"> </w:t>
      </w:r>
      <w:r w:rsidRPr="00692D70">
        <w:rPr>
          <w:rFonts w:ascii="Cascadia Mono" w:hAnsi="Cascadia Mono" w:cs="Cascadia Mono"/>
          <w:color w:val="008000"/>
          <w:sz w:val="19"/>
          <w:szCs w:val="19"/>
          <w:lang w:val="en-US"/>
        </w:rPr>
        <w:t>CMOS</w:t>
      </w:r>
    </w:p>
    <w:p w14:paraId="24AD15E8"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sidRPr="00E36BDB">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data</w:t>
      </w:r>
      <w:proofErr w:type="spellEnd"/>
      <w:r>
        <w:rPr>
          <w:rFonts w:ascii="Cascadia Mono" w:hAnsi="Cascadia Mono" w:cs="Cascadia Mono"/>
          <w:color w:val="000000"/>
          <w:sz w:val="19"/>
          <w:szCs w:val="19"/>
        </w:rPr>
        <w:t xml:space="preserve">[i] = </w:t>
      </w:r>
      <w:proofErr w:type="spellStart"/>
      <w:r>
        <w:rPr>
          <w:rFonts w:ascii="Cascadia Mono" w:hAnsi="Cascadia Mono" w:cs="Cascadia Mono"/>
          <w:color w:val="000000"/>
          <w:sz w:val="19"/>
          <w:szCs w:val="19"/>
        </w:rPr>
        <w:t>inp</w:t>
      </w:r>
      <w:proofErr w:type="spellEnd"/>
      <w:r>
        <w:rPr>
          <w:rFonts w:ascii="Cascadia Mono" w:hAnsi="Cascadia Mono" w:cs="Cascadia Mono"/>
          <w:color w:val="000000"/>
          <w:sz w:val="19"/>
          <w:szCs w:val="19"/>
        </w:rPr>
        <w:t xml:space="preserve">(0x71); </w:t>
      </w:r>
      <w:r>
        <w:rPr>
          <w:rFonts w:ascii="Cascadia Mono" w:hAnsi="Cascadia Mono" w:cs="Cascadia Mono"/>
          <w:color w:val="008000"/>
          <w:sz w:val="19"/>
          <w:szCs w:val="19"/>
        </w:rPr>
        <w:t>// считывание значения по адресу в массив</w:t>
      </w:r>
    </w:p>
    <w:p w14:paraId="1F2E213B"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BD848A"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p>
    <w:p w14:paraId="4C926D23"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decimalData</w:t>
      </w:r>
      <w:proofErr w:type="spellEnd"/>
      <w:r>
        <w:rPr>
          <w:rFonts w:ascii="Cascadia Mono" w:hAnsi="Cascadia Mono" w:cs="Cascadia Mono"/>
          <w:color w:val="000000"/>
          <w:sz w:val="19"/>
          <w:szCs w:val="19"/>
        </w:rPr>
        <w:t xml:space="preserve">[6]; </w:t>
      </w:r>
      <w:r>
        <w:rPr>
          <w:rFonts w:ascii="Cascadia Mono" w:hAnsi="Cascadia Mono" w:cs="Cascadia Mono"/>
          <w:color w:val="008000"/>
          <w:sz w:val="19"/>
          <w:szCs w:val="19"/>
        </w:rPr>
        <w:t>// перевод значений в десятичный вид</w:t>
      </w:r>
    </w:p>
    <w:p w14:paraId="2871AABD"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692D70">
        <w:rPr>
          <w:rFonts w:ascii="Cascadia Mono" w:hAnsi="Cascadia Mono" w:cs="Cascadia Mono"/>
          <w:color w:val="0000FF"/>
          <w:sz w:val="19"/>
          <w:szCs w:val="19"/>
          <w:lang w:val="en-US"/>
        </w:rPr>
        <w:t>for</w:t>
      </w:r>
      <w:proofErr w:type="gramEnd"/>
      <w:r w:rsidRPr="00692D70">
        <w:rPr>
          <w:rFonts w:ascii="Cascadia Mono" w:hAnsi="Cascadia Mono" w:cs="Cascadia Mono"/>
          <w:color w:val="000000"/>
          <w:sz w:val="19"/>
          <w:szCs w:val="19"/>
          <w:lang w:val="en-US"/>
        </w:rPr>
        <w:t xml:space="preserve"> (i = 0; i &lt; 6; i++) {</w:t>
      </w:r>
    </w:p>
    <w:p w14:paraId="2BAFD207"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lastRenderedPageBreak/>
        <w:t xml:space="preserve">        </w:t>
      </w:r>
      <w:proofErr w:type="spellStart"/>
      <w:proofErr w:type="gramStart"/>
      <w:r w:rsidRPr="00692D70">
        <w:rPr>
          <w:rFonts w:ascii="Cascadia Mono" w:hAnsi="Cascadia Mono" w:cs="Cascadia Mono"/>
          <w:color w:val="000000"/>
          <w:sz w:val="19"/>
          <w:szCs w:val="19"/>
          <w:lang w:val="en-US"/>
        </w:rPr>
        <w:t>decimalData</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000000"/>
          <w:sz w:val="19"/>
          <w:szCs w:val="19"/>
          <w:lang w:val="en-US"/>
        </w:rPr>
        <w:t xml:space="preserve">i] = </w:t>
      </w:r>
      <w:proofErr w:type="spellStart"/>
      <w:r w:rsidRPr="00692D70">
        <w:rPr>
          <w:rFonts w:ascii="Cascadia Mono" w:hAnsi="Cascadia Mono" w:cs="Cascadia Mono"/>
          <w:color w:val="000000"/>
          <w:sz w:val="19"/>
          <w:szCs w:val="19"/>
          <w:lang w:val="en-US"/>
        </w:rPr>
        <w:t>ConvertToDecimal</w:t>
      </w:r>
      <w:proofErr w:type="spellEnd"/>
      <w:r w:rsidRPr="00692D70">
        <w:rPr>
          <w:rFonts w:ascii="Cascadia Mono" w:hAnsi="Cascadia Mono" w:cs="Cascadia Mono"/>
          <w:color w:val="000000"/>
          <w:sz w:val="19"/>
          <w:szCs w:val="19"/>
          <w:lang w:val="en-US"/>
        </w:rPr>
        <w:t>(data[i]);</w:t>
      </w:r>
    </w:p>
    <w:p w14:paraId="13192752"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
    <w:p w14:paraId="470620EC"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
    <w:p w14:paraId="5129D70C"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вывод</w:t>
      </w:r>
      <w:r w:rsidRPr="00692D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w:t>
      </w:r>
      <w:r w:rsidRPr="00692D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экран</w:t>
      </w:r>
    </w:p>
    <w:p w14:paraId="4D2BD4FB"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if</w:t>
      </w:r>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decimalData</w:t>
      </w:r>
      <w:proofErr w:type="spellEnd"/>
      <w:r w:rsidRPr="00692D70">
        <w:rPr>
          <w:rFonts w:ascii="Cascadia Mono" w:hAnsi="Cascadia Mono" w:cs="Cascadia Mono"/>
          <w:color w:val="000000"/>
          <w:sz w:val="19"/>
          <w:szCs w:val="19"/>
          <w:lang w:val="en-US"/>
        </w:rPr>
        <w:t xml:space="preserve">[2] &lt; 10) </w:t>
      </w:r>
      <w:proofErr w:type="spellStart"/>
      <w:r w:rsidRPr="00692D70">
        <w:rPr>
          <w:rFonts w:ascii="Cascadia Mono" w:hAnsi="Cascadia Mono" w:cs="Cascadia Mono"/>
          <w:color w:val="000000"/>
          <w:sz w:val="19"/>
          <w:szCs w:val="19"/>
          <w:lang w:val="en-US"/>
        </w:rPr>
        <w:t>printf</w:t>
      </w:r>
      <w:proofErr w:type="spellEnd"/>
      <w:r w:rsidRPr="00692D70">
        <w:rPr>
          <w:rFonts w:ascii="Cascadia Mono" w:hAnsi="Cascadia Mono" w:cs="Cascadia Mono"/>
          <w:color w:val="000000"/>
          <w:sz w:val="19"/>
          <w:szCs w:val="19"/>
          <w:lang w:val="en-US"/>
        </w:rPr>
        <w:t>(</w:t>
      </w:r>
      <w:r w:rsidRPr="00692D70">
        <w:rPr>
          <w:rFonts w:ascii="Cascadia Mono" w:hAnsi="Cascadia Mono" w:cs="Cascadia Mono"/>
          <w:color w:val="A31515"/>
          <w:sz w:val="19"/>
          <w:szCs w:val="19"/>
          <w:lang w:val="en-US"/>
        </w:rPr>
        <w:t>"0%1d"</w:t>
      </w:r>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decimalData</w:t>
      </w:r>
      <w:proofErr w:type="spellEnd"/>
      <w:r w:rsidRPr="00692D70">
        <w:rPr>
          <w:rFonts w:ascii="Cascadia Mono" w:hAnsi="Cascadia Mono" w:cs="Cascadia Mono"/>
          <w:color w:val="000000"/>
          <w:sz w:val="19"/>
          <w:szCs w:val="19"/>
          <w:lang w:val="en-US"/>
        </w:rPr>
        <w:t xml:space="preserve">[2]); </w:t>
      </w:r>
      <w:r w:rsidRPr="00692D70">
        <w:rPr>
          <w:rFonts w:ascii="Cascadia Mono" w:hAnsi="Cascadia Mono" w:cs="Cascadia Mono"/>
          <w:color w:val="008000"/>
          <w:sz w:val="19"/>
          <w:szCs w:val="19"/>
          <w:lang w:val="en-US"/>
        </w:rPr>
        <w:t>//</w:t>
      </w:r>
      <w:r>
        <w:rPr>
          <w:rFonts w:ascii="Cascadia Mono" w:hAnsi="Cascadia Mono" w:cs="Cascadia Mono"/>
          <w:color w:val="008000"/>
          <w:sz w:val="19"/>
          <w:szCs w:val="19"/>
        </w:rPr>
        <w:t>часы</w:t>
      </w:r>
    </w:p>
    <w:p w14:paraId="2596710F"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else</w:t>
      </w:r>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printf</w:t>
      </w:r>
      <w:proofErr w:type="spellEnd"/>
      <w:r w:rsidRPr="00692D70">
        <w:rPr>
          <w:rFonts w:ascii="Cascadia Mono" w:hAnsi="Cascadia Mono" w:cs="Cascadia Mono"/>
          <w:color w:val="000000"/>
          <w:sz w:val="19"/>
          <w:szCs w:val="19"/>
          <w:lang w:val="en-US"/>
        </w:rPr>
        <w:t>(</w:t>
      </w:r>
      <w:r w:rsidRPr="00692D70">
        <w:rPr>
          <w:rFonts w:ascii="Cascadia Mono" w:hAnsi="Cascadia Mono" w:cs="Cascadia Mono"/>
          <w:color w:val="A31515"/>
          <w:sz w:val="19"/>
          <w:szCs w:val="19"/>
          <w:lang w:val="en-US"/>
        </w:rPr>
        <w:t>"%2d"</w:t>
      </w:r>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decimalData</w:t>
      </w:r>
      <w:proofErr w:type="spellEnd"/>
      <w:r w:rsidRPr="00692D70">
        <w:rPr>
          <w:rFonts w:ascii="Cascadia Mono" w:hAnsi="Cascadia Mono" w:cs="Cascadia Mono"/>
          <w:color w:val="000000"/>
          <w:sz w:val="19"/>
          <w:szCs w:val="19"/>
          <w:lang w:val="en-US"/>
        </w:rPr>
        <w:t>[2]);</w:t>
      </w:r>
    </w:p>
    <w:p w14:paraId="177C180E"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if</w:t>
      </w:r>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decimalData</w:t>
      </w:r>
      <w:proofErr w:type="spellEnd"/>
      <w:r w:rsidRPr="00692D70">
        <w:rPr>
          <w:rFonts w:ascii="Cascadia Mono" w:hAnsi="Cascadia Mono" w:cs="Cascadia Mono"/>
          <w:color w:val="000000"/>
          <w:sz w:val="19"/>
          <w:szCs w:val="19"/>
          <w:lang w:val="en-US"/>
        </w:rPr>
        <w:t xml:space="preserve">[1] &lt; 10) </w:t>
      </w:r>
      <w:proofErr w:type="spellStart"/>
      <w:r w:rsidRPr="00692D70">
        <w:rPr>
          <w:rFonts w:ascii="Cascadia Mono" w:hAnsi="Cascadia Mono" w:cs="Cascadia Mono"/>
          <w:color w:val="000000"/>
          <w:sz w:val="19"/>
          <w:szCs w:val="19"/>
          <w:lang w:val="en-US"/>
        </w:rPr>
        <w:t>printf</w:t>
      </w:r>
      <w:proofErr w:type="spellEnd"/>
      <w:r w:rsidRPr="00692D70">
        <w:rPr>
          <w:rFonts w:ascii="Cascadia Mono" w:hAnsi="Cascadia Mono" w:cs="Cascadia Mono"/>
          <w:color w:val="000000"/>
          <w:sz w:val="19"/>
          <w:szCs w:val="19"/>
          <w:lang w:val="en-US"/>
        </w:rPr>
        <w:t>(</w:t>
      </w:r>
      <w:r w:rsidRPr="00692D70">
        <w:rPr>
          <w:rFonts w:ascii="Cascadia Mono" w:hAnsi="Cascadia Mono" w:cs="Cascadia Mono"/>
          <w:color w:val="A31515"/>
          <w:sz w:val="19"/>
          <w:szCs w:val="19"/>
          <w:lang w:val="en-US"/>
        </w:rPr>
        <w:t>":0%1d"</w:t>
      </w:r>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decimalData</w:t>
      </w:r>
      <w:proofErr w:type="spellEnd"/>
      <w:r w:rsidRPr="00692D70">
        <w:rPr>
          <w:rFonts w:ascii="Cascadia Mono" w:hAnsi="Cascadia Mono" w:cs="Cascadia Mono"/>
          <w:color w:val="000000"/>
          <w:sz w:val="19"/>
          <w:szCs w:val="19"/>
          <w:lang w:val="en-US"/>
        </w:rPr>
        <w:t xml:space="preserve">[1]); </w:t>
      </w:r>
      <w:r w:rsidRPr="00692D70">
        <w:rPr>
          <w:rFonts w:ascii="Cascadia Mono" w:hAnsi="Cascadia Mono" w:cs="Cascadia Mono"/>
          <w:color w:val="008000"/>
          <w:sz w:val="19"/>
          <w:szCs w:val="19"/>
          <w:lang w:val="en-US"/>
        </w:rPr>
        <w:t>//</w:t>
      </w:r>
      <w:r>
        <w:rPr>
          <w:rFonts w:ascii="Cascadia Mono" w:hAnsi="Cascadia Mono" w:cs="Cascadia Mono"/>
          <w:color w:val="008000"/>
          <w:sz w:val="19"/>
          <w:szCs w:val="19"/>
        </w:rPr>
        <w:t>минуты</w:t>
      </w:r>
    </w:p>
    <w:p w14:paraId="0EB38F21"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else</w:t>
      </w:r>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printf</w:t>
      </w:r>
      <w:proofErr w:type="spellEnd"/>
      <w:r w:rsidRPr="00692D70">
        <w:rPr>
          <w:rFonts w:ascii="Cascadia Mono" w:hAnsi="Cascadia Mono" w:cs="Cascadia Mono"/>
          <w:color w:val="000000"/>
          <w:sz w:val="19"/>
          <w:szCs w:val="19"/>
          <w:lang w:val="en-US"/>
        </w:rPr>
        <w:t>(</w:t>
      </w:r>
      <w:r w:rsidRPr="00692D70">
        <w:rPr>
          <w:rFonts w:ascii="Cascadia Mono" w:hAnsi="Cascadia Mono" w:cs="Cascadia Mono"/>
          <w:color w:val="A31515"/>
          <w:sz w:val="19"/>
          <w:szCs w:val="19"/>
          <w:lang w:val="en-US"/>
        </w:rPr>
        <w:t>":%2d"</w:t>
      </w:r>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decimalData</w:t>
      </w:r>
      <w:proofErr w:type="spellEnd"/>
      <w:r w:rsidRPr="00692D70">
        <w:rPr>
          <w:rFonts w:ascii="Cascadia Mono" w:hAnsi="Cascadia Mono" w:cs="Cascadia Mono"/>
          <w:color w:val="000000"/>
          <w:sz w:val="19"/>
          <w:szCs w:val="19"/>
          <w:lang w:val="en-US"/>
        </w:rPr>
        <w:t>[1]);</w:t>
      </w:r>
    </w:p>
    <w:p w14:paraId="1986A7C1"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if</w:t>
      </w:r>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decimalData</w:t>
      </w:r>
      <w:proofErr w:type="spellEnd"/>
      <w:r w:rsidRPr="00692D70">
        <w:rPr>
          <w:rFonts w:ascii="Cascadia Mono" w:hAnsi="Cascadia Mono" w:cs="Cascadia Mono"/>
          <w:color w:val="000000"/>
          <w:sz w:val="19"/>
          <w:szCs w:val="19"/>
          <w:lang w:val="en-US"/>
        </w:rPr>
        <w:t xml:space="preserve">[0] &lt; 10) </w:t>
      </w:r>
      <w:proofErr w:type="spellStart"/>
      <w:r w:rsidRPr="00692D70">
        <w:rPr>
          <w:rFonts w:ascii="Cascadia Mono" w:hAnsi="Cascadia Mono" w:cs="Cascadia Mono"/>
          <w:color w:val="000000"/>
          <w:sz w:val="19"/>
          <w:szCs w:val="19"/>
          <w:lang w:val="en-US"/>
        </w:rPr>
        <w:t>printf</w:t>
      </w:r>
      <w:proofErr w:type="spellEnd"/>
      <w:r w:rsidRPr="00692D70">
        <w:rPr>
          <w:rFonts w:ascii="Cascadia Mono" w:hAnsi="Cascadia Mono" w:cs="Cascadia Mono"/>
          <w:color w:val="000000"/>
          <w:sz w:val="19"/>
          <w:szCs w:val="19"/>
          <w:lang w:val="en-US"/>
        </w:rPr>
        <w:t>(</w:t>
      </w:r>
      <w:r w:rsidRPr="00692D70">
        <w:rPr>
          <w:rFonts w:ascii="Cascadia Mono" w:hAnsi="Cascadia Mono" w:cs="Cascadia Mono"/>
          <w:color w:val="A31515"/>
          <w:sz w:val="19"/>
          <w:szCs w:val="19"/>
          <w:lang w:val="en-US"/>
        </w:rPr>
        <w:t>":0%1d"</w:t>
      </w:r>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decimalData</w:t>
      </w:r>
      <w:proofErr w:type="spellEnd"/>
      <w:r w:rsidRPr="00692D70">
        <w:rPr>
          <w:rFonts w:ascii="Cascadia Mono" w:hAnsi="Cascadia Mono" w:cs="Cascadia Mono"/>
          <w:color w:val="000000"/>
          <w:sz w:val="19"/>
          <w:szCs w:val="19"/>
          <w:lang w:val="en-US"/>
        </w:rPr>
        <w:t xml:space="preserve">[0]); </w:t>
      </w:r>
      <w:r w:rsidRPr="00692D70">
        <w:rPr>
          <w:rFonts w:ascii="Cascadia Mono" w:hAnsi="Cascadia Mono" w:cs="Cascadia Mono"/>
          <w:color w:val="008000"/>
          <w:sz w:val="19"/>
          <w:szCs w:val="19"/>
          <w:lang w:val="en-US"/>
        </w:rPr>
        <w:t>//</w:t>
      </w:r>
      <w:r>
        <w:rPr>
          <w:rFonts w:ascii="Cascadia Mono" w:hAnsi="Cascadia Mono" w:cs="Cascadia Mono"/>
          <w:color w:val="008000"/>
          <w:sz w:val="19"/>
          <w:szCs w:val="19"/>
        </w:rPr>
        <w:t>секунды</w:t>
      </w:r>
    </w:p>
    <w:p w14:paraId="5DDE4485"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else</w:t>
      </w:r>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printf</w:t>
      </w:r>
      <w:proofErr w:type="spellEnd"/>
      <w:r w:rsidRPr="00692D70">
        <w:rPr>
          <w:rFonts w:ascii="Cascadia Mono" w:hAnsi="Cascadia Mono" w:cs="Cascadia Mono"/>
          <w:color w:val="000000"/>
          <w:sz w:val="19"/>
          <w:szCs w:val="19"/>
          <w:lang w:val="en-US"/>
        </w:rPr>
        <w:t>(</w:t>
      </w:r>
      <w:r w:rsidRPr="00692D70">
        <w:rPr>
          <w:rFonts w:ascii="Cascadia Mono" w:hAnsi="Cascadia Mono" w:cs="Cascadia Mono"/>
          <w:color w:val="A31515"/>
          <w:sz w:val="19"/>
          <w:szCs w:val="19"/>
          <w:lang w:val="en-US"/>
        </w:rPr>
        <w:t>":%2d"</w:t>
      </w:r>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decimalData</w:t>
      </w:r>
      <w:proofErr w:type="spellEnd"/>
      <w:r w:rsidRPr="00692D70">
        <w:rPr>
          <w:rFonts w:ascii="Cascadia Mono" w:hAnsi="Cascadia Mono" w:cs="Cascadia Mono"/>
          <w:color w:val="000000"/>
          <w:sz w:val="19"/>
          <w:szCs w:val="19"/>
          <w:lang w:val="en-US"/>
        </w:rPr>
        <w:t>[0]);</w:t>
      </w:r>
    </w:p>
    <w:p w14:paraId="32F77F01"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printf</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A31515"/>
          <w:sz w:val="19"/>
          <w:szCs w:val="19"/>
          <w:lang w:val="en-US"/>
        </w:rPr>
        <w:t>"\n%2d %s 20%2d\n"</w:t>
      </w:r>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decimalData</w:t>
      </w:r>
      <w:proofErr w:type="spellEnd"/>
      <w:r w:rsidRPr="00692D70">
        <w:rPr>
          <w:rFonts w:ascii="Cascadia Mono" w:hAnsi="Cascadia Mono" w:cs="Cascadia Mono"/>
          <w:color w:val="000000"/>
          <w:sz w:val="19"/>
          <w:szCs w:val="19"/>
          <w:lang w:val="en-US"/>
        </w:rPr>
        <w:t>[3], months[</w:t>
      </w:r>
      <w:proofErr w:type="spellStart"/>
      <w:r w:rsidRPr="00692D70">
        <w:rPr>
          <w:rFonts w:ascii="Cascadia Mono" w:hAnsi="Cascadia Mono" w:cs="Cascadia Mono"/>
          <w:color w:val="000000"/>
          <w:sz w:val="19"/>
          <w:szCs w:val="19"/>
          <w:lang w:val="en-US"/>
        </w:rPr>
        <w:t>decimalData</w:t>
      </w:r>
      <w:proofErr w:type="spellEnd"/>
      <w:r w:rsidRPr="00692D70">
        <w:rPr>
          <w:rFonts w:ascii="Cascadia Mono" w:hAnsi="Cascadia Mono" w:cs="Cascadia Mono"/>
          <w:color w:val="000000"/>
          <w:sz w:val="19"/>
          <w:szCs w:val="19"/>
          <w:lang w:val="en-US"/>
        </w:rPr>
        <w:t xml:space="preserve">[4] - 1], </w:t>
      </w:r>
      <w:proofErr w:type="spellStart"/>
      <w:r w:rsidRPr="00692D70">
        <w:rPr>
          <w:rFonts w:ascii="Cascadia Mono" w:hAnsi="Cascadia Mono" w:cs="Cascadia Mono"/>
          <w:color w:val="000000"/>
          <w:sz w:val="19"/>
          <w:szCs w:val="19"/>
          <w:lang w:val="en-US"/>
        </w:rPr>
        <w:t>decimalData</w:t>
      </w:r>
      <w:proofErr w:type="spellEnd"/>
      <w:r w:rsidRPr="00692D70">
        <w:rPr>
          <w:rFonts w:ascii="Cascadia Mono" w:hAnsi="Cascadia Mono" w:cs="Cascadia Mono"/>
          <w:color w:val="000000"/>
          <w:sz w:val="19"/>
          <w:szCs w:val="19"/>
          <w:lang w:val="en-US"/>
        </w:rPr>
        <w:t xml:space="preserve">[5]); </w:t>
      </w:r>
      <w:r w:rsidRPr="00692D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день</w:t>
      </w:r>
      <w:r w:rsidRPr="00692D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месяц</w:t>
      </w:r>
      <w:r w:rsidRPr="00692D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год</w:t>
      </w:r>
    </w:p>
    <w:p w14:paraId="5BD0174A"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w:t>
      </w:r>
    </w:p>
    <w:p w14:paraId="591A4820"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
    <w:p w14:paraId="604DD016"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roofErr w:type="spellStart"/>
      <w:proofErr w:type="gramStart"/>
      <w:r w:rsidRPr="00692D70">
        <w:rPr>
          <w:rFonts w:ascii="Cascadia Mono" w:hAnsi="Cascadia Mono" w:cs="Cascadia Mono"/>
          <w:color w:val="0000FF"/>
          <w:sz w:val="19"/>
          <w:szCs w:val="19"/>
          <w:lang w:val="en-US"/>
        </w:rPr>
        <w:t>int</w:t>
      </w:r>
      <w:proofErr w:type="spellEnd"/>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ConvertToDecimal</w:t>
      </w:r>
      <w:proofErr w:type="spellEnd"/>
      <w:r w:rsidRPr="00692D70">
        <w:rPr>
          <w:rFonts w:ascii="Cascadia Mono" w:hAnsi="Cascadia Mono" w:cs="Cascadia Mono"/>
          <w:color w:val="000000"/>
          <w:sz w:val="19"/>
          <w:szCs w:val="19"/>
          <w:lang w:val="en-US"/>
        </w:rPr>
        <w:t>(</w:t>
      </w:r>
      <w:proofErr w:type="spellStart"/>
      <w:r w:rsidRPr="00692D70">
        <w:rPr>
          <w:rFonts w:ascii="Cascadia Mono" w:hAnsi="Cascadia Mono" w:cs="Cascadia Mono"/>
          <w:color w:val="0000FF"/>
          <w:sz w:val="19"/>
          <w:szCs w:val="19"/>
          <w:lang w:val="en-US"/>
        </w:rPr>
        <w:t>int</w:t>
      </w:r>
      <w:proofErr w:type="spellEnd"/>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808080"/>
          <w:sz w:val="19"/>
          <w:szCs w:val="19"/>
          <w:lang w:val="en-US"/>
        </w:rPr>
        <w:t>BCD</w:t>
      </w:r>
      <w:r w:rsidRPr="00692D70">
        <w:rPr>
          <w:rFonts w:ascii="Cascadia Mono" w:hAnsi="Cascadia Mono" w:cs="Cascadia Mono"/>
          <w:color w:val="000000"/>
          <w:sz w:val="19"/>
          <w:szCs w:val="19"/>
          <w:lang w:val="en-US"/>
        </w:rPr>
        <w:t>) {</w:t>
      </w:r>
    </w:p>
    <w:p w14:paraId="2434BB61"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return</w:t>
      </w:r>
      <w:proofErr w:type="gramEnd"/>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808080"/>
          <w:sz w:val="19"/>
          <w:szCs w:val="19"/>
          <w:lang w:val="en-US"/>
        </w:rPr>
        <w:t>BCD</w:t>
      </w:r>
      <w:r w:rsidRPr="00692D70">
        <w:rPr>
          <w:rFonts w:ascii="Cascadia Mono" w:hAnsi="Cascadia Mono" w:cs="Cascadia Mono"/>
          <w:color w:val="000000"/>
          <w:sz w:val="19"/>
          <w:szCs w:val="19"/>
          <w:lang w:val="en-US"/>
        </w:rPr>
        <w:t xml:space="preserve"> / 16 * 10) + (</w:t>
      </w:r>
      <w:r w:rsidRPr="00692D70">
        <w:rPr>
          <w:rFonts w:ascii="Cascadia Mono" w:hAnsi="Cascadia Mono" w:cs="Cascadia Mono"/>
          <w:color w:val="808080"/>
          <w:sz w:val="19"/>
          <w:szCs w:val="19"/>
          <w:lang w:val="en-US"/>
        </w:rPr>
        <w:t>BCD</w:t>
      </w:r>
      <w:r w:rsidRPr="00692D70">
        <w:rPr>
          <w:rFonts w:ascii="Cascadia Mono" w:hAnsi="Cascadia Mono" w:cs="Cascadia Mono"/>
          <w:color w:val="000000"/>
          <w:sz w:val="19"/>
          <w:szCs w:val="19"/>
          <w:lang w:val="en-US"/>
        </w:rPr>
        <w:t xml:space="preserve"> % 16));</w:t>
      </w:r>
    </w:p>
    <w:p w14:paraId="1605347C"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w:t>
      </w:r>
    </w:p>
    <w:p w14:paraId="60BB2E05"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
    <w:p w14:paraId="07E15FC5"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roofErr w:type="spellStart"/>
      <w:proofErr w:type="gramStart"/>
      <w:r w:rsidRPr="00692D70">
        <w:rPr>
          <w:rFonts w:ascii="Cascadia Mono" w:hAnsi="Cascadia Mono" w:cs="Cascadia Mono"/>
          <w:color w:val="0000FF"/>
          <w:sz w:val="19"/>
          <w:szCs w:val="19"/>
          <w:lang w:val="en-US"/>
        </w:rPr>
        <w:t>int</w:t>
      </w:r>
      <w:proofErr w:type="spellEnd"/>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ConvertToBCD</w:t>
      </w:r>
      <w:proofErr w:type="spellEnd"/>
      <w:r w:rsidRPr="00692D70">
        <w:rPr>
          <w:rFonts w:ascii="Cascadia Mono" w:hAnsi="Cascadia Mono" w:cs="Cascadia Mono"/>
          <w:color w:val="000000"/>
          <w:sz w:val="19"/>
          <w:szCs w:val="19"/>
          <w:lang w:val="en-US"/>
        </w:rPr>
        <w:t>(</w:t>
      </w:r>
      <w:proofErr w:type="spellStart"/>
      <w:r w:rsidRPr="00692D70">
        <w:rPr>
          <w:rFonts w:ascii="Cascadia Mono" w:hAnsi="Cascadia Mono" w:cs="Cascadia Mono"/>
          <w:color w:val="0000FF"/>
          <w:sz w:val="19"/>
          <w:szCs w:val="19"/>
          <w:lang w:val="en-US"/>
        </w:rPr>
        <w:t>int</w:t>
      </w:r>
      <w:proofErr w:type="spellEnd"/>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808080"/>
          <w:sz w:val="19"/>
          <w:szCs w:val="19"/>
          <w:lang w:val="en-US"/>
        </w:rPr>
        <w:t>decimal</w:t>
      </w:r>
      <w:r w:rsidRPr="00692D70">
        <w:rPr>
          <w:rFonts w:ascii="Cascadia Mono" w:hAnsi="Cascadia Mono" w:cs="Cascadia Mono"/>
          <w:color w:val="000000"/>
          <w:sz w:val="19"/>
          <w:szCs w:val="19"/>
          <w:lang w:val="en-US"/>
        </w:rPr>
        <w:t>)</w:t>
      </w:r>
    </w:p>
    <w:p w14:paraId="6C23B5E5"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w:t>
      </w:r>
    </w:p>
    <w:p w14:paraId="31060E46"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return</w:t>
      </w:r>
      <w:proofErr w:type="gramEnd"/>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808080"/>
          <w:sz w:val="19"/>
          <w:szCs w:val="19"/>
          <w:lang w:val="en-US"/>
        </w:rPr>
        <w:t>decimal</w:t>
      </w:r>
      <w:r w:rsidRPr="00692D70">
        <w:rPr>
          <w:rFonts w:ascii="Cascadia Mono" w:hAnsi="Cascadia Mono" w:cs="Cascadia Mono"/>
          <w:color w:val="000000"/>
          <w:sz w:val="19"/>
          <w:szCs w:val="19"/>
          <w:lang w:val="en-US"/>
        </w:rPr>
        <w:t xml:space="preserve"> / 10 * 16) + (</w:t>
      </w:r>
      <w:r w:rsidRPr="00692D70">
        <w:rPr>
          <w:rFonts w:ascii="Cascadia Mono" w:hAnsi="Cascadia Mono" w:cs="Cascadia Mono"/>
          <w:color w:val="808080"/>
          <w:sz w:val="19"/>
          <w:szCs w:val="19"/>
          <w:lang w:val="en-US"/>
        </w:rPr>
        <w:t>decimal</w:t>
      </w:r>
      <w:r w:rsidRPr="00692D70">
        <w:rPr>
          <w:rFonts w:ascii="Cascadia Mono" w:hAnsi="Cascadia Mono" w:cs="Cascadia Mono"/>
          <w:color w:val="000000"/>
          <w:sz w:val="19"/>
          <w:szCs w:val="19"/>
          <w:lang w:val="en-US"/>
        </w:rPr>
        <w:t xml:space="preserve"> % 10));</w:t>
      </w:r>
    </w:p>
    <w:p w14:paraId="505E657A" w14:textId="77777777" w:rsidR="00692D70" w:rsidRPr="00E36BDB" w:rsidRDefault="00692D70" w:rsidP="00692D70">
      <w:pPr>
        <w:autoSpaceDE w:val="0"/>
        <w:autoSpaceDN w:val="0"/>
        <w:adjustRightInd w:val="0"/>
        <w:spacing w:line="240" w:lineRule="auto"/>
        <w:rPr>
          <w:rFonts w:ascii="Cascadia Mono" w:hAnsi="Cascadia Mono" w:cs="Cascadia Mono"/>
          <w:color w:val="000000"/>
          <w:sz w:val="19"/>
          <w:szCs w:val="19"/>
        </w:rPr>
      </w:pPr>
      <w:r w:rsidRPr="00E36BDB">
        <w:rPr>
          <w:rFonts w:ascii="Cascadia Mono" w:hAnsi="Cascadia Mono" w:cs="Cascadia Mono"/>
          <w:color w:val="000000"/>
          <w:sz w:val="19"/>
          <w:szCs w:val="19"/>
        </w:rPr>
        <w:t>}</w:t>
      </w:r>
    </w:p>
    <w:p w14:paraId="5067CF30" w14:textId="77777777" w:rsidR="00692D70" w:rsidRPr="00E36BDB" w:rsidRDefault="00692D70" w:rsidP="00692D70">
      <w:pPr>
        <w:autoSpaceDE w:val="0"/>
        <w:autoSpaceDN w:val="0"/>
        <w:adjustRightInd w:val="0"/>
        <w:spacing w:line="240" w:lineRule="auto"/>
        <w:rPr>
          <w:rFonts w:ascii="Cascadia Mono" w:hAnsi="Cascadia Mono" w:cs="Cascadia Mono"/>
          <w:color w:val="000000"/>
          <w:sz w:val="19"/>
          <w:szCs w:val="19"/>
        </w:rPr>
      </w:pPr>
    </w:p>
    <w:p w14:paraId="3984446C"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setTime</w:t>
      </w:r>
      <w:proofErr w:type="spellEnd"/>
      <w:r>
        <w:rPr>
          <w:rFonts w:ascii="Cascadia Mono" w:hAnsi="Cascadia Mono" w:cs="Cascadia Mono"/>
          <w:color w:val="000000"/>
          <w:sz w:val="19"/>
          <w:szCs w:val="19"/>
        </w:rPr>
        <w:t>()</w:t>
      </w:r>
    </w:p>
    <w:p w14:paraId="2241B0DD"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D2AC8A7"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enterTime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ввод нового времени</w:t>
      </w:r>
    </w:p>
    <w:p w14:paraId="7D609B9C"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disable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запрет на прерывание</w:t>
      </w:r>
    </w:p>
    <w:p w14:paraId="7E3EB3EB"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p>
    <w:p w14:paraId="46892F23"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проверка на доступность значений для чтения/записи</w:t>
      </w:r>
    </w:p>
    <w:p w14:paraId="17E239CB"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692D70">
        <w:rPr>
          <w:rFonts w:ascii="Cascadia Mono" w:hAnsi="Cascadia Mono" w:cs="Cascadia Mono"/>
          <w:color w:val="0000FF"/>
          <w:sz w:val="19"/>
          <w:szCs w:val="19"/>
          <w:lang w:val="en-US"/>
        </w:rPr>
        <w:t>unsigned</w:t>
      </w:r>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FF"/>
          <w:sz w:val="19"/>
          <w:szCs w:val="19"/>
          <w:lang w:val="en-US"/>
        </w:rPr>
        <w:t>int</w:t>
      </w:r>
      <w:proofErr w:type="spellEnd"/>
      <w:r w:rsidRPr="00692D70">
        <w:rPr>
          <w:rFonts w:ascii="Cascadia Mono" w:hAnsi="Cascadia Mono" w:cs="Cascadia Mono"/>
          <w:color w:val="000000"/>
          <w:sz w:val="19"/>
          <w:szCs w:val="19"/>
          <w:lang w:val="en-US"/>
        </w:rPr>
        <w:t xml:space="preserve"> check;</w:t>
      </w:r>
    </w:p>
    <w:p w14:paraId="5CCFDFAF"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do</w:t>
      </w:r>
      <w:proofErr w:type="gramEnd"/>
      <w:r w:rsidRPr="00692D70">
        <w:rPr>
          <w:rFonts w:ascii="Cascadia Mono" w:hAnsi="Cascadia Mono" w:cs="Cascadia Mono"/>
          <w:color w:val="000000"/>
          <w:sz w:val="19"/>
          <w:szCs w:val="19"/>
          <w:lang w:val="en-US"/>
        </w:rPr>
        <w:t xml:space="preserve"> {</w:t>
      </w:r>
    </w:p>
    <w:p w14:paraId="2DC52C98"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outp</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000000"/>
          <w:sz w:val="19"/>
          <w:szCs w:val="19"/>
          <w:lang w:val="en-US"/>
        </w:rPr>
        <w:t xml:space="preserve">0x70, 0xA); </w:t>
      </w:r>
      <w:r w:rsidRPr="00692D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выбор</w:t>
      </w:r>
      <w:r w:rsidRPr="00692D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регистра</w:t>
      </w:r>
      <w:r w:rsidRPr="00692D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А</w:t>
      </w:r>
    </w:p>
    <w:p w14:paraId="004C8BE7"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00"/>
          <w:sz w:val="19"/>
          <w:szCs w:val="19"/>
          <w:lang w:val="en-US"/>
        </w:rPr>
        <w:t>check</w:t>
      </w:r>
      <w:proofErr w:type="gramEnd"/>
      <w:r w:rsidRPr="00692D70">
        <w:rPr>
          <w:rFonts w:ascii="Cascadia Mono" w:hAnsi="Cascadia Mono" w:cs="Cascadia Mono"/>
          <w:color w:val="000000"/>
          <w:sz w:val="19"/>
          <w:szCs w:val="19"/>
          <w:lang w:val="en-US"/>
        </w:rPr>
        <w:t xml:space="preserve"> = </w:t>
      </w:r>
      <w:proofErr w:type="spellStart"/>
      <w:r w:rsidRPr="00692D70">
        <w:rPr>
          <w:rFonts w:ascii="Cascadia Mono" w:hAnsi="Cascadia Mono" w:cs="Cascadia Mono"/>
          <w:color w:val="000000"/>
          <w:sz w:val="19"/>
          <w:szCs w:val="19"/>
          <w:lang w:val="en-US"/>
        </w:rPr>
        <w:t>inp</w:t>
      </w:r>
      <w:proofErr w:type="spellEnd"/>
      <w:r w:rsidRPr="00692D70">
        <w:rPr>
          <w:rFonts w:ascii="Cascadia Mono" w:hAnsi="Cascadia Mono" w:cs="Cascadia Mono"/>
          <w:color w:val="000000"/>
          <w:sz w:val="19"/>
          <w:szCs w:val="19"/>
          <w:lang w:val="en-US"/>
        </w:rPr>
        <w:t xml:space="preserve">(0x71) &amp; 0x80; </w:t>
      </w:r>
      <w:r w:rsidRPr="00692D70">
        <w:rPr>
          <w:rFonts w:ascii="Cascadia Mono" w:hAnsi="Cascadia Mono" w:cs="Cascadia Mono"/>
          <w:color w:val="008000"/>
          <w:sz w:val="19"/>
          <w:szCs w:val="19"/>
          <w:lang w:val="en-US"/>
        </w:rPr>
        <w:t>// 0x80 - 1000 0000</w:t>
      </w:r>
    </w:p>
    <w:p w14:paraId="139FD7BD"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sidRPr="00692D70">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7-й бит в 1 для обновления времени</w:t>
      </w:r>
    </w:p>
    <w:p w14:paraId="762437B0"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while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w:t>
      </w:r>
      <w:proofErr w:type="spellEnd"/>
      <w:r>
        <w:rPr>
          <w:rFonts w:ascii="Cascadia Mono" w:hAnsi="Cascadia Mono" w:cs="Cascadia Mono"/>
          <w:color w:val="000000"/>
          <w:sz w:val="19"/>
          <w:szCs w:val="19"/>
        </w:rPr>
        <w:t>);</w:t>
      </w:r>
      <w:proofErr w:type="gramEnd"/>
    </w:p>
    <w:p w14:paraId="667954D3"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p>
    <w:p w14:paraId="57B818AA"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отключение обновления часов реального времени</w:t>
      </w:r>
    </w:p>
    <w:p w14:paraId="4C970ED1"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w:t>
      </w:r>
      <w:proofErr w:type="spellEnd"/>
      <w:r>
        <w:rPr>
          <w:rFonts w:ascii="Cascadia Mono" w:hAnsi="Cascadia Mono" w:cs="Cascadia Mono"/>
          <w:color w:val="000000"/>
          <w:sz w:val="19"/>
          <w:szCs w:val="19"/>
        </w:rPr>
        <w:t xml:space="preserve">(0x70, 0xB); </w:t>
      </w:r>
      <w:r>
        <w:rPr>
          <w:rFonts w:ascii="Cascadia Mono" w:hAnsi="Cascadia Mono" w:cs="Cascadia Mono"/>
          <w:color w:val="008000"/>
          <w:sz w:val="19"/>
          <w:szCs w:val="19"/>
        </w:rPr>
        <w:t>// выбор регистра B</w:t>
      </w:r>
    </w:p>
    <w:p w14:paraId="5A2058B1"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692D70">
        <w:rPr>
          <w:rFonts w:ascii="Cascadia Mono" w:hAnsi="Cascadia Mono" w:cs="Cascadia Mono"/>
          <w:color w:val="000000"/>
          <w:sz w:val="19"/>
          <w:szCs w:val="19"/>
          <w:lang w:val="en-US"/>
        </w:rPr>
        <w:t>outp</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000000"/>
          <w:sz w:val="19"/>
          <w:szCs w:val="19"/>
          <w:lang w:val="en-US"/>
        </w:rPr>
        <w:t xml:space="preserve">0x71, </w:t>
      </w:r>
      <w:proofErr w:type="spellStart"/>
      <w:r w:rsidRPr="00692D70">
        <w:rPr>
          <w:rFonts w:ascii="Cascadia Mono" w:hAnsi="Cascadia Mono" w:cs="Cascadia Mono"/>
          <w:color w:val="000000"/>
          <w:sz w:val="19"/>
          <w:szCs w:val="19"/>
          <w:lang w:val="en-US"/>
        </w:rPr>
        <w:t>inp</w:t>
      </w:r>
      <w:proofErr w:type="spellEnd"/>
      <w:r w:rsidRPr="00692D70">
        <w:rPr>
          <w:rFonts w:ascii="Cascadia Mono" w:hAnsi="Cascadia Mono" w:cs="Cascadia Mono"/>
          <w:color w:val="000000"/>
          <w:sz w:val="19"/>
          <w:szCs w:val="19"/>
          <w:lang w:val="en-US"/>
        </w:rPr>
        <w:t xml:space="preserve">(0x71) | 0x80); </w:t>
      </w:r>
      <w:r w:rsidRPr="00692D70">
        <w:rPr>
          <w:rFonts w:ascii="Cascadia Mono" w:hAnsi="Cascadia Mono" w:cs="Cascadia Mono"/>
          <w:color w:val="008000"/>
          <w:sz w:val="19"/>
          <w:szCs w:val="19"/>
          <w:lang w:val="en-US"/>
        </w:rPr>
        <w:t>// 0x80 - 1000 0000</w:t>
      </w:r>
    </w:p>
    <w:p w14:paraId="25F7664E"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sidRPr="00692D70">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7-й бит в 1 для запрета обновления часов</w:t>
      </w:r>
    </w:p>
    <w:p w14:paraId="1F1C764F"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p>
    <w:p w14:paraId="21F3827A"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692D70">
        <w:rPr>
          <w:rFonts w:ascii="Cascadia Mono" w:hAnsi="Cascadia Mono" w:cs="Cascadia Mono"/>
          <w:color w:val="0000FF"/>
          <w:sz w:val="19"/>
          <w:szCs w:val="19"/>
          <w:lang w:val="en-US"/>
        </w:rPr>
        <w:t>for</w:t>
      </w:r>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FF"/>
          <w:sz w:val="19"/>
          <w:szCs w:val="19"/>
          <w:lang w:val="en-US"/>
        </w:rPr>
        <w:t>int</w:t>
      </w:r>
      <w:proofErr w:type="spellEnd"/>
      <w:r w:rsidRPr="00692D70">
        <w:rPr>
          <w:rFonts w:ascii="Cascadia Mono" w:hAnsi="Cascadia Mono" w:cs="Cascadia Mono"/>
          <w:color w:val="000000"/>
          <w:sz w:val="19"/>
          <w:szCs w:val="19"/>
          <w:lang w:val="en-US"/>
        </w:rPr>
        <w:t xml:space="preserve"> i = 0; i &lt; 6; i++) {</w:t>
      </w:r>
    </w:p>
    <w:p w14:paraId="15E14AA1"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outp</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000000"/>
          <w:sz w:val="19"/>
          <w:szCs w:val="19"/>
          <w:lang w:val="en-US"/>
        </w:rPr>
        <w:t xml:space="preserve">0x70, </w:t>
      </w:r>
      <w:proofErr w:type="spellStart"/>
      <w:r w:rsidRPr="00692D70">
        <w:rPr>
          <w:rFonts w:ascii="Cascadia Mono" w:hAnsi="Cascadia Mono" w:cs="Cascadia Mono"/>
          <w:color w:val="000000"/>
          <w:sz w:val="19"/>
          <w:szCs w:val="19"/>
          <w:lang w:val="en-US"/>
        </w:rPr>
        <w:t>registerArray</w:t>
      </w:r>
      <w:proofErr w:type="spellEnd"/>
      <w:r w:rsidRPr="00692D70">
        <w:rPr>
          <w:rFonts w:ascii="Cascadia Mono" w:hAnsi="Cascadia Mono" w:cs="Cascadia Mono"/>
          <w:color w:val="000000"/>
          <w:sz w:val="19"/>
          <w:szCs w:val="19"/>
          <w:lang w:val="en-US"/>
        </w:rPr>
        <w:t xml:space="preserve">[i]); </w:t>
      </w:r>
      <w:r w:rsidRPr="00692D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выбор</w:t>
      </w:r>
      <w:r w:rsidRPr="00692D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нужного</w:t>
      </w:r>
      <w:r w:rsidRPr="00692D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значения</w:t>
      </w:r>
      <w:r w:rsidRPr="00692D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данных</w:t>
      </w:r>
    </w:p>
    <w:p w14:paraId="7EF8C0D3"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sidRPr="00692D70">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outp</w:t>
      </w:r>
      <w:proofErr w:type="spellEnd"/>
      <w:r>
        <w:rPr>
          <w:rFonts w:ascii="Cascadia Mono" w:hAnsi="Cascadia Mono" w:cs="Cascadia Mono"/>
          <w:color w:val="000000"/>
          <w:sz w:val="19"/>
          <w:szCs w:val="19"/>
        </w:rPr>
        <w:t xml:space="preserve">(0x71, </w:t>
      </w:r>
      <w:proofErr w:type="spellStart"/>
      <w:r>
        <w:rPr>
          <w:rFonts w:ascii="Cascadia Mono" w:hAnsi="Cascadia Mono" w:cs="Cascadia Mono"/>
          <w:color w:val="000000"/>
          <w:sz w:val="19"/>
          <w:szCs w:val="19"/>
        </w:rPr>
        <w:t>data</w:t>
      </w:r>
      <w:proofErr w:type="spellEnd"/>
      <w:r>
        <w:rPr>
          <w:rFonts w:ascii="Cascadia Mono" w:hAnsi="Cascadia Mono" w:cs="Cascadia Mono"/>
          <w:color w:val="000000"/>
          <w:sz w:val="19"/>
          <w:szCs w:val="19"/>
        </w:rPr>
        <w:t xml:space="preserve">[i]); </w:t>
      </w:r>
      <w:r>
        <w:rPr>
          <w:rFonts w:ascii="Cascadia Mono" w:hAnsi="Cascadia Mono" w:cs="Cascadia Mono"/>
          <w:color w:val="008000"/>
          <w:sz w:val="19"/>
          <w:szCs w:val="19"/>
        </w:rPr>
        <w:t>// подача в регистр нужного значения</w:t>
      </w:r>
    </w:p>
    <w:p w14:paraId="280A63A7"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9DC108"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p>
    <w:p w14:paraId="0C030EB3"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включение обновления часов реального времени</w:t>
      </w:r>
    </w:p>
    <w:p w14:paraId="6C57A4BE"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w:t>
      </w:r>
      <w:proofErr w:type="spellEnd"/>
      <w:r>
        <w:rPr>
          <w:rFonts w:ascii="Cascadia Mono" w:hAnsi="Cascadia Mono" w:cs="Cascadia Mono"/>
          <w:color w:val="000000"/>
          <w:sz w:val="19"/>
          <w:szCs w:val="19"/>
        </w:rPr>
        <w:t xml:space="preserve">(0x70, 0xB); </w:t>
      </w:r>
      <w:r>
        <w:rPr>
          <w:rFonts w:ascii="Cascadia Mono" w:hAnsi="Cascadia Mono" w:cs="Cascadia Mono"/>
          <w:color w:val="008000"/>
          <w:sz w:val="19"/>
          <w:szCs w:val="19"/>
        </w:rPr>
        <w:t>// выбор регистра</w:t>
      </w:r>
      <w:proofErr w:type="gramStart"/>
      <w:r>
        <w:rPr>
          <w:rFonts w:ascii="Cascadia Mono" w:hAnsi="Cascadia Mono" w:cs="Cascadia Mono"/>
          <w:color w:val="008000"/>
          <w:sz w:val="19"/>
          <w:szCs w:val="19"/>
        </w:rPr>
        <w:t xml:space="preserve"> В</w:t>
      </w:r>
      <w:proofErr w:type="gramEnd"/>
    </w:p>
    <w:p w14:paraId="7958044E"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692D70">
        <w:rPr>
          <w:rFonts w:ascii="Cascadia Mono" w:hAnsi="Cascadia Mono" w:cs="Cascadia Mono"/>
          <w:color w:val="000000"/>
          <w:sz w:val="19"/>
          <w:szCs w:val="19"/>
          <w:lang w:val="en-US"/>
        </w:rPr>
        <w:t>outp</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000000"/>
          <w:sz w:val="19"/>
          <w:szCs w:val="19"/>
          <w:lang w:val="en-US"/>
        </w:rPr>
        <w:t xml:space="preserve">0x71, </w:t>
      </w:r>
      <w:proofErr w:type="spellStart"/>
      <w:r w:rsidRPr="00692D70">
        <w:rPr>
          <w:rFonts w:ascii="Cascadia Mono" w:hAnsi="Cascadia Mono" w:cs="Cascadia Mono"/>
          <w:color w:val="000000"/>
          <w:sz w:val="19"/>
          <w:szCs w:val="19"/>
          <w:lang w:val="en-US"/>
        </w:rPr>
        <w:t>inp</w:t>
      </w:r>
      <w:proofErr w:type="spellEnd"/>
      <w:r w:rsidRPr="00692D70">
        <w:rPr>
          <w:rFonts w:ascii="Cascadia Mono" w:hAnsi="Cascadia Mono" w:cs="Cascadia Mono"/>
          <w:color w:val="000000"/>
          <w:sz w:val="19"/>
          <w:szCs w:val="19"/>
          <w:lang w:val="en-US"/>
        </w:rPr>
        <w:t xml:space="preserve">(0x71) &amp; 0x7F); </w:t>
      </w:r>
      <w:r w:rsidRPr="00692D70">
        <w:rPr>
          <w:rFonts w:ascii="Cascadia Mono" w:hAnsi="Cascadia Mono" w:cs="Cascadia Mono"/>
          <w:color w:val="008000"/>
          <w:sz w:val="19"/>
          <w:szCs w:val="19"/>
          <w:lang w:val="en-US"/>
        </w:rPr>
        <w:t>// 0x7F - 0111 1111</w:t>
      </w:r>
    </w:p>
    <w:p w14:paraId="40AA2B22"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sidRPr="00692D70">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7-й бит в 0 для разрешения обновления часов</w:t>
      </w:r>
    </w:p>
    <w:p w14:paraId="5B45887F"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p>
    <w:p w14:paraId="1592657A"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enable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разрешение на прерывание</w:t>
      </w:r>
    </w:p>
    <w:p w14:paraId="2C4BBE08"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70C60209"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w:t>
      </w:r>
    </w:p>
    <w:p w14:paraId="7748F7E5"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
    <w:p w14:paraId="455B0A4C"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roofErr w:type="gramStart"/>
      <w:r w:rsidRPr="00692D70">
        <w:rPr>
          <w:rFonts w:ascii="Cascadia Mono" w:hAnsi="Cascadia Mono" w:cs="Cascadia Mono"/>
          <w:color w:val="0000FF"/>
          <w:sz w:val="19"/>
          <w:szCs w:val="19"/>
          <w:lang w:val="en-US"/>
        </w:rPr>
        <w:t>void</w:t>
      </w:r>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enterTime</w:t>
      </w:r>
      <w:proofErr w:type="spellEnd"/>
      <w:r w:rsidRPr="00692D70">
        <w:rPr>
          <w:rFonts w:ascii="Cascadia Mono" w:hAnsi="Cascadia Mono" w:cs="Cascadia Mono"/>
          <w:color w:val="000000"/>
          <w:sz w:val="19"/>
          <w:szCs w:val="19"/>
          <w:lang w:val="en-US"/>
        </w:rPr>
        <w:t>() {</w:t>
      </w:r>
    </w:p>
    <w:p w14:paraId="50A6D40F"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FF"/>
          <w:sz w:val="19"/>
          <w:szCs w:val="19"/>
          <w:lang w:val="en-US"/>
        </w:rPr>
        <w:t>int</w:t>
      </w:r>
      <w:proofErr w:type="spellEnd"/>
      <w:proofErr w:type="gramEnd"/>
      <w:r w:rsidRPr="00692D70">
        <w:rPr>
          <w:rFonts w:ascii="Cascadia Mono" w:hAnsi="Cascadia Mono" w:cs="Cascadia Mono"/>
          <w:color w:val="000000"/>
          <w:sz w:val="19"/>
          <w:szCs w:val="19"/>
          <w:lang w:val="en-US"/>
        </w:rPr>
        <w:t xml:space="preserve"> enter;</w:t>
      </w:r>
    </w:p>
    <w:p w14:paraId="2B22241C"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do</w:t>
      </w:r>
      <w:proofErr w:type="gramEnd"/>
      <w:r w:rsidRPr="00692D70">
        <w:rPr>
          <w:rFonts w:ascii="Cascadia Mono" w:hAnsi="Cascadia Mono" w:cs="Cascadia Mono"/>
          <w:color w:val="000000"/>
          <w:sz w:val="19"/>
          <w:szCs w:val="19"/>
          <w:lang w:val="en-US"/>
        </w:rPr>
        <w:t xml:space="preserve"> {</w:t>
      </w:r>
    </w:p>
    <w:p w14:paraId="57D005C9"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00"/>
          <w:sz w:val="19"/>
          <w:szCs w:val="19"/>
          <w:lang w:val="en-US"/>
        </w:rPr>
        <w:t>rewind(</w:t>
      </w:r>
      <w:proofErr w:type="spellStart"/>
      <w:proofErr w:type="gramEnd"/>
      <w:r w:rsidRPr="00692D70">
        <w:rPr>
          <w:rFonts w:ascii="Cascadia Mono" w:hAnsi="Cascadia Mono" w:cs="Cascadia Mono"/>
          <w:color w:val="6F008A"/>
          <w:sz w:val="19"/>
          <w:szCs w:val="19"/>
          <w:lang w:val="en-US"/>
        </w:rPr>
        <w:t>stdin</w:t>
      </w:r>
      <w:proofErr w:type="spellEnd"/>
      <w:r w:rsidRPr="00692D70">
        <w:rPr>
          <w:rFonts w:ascii="Cascadia Mono" w:hAnsi="Cascadia Mono" w:cs="Cascadia Mono"/>
          <w:color w:val="000000"/>
          <w:sz w:val="19"/>
          <w:szCs w:val="19"/>
          <w:lang w:val="en-US"/>
        </w:rPr>
        <w:t>);</w:t>
      </w:r>
    </w:p>
    <w:p w14:paraId="627AD206"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printf</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A31515"/>
          <w:sz w:val="19"/>
          <w:szCs w:val="19"/>
          <w:lang w:val="en-US"/>
        </w:rPr>
        <w:t>"Enter year: "</w:t>
      </w:r>
      <w:r w:rsidRPr="00692D70">
        <w:rPr>
          <w:rFonts w:ascii="Cascadia Mono" w:hAnsi="Cascadia Mono" w:cs="Cascadia Mono"/>
          <w:color w:val="000000"/>
          <w:sz w:val="19"/>
          <w:szCs w:val="19"/>
          <w:lang w:val="en-US"/>
        </w:rPr>
        <w:t>);</w:t>
      </w:r>
    </w:p>
    <w:p w14:paraId="1CD82080"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scanf</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A31515"/>
          <w:sz w:val="19"/>
          <w:szCs w:val="19"/>
          <w:lang w:val="en-US"/>
        </w:rPr>
        <w:t>"%i"</w:t>
      </w:r>
      <w:r w:rsidRPr="00692D70">
        <w:rPr>
          <w:rFonts w:ascii="Cascadia Mono" w:hAnsi="Cascadia Mono" w:cs="Cascadia Mono"/>
          <w:color w:val="000000"/>
          <w:sz w:val="19"/>
          <w:szCs w:val="19"/>
          <w:lang w:val="en-US"/>
        </w:rPr>
        <w:t>, &amp;enter);</w:t>
      </w:r>
    </w:p>
    <w:p w14:paraId="2A638CB1"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 </w:t>
      </w:r>
      <w:r w:rsidRPr="00692D70">
        <w:rPr>
          <w:rFonts w:ascii="Cascadia Mono" w:hAnsi="Cascadia Mono" w:cs="Cascadia Mono"/>
          <w:color w:val="0000FF"/>
          <w:sz w:val="19"/>
          <w:szCs w:val="19"/>
          <w:lang w:val="en-US"/>
        </w:rPr>
        <w:t>while</w:t>
      </w:r>
      <w:r w:rsidRPr="00692D70">
        <w:rPr>
          <w:rFonts w:ascii="Cascadia Mono" w:hAnsi="Cascadia Mono" w:cs="Cascadia Mono"/>
          <w:color w:val="000000"/>
          <w:sz w:val="19"/>
          <w:szCs w:val="19"/>
          <w:lang w:val="en-US"/>
        </w:rPr>
        <w:t xml:space="preserve"> ((enter &gt; 100 &amp;&amp; enter &lt; 21));</w:t>
      </w:r>
    </w:p>
    <w:p w14:paraId="48193300"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00"/>
          <w:sz w:val="19"/>
          <w:szCs w:val="19"/>
          <w:lang w:val="en-US"/>
        </w:rPr>
        <w:t>data[</w:t>
      </w:r>
      <w:proofErr w:type="gramEnd"/>
      <w:r w:rsidRPr="00692D70">
        <w:rPr>
          <w:rFonts w:ascii="Cascadia Mono" w:hAnsi="Cascadia Mono" w:cs="Cascadia Mono"/>
          <w:color w:val="000000"/>
          <w:sz w:val="19"/>
          <w:szCs w:val="19"/>
          <w:lang w:val="en-US"/>
        </w:rPr>
        <w:t xml:space="preserve">5] = </w:t>
      </w:r>
      <w:proofErr w:type="spellStart"/>
      <w:r w:rsidRPr="00692D70">
        <w:rPr>
          <w:rFonts w:ascii="Cascadia Mono" w:hAnsi="Cascadia Mono" w:cs="Cascadia Mono"/>
          <w:color w:val="000000"/>
          <w:sz w:val="19"/>
          <w:szCs w:val="19"/>
          <w:lang w:val="en-US"/>
        </w:rPr>
        <w:t>ConvertToBCD</w:t>
      </w:r>
      <w:proofErr w:type="spellEnd"/>
      <w:r w:rsidRPr="00692D70">
        <w:rPr>
          <w:rFonts w:ascii="Cascadia Mono" w:hAnsi="Cascadia Mono" w:cs="Cascadia Mono"/>
          <w:color w:val="000000"/>
          <w:sz w:val="19"/>
          <w:szCs w:val="19"/>
          <w:lang w:val="en-US"/>
        </w:rPr>
        <w:t>(enter);</w:t>
      </w:r>
    </w:p>
    <w:p w14:paraId="09C65288"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do</w:t>
      </w:r>
      <w:proofErr w:type="gramEnd"/>
      <w:r w:rsidRPr="00692D70">
        <w:rPr>
          <w:rFonts w:ascii="Cascadia Mono" w:hAnsi="Cascadia Mono" w:cs="Cascadia Mono"/>
          <w:color w:val="000000"/>
          <w:sz w:val="19"/>
          <w:szCs w:val="19"/>
          <w:lang w:val="en-US"/>
        </w:rPr>
        <w:t xml:space="preserve"> {</w:t>
      </w:r>
    </w:p>
    <w:p w14:paraId="1858E27B"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ab/>
      </w:r>
      <w:proofErr w:type="gramStart"/>
      <w:r w:rsidRPr="00692D70">
        <w:rPr>
          <w:rFonts w:ascii="Cascadia Mono" w:hAnsi="Cascadia Mono" w:cs="Cascadia Mono"/>
          <w:color w:val="000000"/>
          <w:sz w:val="19"/>
          <w:szCs w:val="19"/>
          <w:lang w:val="en-US"/>
        </w:rPr>
        <w:t>rewind(</w:t>
      </w:r>
      <w:proofErr w:type="spellStart"/>
      <w:proofErr w:type="gramEnd"/>
      <w:r w:rsidRPr="00692D70">
        <w:rPr>
          <w:rFonts w:ascii="Cascadia Mono" w:hAnsi="Cascadia Mono" w:cs="Cascadia Mono"/>
          <w:color w:val="6F008A"/>
          <w:sz w:val="19"/>
          <w:szCs w:val="19"/>
          <w:lang w:val="en-US"/>
        </w:rPr>
        <w:t>stdin</w:t>
      </w:r>
      <w:proofErr w:type="spellEnd"/>
      <w:r w:rsidRPr="00692D70">
        <w:rPr>
          <w:rFonts w:ascii="Cascadia Mono" w:hAnsi="Cascadia Mono" w:cs="Cascadia Mono"/>
          <w:color w:val="000000"/>
          <w:sz w:val="19"/>
          <w:szCs w:val="19"/>
          <w:lang w:val="en-US"/>
        </w:rPr>
        <w:t>);</w:t>
      </w:r>
    </w:p>
    <w:p w14:paraId="24F54F91" w14:textId="7DF0F456"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ab/>
      </w:r>
      <w:proofErr w:type="spellStart"/>
      <w:proofErr w:type="gramStart"/>
      <w:r w:rsidRPr="00692D70">
        <w:rPr>
          <w:rFonts w:ascii="Cascadia Mono" w:hAnsi="Cascadia Mono" w:cs="Cascadia Mono"/>
          <w:color w:val="000000"/>
          <w:sz w:val="19"/>
          <w:szCs w:val="19"/>
          <w:lang w:val="en-US"/>
        </w:rPr>
        <w:t>printf</w:t>
      </w:r>
      <w:proofErr w:type="spellEnd"/>
      <w:r w:rsidRPr="00692D70">
        <w:rPr>
          <w:rFonts w:ascii="Cascadia Mono" w:hAnsi="Cascadia Mono" w:cs="Cascadia Mono"/>
          <w:color w:val="000000"/>
          <w:sz w:val="19"/>
          <w:szCs w:val="19"/>
          <w:lang w:val="en-US"/>
        </w:rPr>
        <w:t>(</w:t>
      </w:r>
      <w:proofErr w:type="gramEnd"/>
      <w:r w:rsidR="009363E6">
        <w:rPr>
          <w:rFonts w:ascii="Cascadia Mono" w:hAnsi="Cascadia Mono" w:cs="Cascadia Mono"/>
          <w:color w:val="A31515"/>
          <w:sz w:val="19"/>
          <w:szCs w:val="19"/>
          <w:lang w:val="en-US"/>
        </w:rPr>
        <w:t>"</w:t>
      </w:r>
      <w:r w:rsidRPr="00692D70">
        <w:rPr>
          <w:rFonts w:ascii="Cascadia Mono" w:hAnsi="Cascadia Mono" w:cs="Cascadia Mono"/>
          <w:color w:val="A31515"/>
          <w:sz w:val="19"/>
          <w:szCs w:val="19"/>
          <w:lang w:val="en-US"/>
        </w:rPr>
        <w:t>month: "</w:t>
      </w:r>
      <w:r w:rsidRPr="00692D70">
        <w:rPr>
          <w:rFonts w:ascii="Cascadia Mono" w:hAnsi="Cascadia Mono" w:cs="Cascadia Mono"/>
          <w:color w:val="000000"/>
          <w:sz w:val="19"/>
          <w:szCs w:val="19"/>
          <w:lang w:val="en-US"/>
        </w:rPr>
        <w:t>);</w:t>
      </w:r>
    </w:p>
    <w:p w14:paraId="71FA4111"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lastRenderedPageBreak/>
        <w:tab/>
      </w:r>
      <w:proofErr w:type="spellStart"/>
      <w:proofErr w:type="gramStart"/>
      <w:r w:rsidRPr="00692D70">
        <w:rPr>
          <w:rFonts w:ascii="Cascadia Mono" w:hAnsi="Cascadia Mono" w:cs="Cascadia Mono"/>
          <w:color w:val="000000"/>
          <w:sz w:val="19"/>
          <w:szCs w:val="19"/>
          <w:lang w:val="en-US"/>
        </w:rPr>
        <w:t>scanf</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A31515"/>
          <w:sz w:val="19"/>
          <w:szCs w:val="19"/>
          <w:lang w:val="en-US"/>
        </w:rPr>
        <w:t>"%i"</w:t>
      </w:r>
      <w:r w:rsidRPr="00692D70">
        <w:rPr>
          <w:rFonts w:ascii="Cascadia Mono" w:hAnsi="Cascadia Mono" w:cs="Cascadia Mono"/>
          <w:color w:val="000000"/>
          <w:sz w:val="19"/>
          <w:szCs w:val="19"/>
          <w:lang w:val="en-US"/>
        </w:rPr>
        <w:t>, &amp;enter);</w:t>
      </w:r>
    </w:p>
    <w:p w14:paraId="289F2FC0"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 </w:t>
      </w:r>
      <w:r w:rsidRPr="00692D70">
        <w:rPr>
          <w:rFonts w:ascii="Cascadia Mono" w:hAnsi="Cascadia Mono" w:cs="Cascadia Mono"/>
          <w:color w:val="0000FF"/>
          <w:sz w:val="19"/>
          <w:szCs w:val="19"/>
          <w:lang w:val="en-US"/>
        </w:rPr>
        <w:t>while</w:t>
      </w:r>
      <w:r w:rsidRPr="00692D70">
        <w:rPr>
          <w:rFonts w:ascii="Cascadia Mono" w:hAnsi="Cascadia Mono" w:cs="Cascadia Mono"/>
          <w:color w:val="000000"/>
          <w:sz w:val="19"/>
          <w:szCs w:val="19"/>
          <w:lang w:val="en-US"/>
        </w:rPr>
        <w:t xml:space="preserve"> ((enter &gt; 12 &amp;&amp; enter &lt; 1));</w:t>
      </w:r>
    </w:p>
    <w:p w14:paraId="7DF794EA"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00"/>
          <w:sz w:val="19"/>
          <w:szCs w:val="19"/>
          <w:lang w:val="en-US"/>
        </w:rPr>
        <w:t>data[</w:t>
      </w:r>
      <w:proofErr w:type="gramEnd"/>
      <w:r w:rsidRPr="00692D70">
        <w:rPr>
          <w:rFonts w:ascii="Cascadia Mono" w:hAnsi="Cascadia Mono" w:cs="Cascadia Mono"/>
          <w:color w:val="000000"/>
          <w:sz w:val="19"/>
          <w:szCs w:val="19"/>
          <w:lang w:val="en-US"/>
        </w:rPr>
        <w:t xml:space="preserve">4] = </w:t>
      </w:r>
      <w:proofErr w:type="spellStart"/>
      <w:r w:rsidRPr="00692D70">
        <w:rPr>
          <w:rFonts w:ascii="Cascadia Mono" w:hAnsi="Cascadia Mono" w:cs="Cascadia Mono"/>
          <w:color w:val="000000"/>
          <w:sz w:val="19"/>
          <w:szCs w:val="19"/>
          <w:lang w:val="en-US"/>
        </w:rPr>
        <w:t>ConvertToDecimal</w:t>
      </w:r>
      <w:proofErr w:type="spellEnd"/>
      <w:r w:rsidRPr="00692D70">
        <w:rPr>
          <w:rFonts w:ascii="Cascadia Mono" w:hAnsi="Cascadia Mono" w:cs="Cascadia Mono"/>
          <w:color w:val="000000"/>
          <w:sz w:val="19"/>
          <w:szCs w:val="19"/>
          <w:lang w:val="en-US"/>
        </w:rPr>
        <w:t>(enter);</w:t>
      </w:r>
    </w:p>
    <w:p w14:paraId="1E18CFBE"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
    <w:p w14:paraId="38E673E1"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do</w:t>
      </w:r>
      <w:proofErr w:type="gramEnd"/>
      <w:r w:rsidRPr="00692D70">
        <w:rPr>
          <w:rFonts w:ascii="Cascadia Mono" w:hAnsi="Cascadia Mono" w:cs="Cascadia Mono"/>
          <w:color w:val="000000"/>
          <w:sz w:val="19"/>
          <w:szCs w:val="19"/>
          <w:lang w:val="en-US"/>
        </w:rPr>
        <w:t xml:space="preserve"> {</w:t>
      </w:r>
    </w:p>
    <w:p w14:paraId="7BF85FFE"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ab/>
      </w:r>
      <w:proofErr w:type="gramStart"/>
      <w:r w:rsidRPr="00692D70">
        <w:rPr>
          <w:rFonts w:ascii="Cascadia Mono" w:hAnsi="Cascadia Mono" w:cs="Cascadia Mono"/>
          <w:color w:val="000000"/>
          <w:sz w:val="19"/>
          <w:szCs w:val="19"/>
          <w:lang w:val="en-US"/>
        </w:rPr>
        <w:t>rewind(</w:t>
      </w:r>
      <w:proofErr w:type="spellStart"/>
      <w:proofErr w:type="gramEnd"/>
      <w:r w:rsidRPr="00692D70">
        <w:rPr>
          <w:rFonts w:ascii="Cascadia Mono" w:hAnsi="Cascadia Mono" w:cs="Cascadia Mono"/>
          <w:color w:val="6F008A"/>
          <w:sz w:val="19"/>
          <w:szCs w:val="19"/>
          <w:lang w:val="en-US"/>
        </w:rPr>
        <w:t>stdin</w:t>
      </w:r>
      <w:proofErr w:type="spellEnd"/>
      <w:r w:rsidRPr="00692D70">
        <w:rPr>
          <w:rFonts w:ascii="Cascadia Mono" w:hAnsi="Cascadia Mono" w:cs="Cascadia Mono"/>
          <w:color w:val="000000"/>
          <w:sz w:val="19"/>
          <w:szCs w:val="19"/>
          <w:lang w:val="en-US"/>
        </w:rPr>
        <w:t>);</w:t>
      </w:r>
    </w:p>
    <w:p w14:paraId="02878AA3"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ab/>
      </w:r>
      <w:proofErr w:type="spellStart"/>
      <w:proofErr w:type="gramStart"/>
      <w:r w:rsidRPr="00692D70">
        <w:rPr>
          <w:rFonts w:ascii="Cascadia Mono" w:hAnsi="Cascadia Mono" w:cs="Cascadia Mono"/>
          <w:color w:val="000000"/>
          <w:sz w:val="19"/>
          <w:szCs w:val="19"/>
          <w:lang w:val="en-US"/>
        </w:rPr>
        <w:t>printf</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A31515"/>
          <w:sz w:val="19"/>
          <w:szCs w:val="19"/>
          <w:lang w:val="en-US"/>
        </w:rPr>
        <w:t>"Enter day: "</w:t>
      </w:r>
      <w:r w:rsidRPr="00692D70">
        <w:rPr>
          <w:rFonts w:ascii="Cascadia Mono" w:hAnsi="Cascadia Mono" w:cs="Cascadia Mono"/>
          <w:color w:val="000000"/>
          <w:sz w:val="19"/>
          <w:szCs w:val="19"/>
          <w:lang w:val="en-US"/>
        </w:rPr>
        <w:t>);</w:t>
      </w:r>
    </w:p>
    <w:p w14:paraId="24DE5054"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ab/>
      </w:r>
      <w:proofErr w:type="spellStart"/>
      <w:proofErr w:type="gramStart"/>
      <w:r w:rsidRPr="00692D70">
        <w:rPr>
          <w:rFonts w:ascii="Cascadia Mono" w:hAnsi="Cascadia Mono" w:cs="Cascadia Mono"/>
          <w:color w:val="000000"/>
          <w:sz w:val="19"/>
          <w:szCs w:val="19"/>
          <w:lang w:val="en-US"/>
        </w:rPr>
        <w:t>scanf</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A31515"/>
          <w:sz w:val="19"/>
          <w:szCs w:val="19"/>
          <w:lang w:val="en-US"/>
        </w:rPr>
        <w:t>"%i"</w:t>
      </w:r>
      <w:r w:rsidRPr="00692D70">
        <w:rPr>
          <w:rFonts w:ascii="Cascadia Mono" w:hAnsi="Cascadia Mono" w:cs="Cascadia Mono"/>
          <w:color w:val="000000"/>
          <w:sz w:val="19"/>
          <w:szCs w:val="19"/>
          <w:lang w:val="en-US"/>
        </w:rPr>
        <w:t>, &amp;enter);</w:t>
      </w:r>
    </w:p>
    <w:p w14:paraId="7FBC7A6F"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 </w:t>
      </w:r>
      <w:r w:rsidRPr="00692D70">
        <w:rPr>
          <w:rFonts w:ascii="Cascadia Mono" w:hAnsi="Cascadia Mono" w:cs="Cascadia Mono"/>
          <w:color w:val="0000FF"/>
          <w:sz w:val="19"/>
          <w:szCs w:val="19"/>
          <w:lang w:val="en-US"/>
        </w:rPr>
        <w:t>while</w:t>
      </w:r>
      <w:r w:rsidRPr="00692D70">
        <w:rPr>
          <w:rFonts w:ascii="Cascadia Mono" w:hAnsi="Cascadia Mono" w:cs="Cascadia Mono"/>
          <w:color w:val="000000"/>
          <w:sz w:val="19"/>
          <w:szCs w:val="19"/>
          <w:lang w:val="en-US"/>
        </w:rPr>
        <w:t xml:space="preserve"> ((enter &gt; 31 &amp;&amp; enter &lt; 1));</w:t>
      </w:r>
    </w:p>
    <w:p w14:paraId="7CB1F5F2"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00"/>
          <w:sz w:val="19"/>
          <w:szCs w:val="19"/>
          <w:lang w:val="en-US"/>
        </w:rPr>
        <w:t>data[</w:t>
      </w:r>
      <w:proofErr w:type="gramEnd"/>
      <w:r w:rsidRPr="00692D70">
        <w:rPr>
          <w:rFonts w:ascii="Cascadia Mono" w:hAnsi="Cascadia Mono" w:cs="Cascadia Mono"/>
          <w:color w:val="000000"/>
          <w:sz w:val="19"/>
          <w:szCs w:val="19"/>
          <w:lang w:val="en-US"/>
        </w:rPr>
        <w:t xml:space="preserve">3] = </w:t>
      </w:r>
      <w:proofErr w:type="spellStart"/>
      <w:r w:rsidRPr="00692D70">
        <w:rPr>
          <w:rFonts w:ascii="Cascadia Mono" w:hAnsi="Cascadia Mono" w:cs="Cascadia Mono"/>
          <w:color w:val="000000"/>
          <w:sz w:val="19"/>
          <w:szCs w:val="19"/>
          <w:lang w:val="en-US"/>
        </w:rPr>
        <w:t>ConvertToBCD</w:t>
      </w:r>
      <w:proofErr w:type="spellEnd"/>
      <w:r w:rsidRPr="00692D70">
        <w:rPr>
          <w:rFonts w:ascii="Cascadia Mono" w:hAnsi="Cascadia Mono" w:cs="Cascadia Mono"/>
          <w:color w:val="000000"/>
          <w:sz w:val="19"/>
          <w:szCs w:val="19"/>
          <w:lang w:val="en-US"/>
        </w:rPr>
        <w:t>(enter);</w:t>
      </w:r>
    </w:p>
    <w:p w14:paraId="52354E68"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
    <w:p w14:paraId="620DD19B"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do</w:t>
      </w:r>
      <w:proofErr w:type="gramEnd"/>
      <w:r w:rsidRPr="00692D70">
        <w:rPr>
          <w:rFonts w:ascii="Cascadia Mono" w:hAnsi="Cascadia Mono" w:cs="Cascadia Mono"/>
          <w:color w:val="000000"/>
          <w:sz w:val="19"/>
          <w:szCs w:val="19"/>
          <w:lang w:val="en-US"/>
        </w:rPr>
        <w:t xml:space="preserve"> {</w:t>
      </w:r>
    </w:p>
    <w:p w14:paraId="472F21BE"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ab/>
      </w:r>
      <w:proofErr w:type="gramStart"/>
      <w:r w:rsidRPr="00692D70">
        <w:rPr>
          <w:rFonts w:ascii="Cascadia Mono" w:hAnsi="Cascadia Mono" w:cs="Cascadia Mono"/>
          <w:color w:val="000000"/>
          <w:sz w:val="19"/>
          <w:szCs w:val="19"/>
          <w:lang w:val="en-US"/>
        </w:rPr>
        <w:t>rewind(</w:t>
      </w:r>
      <w:proofErr w:type="spellStart"/>
      <w:proofErr w:type="gramEnd"/>
      <w:r w:rsidRPr="00692D70">
        <w:rPr>
          <w:rFonts w:ascii="Cascadia Mono" w:hAnsi="Cascadia Mono" w:cs="Cascadia Mono"/>
          <w:color w:val="6F008A"/>
          <w:sz w:val="19"/>
          <w:szCs w:val="19"/>
          <w:lang w:val="en-US"/>
        </w:rPr>
        <w:t>stdin</w:t>
      </w:r>
      <w:proofErr w:type="spellEnd"/>
      <w:r w:rsidRPr="00692D70">
        <w:rPr>
          <w:rFonts w:ascii="Cascadia Mono" w:hAnsi="Cascadia Mono" w:cs="Cascadia Mono"/>
          <w:color w:val="000000"/>
          <w:sz w:val="19"/>
          <w:szCs w:val="19"/>
          <w:lang w:val="en-US"/>
        </w:rPr>
        <w:t>);</w:t>
      </w:r>
    </w:p>
    <w:p w14:paraId="762E4837" w14:textId="25DB3AD3"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ab/>
      </w:r>
      <w:proofErr w:type="spellStart"/>
      <w:proofErr w:type="gramStart"/>
      <w:r w:rsidRPr="00692D70">
        <w:rPr>
          <w:rFonts w:ascii="Cascadia Mono" w:hAnsi="Cascadia Mono" w:cs="Cascadia Mono"/>
          <w:color w:val="000000"/>
          <w:sz w:val="19"/>
          <w:szCs w:val="19"/>
          <w:lang w:val="en-US"/>
        </w:rPr>
        <w:t>printf</w:t>
      </w:r>
      <w:proofErr w:type="spellEnd"/>
      <w:r w:rsidRPr="00692D70">
        <w:rPr>
          <w:rFonts w:ascii="Cascadia Mono" w:hAnsi="Cascadia Mono" w:cs="Cascadia Mono"/>
          <w:color w:val="000000"/>
          <w:sz w:val="19"/>
          <w:szCs w:val="19"/>
          <w:lang w:val="en-US"/>
        </w:rPr>
        <w:t>(</w:t>
      </w:r>
      <w:proofErr w:type="gramEnd"/>
      <w:r w:rsidR="009363E6">
        <w:rPr>
          <w:rFonts w:ascii="Cascadia Mono" w:hAnsi="Cascadia Mono" w:cs="Cascadia Mono"/>
          <w:color w:val="A31515"/>
          <w:sz w:val="19"/>
          <w:szCs w:val="19"/>
          <w:lang w:val="en-US"/>
        </w:rPr>
        <w:t>"</w:t>
      </w:r>
      <w:r w:rsidRPr="00692D70">
        <w:rPr>
          <w:rFonts w:ascii="Cascadia Mono" w:hAnsi="Cascadia Mono" w:cs="Cascadia Mono"/>
          <w:color w:val="A31515"/>
          <w:sz w:val="19"/>
          <w:szCs w:val="19"/>
          <w:lang w:val="en-US"/>
        </w:rPr>
        <w:t>hours: "</w:t>
      </w:r>
      <w:r w:rsidRPr="00692D70">
        <w:rPr>
          <w:rFonts w:ascii="Cascadia Mono" w:hAnsi="Cascadia Mono" w:cs="Cascadia Mono"/>
          <w:color w:val="000000"/>
          <w:sz w:val="19"/>
          <w:szCs w:val="19"/>
          <w:lang w:val="en-US"/>
        </w:rPr>
        <w:t>);</w:t>
      </w:r>
    </w:p>
    <w:p w14:paraId="68957025"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ab/>
      </w:r>
      <w:proofErr w:type="spellStart"/>
      <w:proofErr w:type="gramStart"/>
      <w:r w:rsidRPr="00692D70">
        <w:rPr>
          <w:rFonts w:ascii="Cascadia Mono" w:hAnsi="Cascadia Mono" w:cs="Cascadia Mono"/>
          <w:color w:val="000000"/>
          <w:sz w:val="19"/>
          <w:szCs w:val="19"/>
          <w:lang w:val="en-US"/>
        </w:rPr>
        <w:t>scanf</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A31515"/>
          <w:sz w:val="19"/>
          <w:szCs w:val="19"/>
          <w:lang w:val="en-US"/>
        </w:rPr>
        <w:t>"%i"</w:t>
      </w:r>
      <w:r w:rsidRPr="00692D70">
        <w:rPr>
          <w:rFonts w:ascii="Cascadia Mono" w:hAnsi="Cascadia Mono" w:cs="Cascadia Mono"/>
          <w:color w:val="000000"/>
          <w:sz w:val="19"/>
          <w:szCs w:val="19"/>
          <w:lang w:val="en-US"/>
        </w:rPr>
        <w:t>, &amp;enter);</w:t>
      </w:r>
    </w:p>
    <w:p w14:paraId="47FC398C"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 </w:t>
      </w:r>
      <w:r w:rsidRPr="00692D70">
        <w:rPr>
          <w:rFonts w:ascii="Cascadia Mono" w:hAnsi="Cascadia Mono" w:cs="Cascadia Mono"/>
          <w:color w:val="0000FF"/>
          <w:sz w:val="19"/>
          <w:szCs w:val="19"/>
          <w:lang w:val="en-US"/>
        </w:rPr>
        <w:t>while</w:t>
      </w:r>
      <w:r w:rsidRPr="00692D70">
        <w:rPr>
          <w:rFonts w:ascii="Cascadia Mono" w:hAnsi="Cascadia Mono" w:cs="Cascadia Mono"/>
          <w:color w:val="000000"/>
          <w:sz w:val="19"/>
          <w:szCs w:val="19"/>
          <w:lang w:val="en-US"/>
        </w:rPr>
        <w:t xml:space="preserve"> ((enter &gt; 23 &amp;&amp; enter &lt; 0));</w:t>
      </w:r>
    </w:p>
    <w:p w14:paraId="32387E3C"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00"/>
          <w:sz w:val="19"/>
          <w:szCs w:val="19"/>
          <w:lang w:val="en-US"/>
        </w:rPr>
        <w:t>data[</w:t>
      </w:r>
      <w:proofErr w:type="gramEnd"/>
      <w:r w:rsidRPr="00692D70">
        <w:rPr>
          <w:rFonts w:ascii="Cascadia Mono" w:hAnsi="Cascadia Mono" w:cs="Cascadia Mono"/>
          <w:color w:val="000000"/>
          <w:sz w:val="19"/>
          <w:szCs w:val="19"/>
          <w:lang w:val="en-US"/>
        </w:rPr>
        <w:t xml:space="preserve">2] = </w:t>
      </w:r>
      <w:proofErr w:type="spellStart"/>
      <w:r w:rsidRPr="00692D70">
        <w:rPr>
          <w:rFonts w:ascii="Cascadia Mono" w:hAnsi="Cascadia Mono" w:cs="Cascadia Mono"/>
          <w:color w:val="000000"/>
          <w:sz w:val="19"/>
          <w:szCs w:val="19"/>
          <w:lang w:val="en-US"/>
        </w:rPr>
        <w:t>ConvertToBCD</w:t>
      </w:r>
      <w:proofErr w:type="spellEnd"/>
      <w:r w:rsidRPr="00692D70">
        <w:rPr>
          <w:rFonts w:ascii="Cascadia Mono" w:hAnsi="Cascadia Mono" w:cs="Cascadia Mono"/>
          <w:color w:val="000000"/>
          <w:sz w:val="19"/>
          <w:szCs w:val="19"/>
          <w:lang w:val="en-US"/>
        </w:rPr>
        <w:t>(enter);</w:t>
      </w:r>
    </w:p>
    <w:p w14:paraId="3C4F9D7D"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
    <w:p w14:paraId="55598825"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do</w:t>
      </w:r>
      <w:proofErr w:type="gramEnd"/>
      <w:r w:rsidRPr="00692D70">
        <w:rPr>
          <w:rFonts w:ascii="Cascadia Mono" w:hAnsi="Cascadia Mono" w:cs="Cascadia Mono"/>
          <w:color w:val="000000"/>
          <w:sz w:val="19"/>
          <w:szCs w:val="19"/>
          <w:lang w:val="en-US"/>
        </w:rPr>
        <w:t xml:space="preserve"> {</w:t>
      </w:r>
    </w:p>
    <w:p w14:paraId="66C8D512"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ab/>
      </w:r>
      <w:proofErr w:type="gramStart"/>
      <w:r w:rsidRPr="00692D70">
        <w:rPr>
          <w:rFonts w:ascii="Cascadia Mono" w:hAnsi="Cascadia Mono" w:cs="Cascadia Mono"/>
          <w:color w:val="000000"/>
          <w:sz w:val="19"/>
          <w:szCs w:val="19"/>
          <w:lang w:val="en-US"/>
        </w:rPr>
        <w:t>rewind(</w:t>
      </w:r>
      <w:proofErr w:type="spellStart"/>
      <w:proofErr w:type="gramEnd"/>
      <w:r w:rsidRPr="00692D70">
        <w:rPr>
          <w:rFonts w:ascii="Cascadia Mono" w:hAnsi="Cascadia Mono" w:cs="Cascadia Mono"/>
          <w:color w:val="6F008A"/>
          <w:sz w:val="19"/>
          <w:szCs w:val="19"/>
          <w:lang w:val="en-US"/>
        </w:rPr>
        <w:t>stdin</w:t>
      </w:r>
      <w:proofErr w:type="spellEnd"/>
      <w:r w:rsidRPr="00692D70">
        <w:rPr>
          <w:rFonts w:ascii="Cascadia Mono" w:hAnsi="Cascadia Mono" w:cs="Cascadia Mono"/>
          <w:color w:val="000000"/>
          <w:sz w:val="19"/>
          <w:szCs w:val="19"/>
          <w:lang w:val="en-US"/>
        </w:rPr>
        <w:t>);</w:t>
      </w:r>
    </w:p>
    <w:p w14:paraId="41A30761" w14:textId="1BC291A1"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ab/>
      </w:r>
      <w:proofErr w:type="spellStart"/>
      <w:proofErr w:type="gramStart"/>
      <w:r w:rsidRPr="00692D70">
        <w:rPr>
          <w:rFonts w:ascii="Cascadia Mono" w:hAnsi="Cascadia Mono" w:cs="Cascadia Mono"/>
          <w:color w:val="000000"/>
          <w:sz w:val="19"/>
          <w:szCs w:val="19"/>
          <w:lang w:val="en-US"/>
        </w:rPr>
        <w:t>printf</w:t>
      </w:r>
      <w:proofErr w:type="spellEnd"/>
      <w:r w:rsidRPr="00692D70">
        <w:rPr>
          <w:rFonts w:ascii="Cascadia Mono" w:hAnsi="Cascadia Mono" w:cs="Cascadia Mono"/>
          <w:color w:val="000000"/>
          <w:sz w:val="19"/>
          <w:szCs w:val="19"/>
          <w:lang w:val="en-US"/>
        </w:rPr>
        <w:t>(</w:t>
      </w:r>
      <w:proofErr w:type="gramEnd"/>
      <w:r w:rsidR="009363E6">
        <w:rPr>
          <w:rFonts w:ascii="Cascadia Mono" w:hAnsi="Cascadia Mono" w:cs="Cascadia Mono"/>
          <w:color w:val="A31515"/>
          <w:sz w:val="19"/>
          <w:szCs w:val="19"/>
          <w:lang w:val="en-US"/>
        </w:rPr>
        <w:t>"</w:t>
      </w:r>
      <w:proofErr w:type="spellStart"/>
      <w:r w:rsidRPr="00692D70">
        <w:rPr>
          <w:rFonts w:ascii="Cascadia Mono" w:hAnsi="Cascadia Mono" w:cs="Cascadia Mono"/>
          <w:color w:val="A31515"/>
          <w:sz w:val="19"/>
          <w:szCs w:val="19"/>
          <w:lang w:val="en-US"/>
        </w:rPr>
        <w:t>minuts</w:t>
      </w:r>
      <w:proofErr w:type="spellEnd"/>
      <w:r w:rsidRPr="00692D70">
        <w:rPr>
          <w:rFonts w:ascii="Cascadia Mono" w:hAnsi="Cascadia Mono" w:cs="Cascadia Mono"/>
          <w:color w:val="A31515"/>
          <w:sz w:val="19"/>
          <w:szCs w:val="19"/>
          <w:lang w:val="en-US"/>
        </w:rPr>
        <w:t>: "</w:t>
      </w:r>
      <w:r w:rsidRPr="00692D70">
        <w:rPr>
          <w:rFonts w:ascii="Cascadia Mono" w:hAnsi="Cascadia Mono" w:cs="Cascadia Mono"/>
          <w:color w:val="000000"/>
          <w:sz w:val="19"/>
          <w:szCs w:val="19"/>
          <w:lang w:val="en-US"/>
        </w:rPr>
        <w:t>);</w:t>
      </w:r>
    </w:p>
    <w:p w14:paraId="265EE709"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ab/>
      </w:r>
      <w:proofErr w:type="spellStart"/>
      <w:proofErr w:type="gramStart"/>
      <w:r w:rsidRPr="00692D70">
        <w:rPr>
          <w:rFonts w:ascii="Cascadia Mono" w:hAnsi="Cascadia Mono" w:cs="Cascadia Mono"/>
          <w:color w:val="000000"/>
          <w:sz w:val="19"/>
          <w:szCs w:val="19"/>
          <w:lang w:val="en-US"/>
        </w:rPr>
        <w:t>scanf</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A31515"/>
          <w:sz w:val="19"/>
          <w:szCs w:val="19"/>
          <w:lang w:val="en-US"/>
        </w:rPr>
        <w:t>"%i"</w:t>
      </w:r>
      <w:r w:rsidRPr="00692D70">
        <w:rPr>
          <w:rFonts w:ascii="Cascadia Mono" w:hAnsi="Cascadia Mono" w:cs="Cascadia Mono"/>
          <w:color w:val="000000"/>
          <w:sz w:val="19"/>
          <w:szCs w:val="19"/>
          <w:lang w:val="en-US"/>
        </w:rPr>
        <w:t>, &amp;enter);</w:t>
      </w:r>
    </w:p>
    <w:p w14:paraId="21D21319"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 </w:t>
      </w:r>
      <w:r w:rsidRPr="00692D70">
        <w:rPr>
          <w:rFonts w:ascii="Cascadia Mono" w:hAnsi="Cascadia Mono" w:cs="Cascadia Mono"/>
          <w:color w:val="0000FF"/>
          <w:sz w:val="19"/>
          <w:szCs w:val="19"/>
          <w:lang w:val="en-US"/>
        </w:rPr>
        <w:t>while</w:t>
      </w:r>
      <w:r w:rsidRPr="00692D70">
        <w:rPr>
          <w:rFonts w:ascii="Cascadia Mono" w:hAnsi="Cascadia Mono" w:cs="Cascadia Mono"/>
          <w:color w:val="000000"/>
          <w:sz w:val="19"/>
          <w:szCs w:val="19"/>
          <w:lang w:val="en-US"/>
        </w:rPr>
        <w:t xml:space="preserve"> (enter &gt; 59 &amp;&amp; enter &lt; 0);</w:t>
      </w:r>
    </w:p>
    <w:p w14:paraId="13335CDC"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00"/>
          <w:sz w:val="19"/>
          <w:szCs w:val="19"/>
          <w:lang w:val="en-US"/>
        </w:rPr>
        <w:t>data[</w:t>
      </w:r>
      <w:proofErr w:type="gramEnd"/>
      <w:r w:rsidRPr="00692D70">
        <w:rPr>
          <w:rFonts w:ascii="Cascadia Mono" w:hAnsi="Cascadia Mono" w:cs="Cascadia Mono"/>
          <w:color w:val="000000"/>
          <w:sz w:val="19"/>
          <w:szCs w:val="19"/>
          <w:lang w:val="en-US"/>
        </w:rPr>
        <w:t xml:space="preserve">1] = </w:t>
      </w:r>
      <w:proofErr w:type="spellStart"/>
      <w:r w:rsidRPr="00692D70">
        <w:rPr>
          <w:rFonts w:ascii="Cascadia Mono" w:hAnsi="Cascadia Mono" w:cs="Cascadia Mono"/>
          <w:color w:val="000000"/>
          <w:sz w:val="19"/>
          <w:szCs w:val="19"/>
          <w:lang w:val="en-US"/>
        </w:rPr>
        <w:t>ConvertToBCD</w:t>
      </w:r>
      <w:proofErr w:type="spellEnd"/>
      <w:r w:rsidRPr="00692D70">
        <w:rPr>
          <w:rFonts w:ascii="Cascadia Mono" w:hAnsi="Cascadia Mono" w:cs="Cascadia Mono"/>
          <w:color w:val="000000"/>
          <w:sz w:val="19"/>
          <w:szCs w:val="19"/>
          <w:lang w:val="en-US"/>
        </w:rPr>
        <w:t>(enter);</w:t>
      </w:r>
    </w:p>
    <w:p w14:paraId="347E0EEF"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
    <w:p w14:paraId="630FA457"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do</w:t>
      </w:r>
      <w:proofErr w:type="gramEnd"/>
      <w:r w:rsidRPr="00692D70">
        <w:rPr>
          <w:rFonts w:ascii="Cascadia Mono" w:hAnsi="Cascadia Mono" w:cs="Cascadia Mono"/>
          <w:color w:val="000000"/>
          <w:sz w:val="19"/>
          <w:szCs w:val="19"/>
          <w:lang w:val="en-US"/>
        </w:rPr>
        <w:t xml:space="preserve"> {</w:t>
      </w:r>
    </w:p>
    <w:p w14:paraId="6A207C50"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ab/>
      </w:r>
      <w:proofErr w:type="gramStart"/>
      <w:r w:rsidRPr="00692D70">
        <w:rPr>
          <w:rFonts w:ascii="Cascadia Mono" w:hAnsi="Cascadia Mono" w:cs="Cascadia Mono"/>
          <w:color w:val="000000"/>
          <w:sz w:val="19"/>
          <w:szCs w:val="19"/>
          <w:lang w:val="en-US"/>
        </w:rPr>
        <w:t>rewind(</w:t>
      </w:r>
      <w:proofErr w:type="spellStart"/>
      <w:proofErr w:type="gramEnd"/>
      <w:r w:rsidRPr="00692D70">
        <w:rPr>
          <w:rFonts w:ascii="Cascadia Mono" w:hAnsi="Cascadia Mono" w:cs="Cascadia Mono"/>
          <w:color w:val="6F008A"/>
          <w:sz w:val="19"/>
          <w:szCs w:val="19"/>
          <w:lang w:val="en-US"/>
        </w:rPr>
        <w:t>stdin</w:t>
      </w:r>
      <w:proofErr w:type="spellEnd"/>
      <w:r w:rsidRPr="00692D70">
        <w:rPr>
          <w:rFonts w:ascii="Cascadia Mono" w:hAnsi="Cascadia Mono" w:cs="Cascadia Mono"/>
          <w:color w:val="000000"/>
          <w:sz w:val="19"/>
          <w:szCs w:val="19"/>
          <w:lang w:val="en-US"/>
        </w:rPr>
        <w:t>);</w:t>
      </w:r>
    </w:p>
    <w:p w14:paraId="7B4DF9AD" w14:textId="0A31B651"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ab/>
      </w:r>
      <w:proofErr w:type="spellStart"/>
      <w:proofErr w:type="gramStart"/>
      <w:r w:rsidRPr="00692D70">
        <w:rPr>
          <w:rFonts w:ascii="Cascadia Mono" w:hAnsi="Cascadia Mono" w:cs="Cascadia Mono"/>
          <w:color w:val="000000"/>
          <w:sz w:val="19"/>
          <w:szCs w:val="19"/>
          <w:lang w:val="en-US"/>
        </w:rPr>
        <w:t>printf</w:t>
      </w:r>
      <w:proofErr w:type="spellEnd"/>
      <w:r w:rsidRPr="00692D70">
        <w:rPr>
          <w:rFonts w:ascii="Cascadia Mono" w:hAnsi="Cascadia Mono" w:cs="Cascadia Mono"/>
          <w:color w:val="000000"/>
          <w:sz w:val="19"/>
          <w:szCs w:val="19"/>
          <w:lang w:val="en-US"/>
        </w:rPr>
        <w:t>(</w:t>
      </w:r>
      <w:proofErr w:type="gramEnd"/>
      <w:r w:rsidR="009363E6">
        <w:rPr>
          <w:rFonts w:ascii="Cascadia Mono" w:hAnsi="Cascadia Mono" w:cs="Cascadia Mono"/>
          <w:color w:val="A31515"/>
          <w:sz w:val="19"/>
          <w:szCs w:val="19"/>
          <w:lang w:val="en-US"/>
        </w:rPr>
        <w:t>"</w:t>
      </w:r>
      <w:r w:rsidRPr="00692D70">
        <w:rPr>
          <w:rFonts w:ascii="Cascadia Mono" w:hAnsi="Cascadia Mono" w:cs="Cascadia Mono"/>
          <w:color w:val="A31515"/>
          <w:sz w:val="19"/>
          <w:szCs w:val="19"/>
          <w:lang w:val="en-US"/>
        </w:rPr>
        <w:t>seconds: "</w:t>
      </w:r>
      <w:r w:rsidRPr="00692D70">
        <w:rPr>
          <w:rFonts w:ascii="Cascadia Mono" w:hAnsi="Cascadia Mono" w:cs="Cascadia Mono"/>
          <w:color w:val="000000"/>
          <w:sz w:val="19"/>
          <w:szCs w:val="19"/>
          <w:lang w:val="en-US"/>
        </w:rPr>
        <w:t>);</w:t>
      </w:r>
    </w:p>
    <w:p w14:paraId="79706246"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ab/>
      </w:r>
      <w:proofErr w:type="spellStart"/>
      <w:proofErr w:type="gramStart"/>
      <w:r w:rsidRPr="00692D70">
        <w:rPr>
          <w:rFonts w:ascii="Cascadia Mono" w:hAnsi="Cascadia Mono" w:cs="Cascadia Mono"/>
          <w:color w:val="000000"/>
          <w:sz w:val="19"/>
          <w:szCs w:val="19"/>
          <w:lang w:val="en-US"/>
        </w:rPr>
        <w:t>scanf</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A31515"/>
          <w:sz w:val="19"/>
          <w:szCs w:val="19"/>
          <w:lang w:val="en-US"/>
        </w:rPr>
        <w:t>"%i"</w:t>
      </w:r>
      <w:r w:rsidRPr="00692D70">
        <w:rPr>
          <w:rFonts w:ascii="Cascadia Mono" w:hAnsi="Cascadia Mono" w:cs="Cascadia Mono"/>
          <w:color w:val="000000"/>
          <w:sz w:val="19"/>
          <w:szCs w:val="19"/>
          <w:lang w:val="en-US"/>
        </w:rPr>
        <w:t>, &amp;enter);</w:t>
      </w:r>
    </w:p>
    <w:p w14:paraId="6776FE28"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 </w:t>
      </w:r>
      <w:r w:rsidRPr="00692D70">
        <w:rPr>
          <w:rFonts w:ascii="Cascadia Mono" w:hAnsi="Cascadia Mono" w:cs="Cascadia Mono"/>
          <w:color w:val="0000FF"/>
          <w:sz w:val="19"/>
          <w:szCs w:val="19"/>
          <w:lang w:val="en-US"/>
        </w:rPr>
        <w:t>while</w:t>
      </w:r>
      <w:r w:rsidRPr="00692D70">
        <w:rPr>
          <w:rFonts w:ascii="Cascadia Mono" w:hAnsi="Cascadia Mono" w:cs="Cascadia Mono"/>
          <w:color w:val="000000"/>
          <w:sz w:val="19"/>
          <w:szCs w:val="19"/>
          <w:lang w:val="en-US"/>
        </w:rPr>
        <w:t xml:space="preserve"> (enter &gt; 59 &amp;&amp; enter &lt; 0);</w:t>
      </w:r>
    </w:p>
    <w:p w14:paraId="5B011F91"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00"/>
          <w:sz w:val="19"/>
          <w:szCs w:val="19"/>
          <w:lang w:val="en-US"/>
        </w:rPr>
        <w:t>data[</w:t>
      </w:r>
      <w:proofErr w:type="gramEnd"/>
      <w:r w:rsidRPr="00692D70">
        <w:rPr>
          <w:rFonts w:ascii="Cascadia Mono" w:hAnsi="Cascadia Mono" w:cs="Cascadia Mono"/>
          <w:color w:val="000000"/>
          <w:sz w:val="19"/>
          <w:szCs w:val="19"/>
          <w:lang w:val="en-US"/>
        </w:rPr>
        <w:t xml:space="preserve">0] = </w:t>
      </w:r>
      <w:proofErr w:type="spellStart"/>
      <w:r w:rsidRPr="00692D70">
        <w:rPr>
          <w:rFonts w:ascii="Cascadia Mono" w:hAnsi="Cascadia Mono" w:cs="Cascadia Mono"/>
          <w:color w:val="000000"/>
          <w:sz w:val="19"/>
          <w:szCs w:val="19"/>
          <w:lang w:val="en-US"/>
        </w:rPr>
        <w:t>ConvertToBCD</w:t>
      </w:r>
      <w:proofErr w:type="spellEnd"/>
      <w:r w:rsidRPr="00692D70">
        <w:rPr>
          <w:rFonts w:ascii="Cascadia Mono" w:hAnsi="Cascadia Mono" w:cs="Cascadia Mono"/>
          <w:color w:val="000000"/>
          <w:sz w:val="19"/>
          <w:szCs w:val="19"/>
          <w:lang w:val="en-US"/>
        </w:rPr>
        <w:t>(enter);</w:t>
      </w:r>
    </w:p>
    <w:p w14:paraId="5524F21D"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w:t>
      </w:r>
    </w:p>
    <w:p w14:paraId="056926B8"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
    <w:p w14:paraId="53860F9F"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lang w:val="en-US"/>
        </w:rPr>
      </w:pPr>
      <w:proofErr w:type="gramStart"/>
      <w:r w:rsidRPr="002B1F59">
        <w:rPr>
          <w:rFonts w:ascii="Cascadia Mono" w:hAnsi="Cascadia Mono" w:cs="Cascadia Mono"/>
          <w:color w:val="0000FF"/>
          <w:sz w:val="19"/>
          <w:szCs w:val="19"/>
          <w:lang w:val="en-US"/>
        </w:rPr>
        <w:t>void</w:t>
      </w:r>
      <w:proofErr w:type="gramEnd"/>
      <w:r w:rsidRPr="002B1F59">
        <w:rPr>
          <w:rFonts w:ascii="Cascadia Mono" w:hAnsi="Cascadia Mono" w:cs="Cascadia Mono"/>
          <w:color w:val="0000FF"/>
          <w:sz w:val="19"/>
          <w:szCs w:val="19"/>
          <w:lang w:val="en-US"/>
        </w:rPr>
        <w:t xml:space="preserve"> </w:t>
      </w:r>
      <w:proofErr w:type="spellStart"/>
      <w:r w:rsidRPr="002B1F59">
        <w:rPr>
          <w:rFonts w:ascii="Cascadia Mono" w:hAnsi="Cascadia Mono" w:cs="Cascadia Mono"/>
          <w:color w:val="0000FF"/>
          <w:sz w:val="19"/>
          <w:szCs w:val="19"/>
          <w:lang w:val="en-US"/>
        </w:rPr>
        <w:t>MyDelay</w:t>
      </w:r>
      <w:proofErr w:type="spellEnd"/>
      <w:r w:rsidRPr="002B1F59">
        <w:rPr>
          <w:rFonts w:ascii="Cascadia Mono" w:hAnsi="Cascadia Mono" w:cs="Cascadia Mono"/>
          <w:color w:val="0000FF"/>
          <w:sz w:val="19"/>
          <w:szCs w:val="19"/>
          <w:lang w:val="en-US"/>
        </w:rPr>
        <w:t xml:space="preserve">(unsigned </w:t>
      </w:r>
      <w:proofErr w:type="spellStart"/>
      <w:r w:rsidRPr="002B1F59">
        <w:rPr>
          <w:rFonts w:ascii="Cascadia Mono" w:hAnsi="Cascadia Mono" w:cs="Cascadia Mono"/>
          <w:color w:val="0000FF"/>
          <w:sz w:val="19"/>
          <w:szCs w:val="19"/>
          <w:lang w:val="en-US"/>
        </w:rPr>
        <w:t>int</w:t>
      </w:r>
      <w:proofErr w:type="spellEnd"/>
      <w:r w:rsidRPr="002B1F59">
        <w:rPr>
          <w:rFonts w:ascii="Cascadia Mono" w:hAnsi="Cascadia Mono" w:cs="Cascadia Mono"/>
          <w:color w:val="0000FF"/>
          <w:sz w:val="19"/>
          <w:szCs w:val="19"/>
          <w:lang w:val="en-US"/>
        </w:rPr>
        <w:t xml:space="preserve"> </w:t>
      </w:r>
      <w:proofErr w:type="spellStart"/>
      <w:r w:rsidRPr="002B1F59">
        <w:rPr>
          <w:rFonts w:ascii="Cascadia Mono" w:hAnsi="Cascadia Mono" w:cs="Cascadia Mono"/>
          <w:color w:val="0000FF"/>
          <w:sz w:val="19"/>
          <w:szCs w:val="19"/>
          <w:lang w:val="en-US"/>
        </w:rPr>
        <w:t>delayMs</w:t>
      </w:r>
      <w:proofErr w:type="spellEnd"/>
      <w:r w:rsidRPr="002B1F59">
        <w:rPr>
          <w:rFonts w:ascii="Cascadia Mono" w:hAnsi="Cascadia Mono" w:cs="Cascadia Mono"/>
          <w:color w:val="0000FF"/>
          <w:sz w:val="19"/>
          <w:szCs w:val="19"/>
          <w:lang w:val="en-US"/>
        </w:rPr>
        <w:t>)</w:t>
      </w:r>
    </w:p>
    <w:p w14:paraId="59123222"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rPr>
      </w:pPr>
      <w:r w:rsidRPr="002B1F59">
        <w:rPr>
          <w:rFonts w:ascii="Cascadia Mono" w:hAnsi="Cascadia Mono" w:cs="Cascadia Mono"/>
          <w:color w:val="0000FF"/>
          <w:sz w:val="19"/>
          <w:szCs w:val="19"/>
        </w:rPr>
        <w:t>{</w:t>
      </w:r>
    </w:p>
    <w:p w14:paraId="2A1A275B"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rPr>
      </w:pPr>
      <w:r w:rsidRPr="002B1F59">
        <w:rPr>
          <w:rFonts w:ascii="Cascadia Mono" w:hAnsi="Cascadia Mono" w:cs="Cascadia Mono"/>
          <w:color w:val="0000FF"/>
          <w:sz w:val="19"/>
          <w:szCs w:val="19"/>
        </w:rPr>
        <w:t xml:space="preserve">    </w:t>
      </w:r>
      <w:proofErr w:type="gramStart"/>
      <w:r w:rsidRPr="002B1F59">
        <w:rPr>
          <w:rFonts w:ascii="Cascadia Mono" w:hAnsi="Cascadia Mono" w:cs="Cascadia Mono"/>
          <w:color w:val="0000FF"/>
          <w:sz w:val="19"/>
          <w:szCs w:val="19"/>
          <w:lang w:val="en-US"/>
        </w:rPr>
        <w:t>disable</w:t>
      </w:r>
      <w:r w:rsidRPr="002B1F59">
        <w:rPr>
          <w:rFonts w:ascii="Cascadia Mono" w:hAnsi="Cascadia Mono" w:cs="Cascadia Mono"/>
          <w:color w:val="0000FF"/>
          <w:sz w:val="19"/>
          <w:szCs w:val="19"/>
        </w:rPr>
        <w:t>(</w:t>
      </w:r>
      <w:proofErr w:type="gramEnd"/>
      <w:r w:rsidRPr="002B1F59">
        <w:rPr>
          <w:rFonts w:ascii="Cascadia Mono" w:hAnsi="Cascadia Mono" w:cs="Cascadia Mono"/>
          <w:color w:val="0000FF"/>
          <w:sz w:val="19"/>
          <w:szCs w:val="19"/>
        </w:rPr>
        <w:t>); // запрет на прерывание</w:t>
      </w:r>
    </w:p>
    <w:p w14:paraId="4864A234"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rPr>
      </w:pPr>
    </w:p>
    <w:p w14:paraId="57AF7E0E"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rPr>
      </w:pPr>
      <w:r w:rsidRPr="002B1F59">
        <w:rPr>
          <w:rFonts w:ascii="Cascadia Mono" w:hAnsi="Cascadia Mono" w:cs="Cascadia Mono"/>
          <w:color w:val="0000FF"/>
          <w:sz w:val="19"/>
          <w:szCs w:val="19"/>
        </w:rPr>
        <w:t xml:space="preserve">    // установка нового обработчика прерываний</w:t>
      </w:r>
    </w:p>
    <w:p w14:paraId="0283BEC6"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lang w:val="en-US"/>
        </w:rPr>
      </w:pPr>
      <w:r w:rsidRPr="002B1F59">
        <w:rPr>
          <w:rFonts w:ascii="Cascadia Mono" w:hAnsi="Cascadia Mono" w:cs="Cascadia Mono"/>
          <w:color w:val="0000FF"/>
          <w:sz w:val="19"/>
          <w:szCs w:val="19"/>
        </w:rPr>
        <w:t xml:space="preserve">    </w:t>
      </w:r>
      <w:proofErr w:type="spellStart"/>
      <w:proofErr w:type="gramStart"/>
      <w:r w:rsidRPr="002B1F59">
        <w:rPr>
          <w:rFonts w:ascii="Cascadia Mono" w:hAnsi="Cascadia Mono" w:cs="Cascadia Mono"/>
          <w:color w:val="0000FF"/>
          <w:sz w:val="19"/>
          <w:szCs w:val="19"/>
          <w:lang w:val="en-US"/>
        </w:rPr>
        <w:t>lastTime</w:t>
      </w:r>
      <w:proofErr w:type="spellEnd"/>
      <w:proofErr w:type="gramEnd"/>
      <w:r w:rsidRPr="002B1F59">
        <w:rPr>
          <w:rFonts w:ascii="Cascadia Mono" w:hAnsi="Cascadia Mono" w:cs="Cascadia Mono"/>
          <w:color w:val="0000FF"/>
          <w:sz w:val="19"/>
          <w:szCs w:val="19"/>
          <w:lang w:val="en-US"/>
        </w:rPr>
        <w:t xml:space="preserve"> = </w:t>
      </w:r>
      <w:proofErr w:type="spellStart"/>
      <w:r w:rsidRPr="002B1F59">
        <w:rPr>
          <w:rFonts w:ascii="Cascadia Mono" w:hAnsi="Cascadia Mono" w:cs="Cascadia Mono"/>
          <w:color w:val="0000FF"/>
          <w:sz w:val="19"/>
          <w:szCs w:val="19"/>
          <w:lang w:val="en-US"/>
        </w:rPr>
        <w:t>getvect</w:t>
      </w:r>
      <w:proofErr w:type="spellEnd"/>
      <w:r w:rsidRPr="002B1F59">
        <w:rPr>
          <w:rFonts w:ascii="Cascadia Mono" w:hAnsi="Cascadia Mono" w:cs="Cascadia Mono"/>
          <w:color w:val="0000FF"/>
          <w:sz w:val="19"/>
          <w:szCs w:val="19"/>
          <w:lang w:val="en-US"/>
        </w:rPr>
        <w:t>(0x70);</w:t>
      </w:r>
    </w:p>
    <w:p w14:paraId="133A63AF"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lang w:val="en-US"/>
        </w:rPr>
      </w:pPr>
      <w:r w:rsidRPr="002B1F59">
        <w:rPr>
          <w:rFonts w:ascii="Cascadia Mono" w:hAnsi="Cascadia Mono" w:cs="Cascadia Mono"/>
          <w:color w:val="0000FF"/>
          <w:sz w:val="19"/>
          <w:szCs w:val="19"/>
          <w:lang w:val="en-US"/>
        </w:rPr>
        <w:t xml:space="preserve">    </w:t>
      </w:r>
      <w:proofErr w:type="spellStart"/>
      <w:proofErr w:type="gramStart"/>
      <w:r w:rsidRPr="002B1F59">
        <w:rPr>
          <w:rFonts w:ascii="Cascadia Mono" w:hAnsi="Cascadia Mono" w:cs="Cascadia Mono"/>
          <w:color w:val="0000FF"/>
          <w:sz w:val="19"/>
          <w:szCs w:val="19"/>
          <w:lang w:val="en-US"/>
        </w:rPr>
        <w:t>setvect</w:t>
      </w:r>
      <w:proofErr w:type="spellEnd"/>
      <w:r w:rsidRPr="002B1F59">
        <w:rPr>
          <w:rFonts w:ascii="Cascadia Mono" w:hAnsi="Cascadia Mono" w:cs="Cascadia Mono"/>
          <w:color w:val="0000FF"/>
          <w:sz w:val="19"/>
          <w:szCs w:val="19"/>
          <w:lang w:val="en-US"/>
        </w:rPr>
        <w:t>(</w:t>
      </w:r>
      <w:proofErr w:type="gramEnd"/>
      <w:r w:rsidRPr="002B1F59">
        <w:rPr>
          <w:rFonts w:ascii="Cascadia Mono" w:hAnsi="Cascadia Mono" w:cs="Cascadia Mono"/>
          <w:color w:val="0000FF"/>
          <w:sz w:val="19"/>
          <w:szCs w:val="19"/>
          <w:lang w:val="en-US"/>
        </w:rPr>
        <w:t xml:space="preserve">0x70, </w:t>
      </w:r>
      <w:proofErr w:type="spellStart"/>
      <w:r w:rsidRPr="002B1F59">
        <w:rPr>
          <w:rFonts w:ascii="Cascadia Mono" w:hAnsi="Cascadia Mono" w:cs="Cascadia Mono"/>
          <w:color w:val="0000FF"/>
          <w:sz w:val="19"/>
          <w:szCs w:val="19"/>
          <w:lang w:val="en-US"/>
        </w:rPr>
        <w:t>newTime</w:t>
      </w:r>
      <w:proofErr w:type="spellEnd"/>
      <w:r w:rsidRPr="002B1F59">
        <w:rPr>
          <w:rFonts w:ascii="Cascadia Mono" w:hAnsi="Cascadia Mono" w:cs="Cascadia Mono"/>
          <w:color w:val="0000FF"/>
          <w:sz w:val="19"/>
          <w:szCs w:val="19"/>
          <w:lang w:val="en-US"/>
        </w:rPr>
        <w:t>);</w:t>
      </w:r>
    </w:p>
    <w:p w14:paraId="420EFB6E"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lang w:val="en-US"/>
        </w:rPr>
      </w:pPr>
    </w:p>
    <w:p w14:paraId="53D0870C"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rPr>
      </w:pPr>
      <w:r w:rsidRPr="002B1F59">
        <w:rPr>
          <w:rFonts w:ascii="Cascadia Mono" w:hAnsi="Cascadia Mono" w:cs="Cascadia Mono"/>
          <w:color w:val="0000FF"/>
          <w:sz w:val="19"/>
          <w:szCs w:val="19"/>
          <w:lang w:val="en-US"/>
        </w:rPr>
        <w:t xml:space="preserve">    </w:t>
      </w:r>
      <w:proofErr w:type="gramStart"/>
      <w:r w:rsidRPr="002B1F59">
        <w:rPr>
          <w:rFonts w:ascii="Cascadia Mono" w:hAnsi="Cascadia Mono" w:cs="Cascadia Mono"/>
          <w:color w:val="0000FF"/>
          <w:sz w:val="19"/>
          <w:szCs w:val="19"/>
          <w:lang w:val="en-US"/>
        </w:rPr>
        <w:t>enable</w:t>
      </w:r>
      <w:r w:rsidRPr="002B1F59">
        <w:rPr>
          <w:rFonts w:ascii="Cascadia Mono" w:hAnsi="Cascadia Mono" w:cs="Cascadia Mono"/>
          <w:color w:val="0000FF"/>
          <w:sz w:val="19"/>
          <w:szCs w:val="19"/>
        </w:rPr>
        <w:t>(</w:t>
      </w:r>
      <w:proofErr w:type="gramEnd"/>
      <w:r w:rsidRPr="002B1F59">
        <w:rPr>
          <w:rFonts w:ascii="Cascadia Mono" w:hAnsi="Cascadia Mono" w:cs="Cascadia Mono"/>
          <w:color w:val="0000FF"/>
          <w:sz w:val="19"/>
          <w:szCs w:val="19"/>
        </w:rPr>
        <w:t>); // разрешение на прерывание</w:t>
      </w:r>
    </w:p>
    <w:p w14:paraId="01D9BA45"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rPr>
      </w:pPr>
    </w:p>
    <w:p w14:paraId="18CB938E"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rPr>
      </w:pPr>
      <w:r w:rsidRPr="002B1F59">
        <w:rPr>
          <w:rFonts w:ascii="Cascadia Mono" w:hAnsi="Cascadia Mono" w:cs="Cascadia Mono"/>
          <w:color w:val="0000FF"/>
          <w:sz w:val="19"/>
          <w:szCs w:val="19"/>
        </w:rPr>
        <w:t xml:space="preserve">    // размаскировка линии сигнала запроса от ЧРВ</w:t>
      </w:r>
    </w:p>
    <w:p w14:paraId="54E861B0"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rPr>
      </w:pPr>
      <w:r w:rsidRPr="002B1F59">
        <w:rPr>
          <w:rFonts w:ascii="Cascadia Mono" w:hAnsi="Cascadia Mono" w:cs="Cascadia Mono"/>
          <w:color w:val="0000FF"/>
          <w:sz w:val="19"/>
          <w:szCs w:val="19"/>
        </w:rPr>
        <w:t xml:space="preserve">    // 0</w:t>
      </w:r>
      <w:r w:rsidRPr="002B1F59">
        <w:rPr>
          <w:rFonts w:ascii="Cascadia Mono" w:hAnsi="Cascadia Mono" w:cs="Cascadia Mono"/>
          <w:color w:val="0000FF"/>
          <w:sz w:val="19"/>
          <w:szCs w:val="19"/>
          <w:lang w:val="en-US"/>
        </w:rPr>
        <w:t>xA</w:t>
      </w:r>
      <w:r w:rsidRPr="002B1F59">
        <w:rPr>
          <w:rFonts w:ascii="Cascadia Mono" w:hAnsi="Cascadia Mono" w:cs="Cascadia Mono"/>
          <w:color w:val="0000FF"/>
          <w:sz w:val="19"/>
          <w:szCs w:val="19"/>
        </w:rPr>
        <w:t>1 - новое значение счетчика для системного таймера</w:t>
      </w:r>
    </w:p>
    <w:p w14:paraId="71F88922"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rPr>
      </w:pPr>
      <w:r w:rsidRPr="002B1F59">
        <w:rPr>
          <w:rFonts w:ascii="Cascadia Mono" w:hAnsi="Cascadia Mono" w:cs="Cascadia Mono"/>
          <w:color w:val="0000FF"/>
          <w:sz w:val="19"/>
          <w:szCs w:val="19"/>
        </w:rPr>
        <w:t xml:space="preserve">    </w:t>
      </w:r>
      <w:proofErr w:type="spellStart"/>
      <w:proofErr w:type="gramStart"/>
      <w:r w:rsidRPr="002B1F59">
        <w:rPr>
          <w:rFonts w:ascii="Cascadia Mono" w:hAnsi="Cascadia Mono" w:cs="Cascadia Mono"/>
          <w:color w:val="0000FF"/>
          <w:sz w:val="19"/>
          <w:szCs w:val="19"/>
          <w:lang w:val="en-US"/>
        </w:rPr>
        <w:t>outp</w:t>
      </w:r>
      <w:proofErr w:type="spellEnd"/>
      <w:r w:rsidRPr="002B1F59">
        <w:rPr>
          <w:rFonts w:ascii="Cascadia Mono" w:hAnsi="Cascadia Mono" w:cs="Cascadia Mono"/>
          <w:color w:val="0000FF"/>
          <w:sz w:val="19"/>
          <w:szCs w:val="19"/>
        </w:rPr>
        <w:t>(</w:t>
      </w:r>
      <w:proofErr w:type="gramEnd"/>
      <w:r w:rsidRPr="002B1F59">
        <w:rPr>
          <w:rFonts w:ascii="Cascadia Mono" w:hAnsi="Cascadia Mono" w:cs="Cascadia Mono"/>
          <w:color w:val="0000FF"/>
          <w:sz w:val="19"/>
          <w:szCs w:val="19"/>
        </w:rPr>
        <w:t>0</w:t>
      </w:r>
      <w:proofErr w:type="spellStart"/>
      <w:r w:rsidRPr="002B1F59">
        <w:rPr>
          <w:rFonts w:ascii="Cascadia Mono" w:hAnsi="Cascadia Mono" w:cs="Cascadia Mono"/>
          <w:color w:val="0000FF"/>
          <w:sz w:val="19"/>
          <w:szCs w:val="19"/>
          <w:lang w:val="en-US"/>
        </w:rPr>
        <w:t>xA</w:t>
      </w:r>
      <w:proofErr w:type="spellEnd"/>
      <w:r w:rsidRPr="002B1F59">
        <w:rPr>
          <w:rFonts w:ascii="Cascadia Mono" w:hAnsi="Cascadia Mono" w:cs="Cascadia Mono"/>
          <w:color w:val="0000FF"/>
          <w:sz w:val="19"/>
          <w:szCs w:val="19"/>
        </w:rPr>
        <w:t xml:space="preserve">1, </w:t>
      </w:r>
      <w:proofErr w:type="spellStart"/>
      <w:r w:rsidRPr="002B1F59">
        <w:rPr>
          <w:rFonts w:ascii="Cascadia Mono" w:hAnsi="Cascadia Mono" w:cs="Cascadia Mono"/>
          <w:color w:val="0000FF"/>
          <w:sz w:val="19"/>
          <w:szCs w:val="19"/>
          <w:lang w:val="en-US"/>
        </w:rPr>
        <w:t>inp</w:t>
      </w:r>
      <w:proofErr w:type="spellEnd"/>
      <w:r w:rsidRPr="002B1F59">
        <w:rPr>
          <w:rFonts w:ascii="Cascadia Mono" w:hAnsi="Cascadia Mono" w:cs="Cascadia Mono"/>
          <w:color w:val="0000FF"/>
          <w:sz w:val="19"/>
          <w:szCs w:val="19"/>
        </w:rPr>
        <w:t>(0</w:t>
      </w:r>
      <w:proofErr w:type="spellStart"/>
      <w:r w:rsidRPr="002B1F59">
        <w:rPr>
          <w:rFonts w:ascii="Cascadia Mono" w:hAnsi="Cascadia Mono" w:cs="Cascadia Mono"/>
          <w:color w:val="0000FF"/>
          <w:sz w:val="19"/>
          <w:szCs w:val="19"/>
          <w:lang w:val="en-US"/>
        </w:rPr>
        <w:t>xA</w:t>
      </w:r>
      <w:proofErr w:type="spellEnd"/>
      <w:r w:rsidRPr="002B1F59">
        <w:rPr>
          <w:rFonts w:ascii="Cascadia Mono" w:hAnsi="Cascadia Mono" w:cs="Cascadia Mono"/>
          <w:color w:val="0000FF"/>
          <w:sz w:val="19"/>
          <w:szCs w:val="19"/>
        </w:rPr>
        <w:t>1) &amp; 0</w:t>
      </w:r>
      <w:r w:rsidRPr="002B1F59">
        <w:rPr>
          <w:rFonts w:ascii="Cascadia Mono" w:hAnsi="Cascadia Mono" w:cs="Cascadia Mono"/>
          <w:color w:val="0000FF"/>
          <w:sz w:val="19"/>
          <w:szCs w:val="19"/>
          <w:lang w:val="en-US"/>
        </w:rPr>
        <w:t>xFE</w:t>
      </w:r>
      <w:r w:rsidRPr="002B1F59">
        <w:rPr>
          <w:rFonts w:ascii="Cascadia Mono" w:hAnsi="Cascadia Mono" w:cs="Cascadia Mono"/>
          <w:color w:val="0000FF"/>
          <w:sz w:val="19"/>
          <w:szCs w:val="19"/>
        </w:rPr>
        <w:t>); // 0</w:t>
      </w:r>
      <w:r w:rsidRPr="002B1F59">
        <w:rPr>
          <w:rFonts w:ascii="Cascadia Mono" w:hAnsi="Cascadia Mono" w:cs="Cascadia Mono"/>
          <w:color w:val="0000FF"/>
          <w:sz w:val="19"/>
          <w:szCs w:val="19"/>
          <w:lang w:val="en-US"/>
        </w:rPr>
        <w:t>xFE</w:t>
      </w:r>
      <w:r w:rsidRPr="002B1F59">
        <w:rPr>
          <w:rFonts w:ascii="Cascadia Mono" w:hAnsi="Cascadia Mono" w:cs="Cascadia Mono"/>
          <w:color w:val="0000FF"/>
          <w:sz w:val="19"/>
          <w:szCs w:val="19"/>
        </w:rPr>
        <w:t xml:space="preserve"> = 1111 1110</w:t>
      </w:r>
    </w:p>
    <w:p w14:paraId="66B1C247"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rPr>
      </w:pPr>
      <w:r w:rsidRPr="002B1F59">
        <w:rPr>
          <w:rFonts w:ascii="Cascadia Mono" w:hAnsi="Cascadia Mono" w:cs="Cascadia Mono"/>
          <w:color w:val="0000FF"/>
          <w:sz w:val="19"/>
          <w:szCs w:val="19"/>
        </w:rPr>
        <w:t xml:space="preserve">    // 0-й бит в 0 для разрешения прерывания от ЧРВ</w:t>
      </w:r>
    </w:p>
    <w:p w14:paraId="4C771168"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rPr>
      </w:pPr>
    </w:p>
    <w:p w14:paraId="0EE3A70A"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rPr>
      </w:pPr>
      <w:r w:rsidRPr="002B1F59">
        <w:rPr>
          <w:rFonts w:ascii="Cascadia Mono" w:hAnsi="Cascadia Mono" w:cs="Cascadia Mono"/>
          <w:color w:val="0000FF"/>
          <w:sz w:val="19"/>
          <w:szCs w:val="19"/>
        </w:rPr>
        <w:t xml:space="preserve">    </w:t>
      </w:r>
      <w:proofErr w:type="spellStart"/>
      <w:proofErr w:type="gramStart"/>
      <w:r w:rsidRPr="002B1F59">
        <w:rPr>
          <w:rFonts w:ascii="Cascadia Mono" w:hAnsi="Cascadia Mono" w:cs="Cascadia Mono"/>
          <w:color w:val="0000FF"/>
          <w:sz w:val="19"/>
          <w:szCs w:val="19"/>
          <w:lang w:val="en-US"/>
        </w:rPr>
        <w:t>outp</w:t>
      </w:r>
      <w:proofErr w:type="spellEnd"/>
      <w:r w:rsidRPr="002B1F59">
        <w:rPr>
          <w:rFonts w:ascii="Cascadia Mono" w:hAnsi="Cascadia Mono" w:cs="Cascadia Mono"/>
          <w:color w:val="0000FF"/>
          <w:sz w:val="19"/>
          <w:szCs w:val="19"/>
        </w:rPr>
        <w:t>(</w:t>
      </w:r>
      <w:proofErr w:type="gramEnd"/>
      <w:r w:rsidRPr="002B1F59">
        <w:rPr>
          <w:rFonts w:ascii="Cascadia Mono" w:hAnsi="Cascadia Mono" w:cs="Cascadia Mono"/>
          <w:color w:val="0000FF"/>
          <w:sz w:val="19"/>
          <w:szCs w:val="19"/>
        </w:rPr>
        <w:t>0</w:t>
      </w:r>
      <w:r w:rsidRPr="002B1F59">
        <w:rPr>
          <w:rFonts w:ascii="Cascadia Mono" w:hAnsi="Cascadia Mono" w:cs="Cascadia Mono"/>
          <w:color w:val="0000FF"/>
          <w:sz w:val="19"/>
          <w:szCs w:val="19"/>
          <w:lang w:val="en-US"/>
        </w:rPr>
        <w:t>x</w:t>
      </w:r>
      <w:r w:rsidRPr="002B1F59">
        <w:rPr>
          <w:rFonts w:ascii="Cascadia Mono" w:hAnsi="Cascadia Mono" w:cs="Cascadia Mono"/>
          <w:color w:val="0000FF"/>
          <w:sz w:val="19"/>
          <w:szCs w:val="19"/>
        </w:rPr>
        <w:t>70, 0</w:t>
      </w:r>
      <w:r w:rsidRPr="002B1F59">
        <w:rPr>
          <w:rFonts w:ascii="Cascadia Mono" w:hAnsi="Cascadia Mono" w:cs="Cascadia Mono"/>
          <w:color w:val="0000FF"/>
          <w:sz w:val="19"/>
          <w:szCs w:val="19"/>
          <w:lang w:val="en-US"/>
        </w:rPr>
        <w:t>xB</w:t>
      </w:r>
      <w:r w:rsidRPr="002B1F59">
        <w:rPr>
          <w:rFonts w:ascii="Cascadia Mono" w:hAnsi="Cascadia Mono" w:cs="Cascadia Mono"/>
          <w:color w:val="0000FF"/>
          <w:sz w:val="19"/>
          <w:szCs w:val="19"/>
        </w:rPr>
        <w:t>); // выбор регистра В</w:t>
      </w:r>
    </w:p>
    <w:p w14:paraId="4E8BDF75"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lang w:val="en-US"/>
        </w:rPr>
      </w:pPr>
      <w:r w:rsidRPr="002B1F59">
        <w:rPr>
          <w:rFonts w:ascii="Cascadia Mono" w:hAnsi="Cascadia Mono" w:cs="Cascadia Mono"/>
          <w:color w:val="0000FF"/>
          <w:sz w:val="19"/>
          <w:szCs w:val="19"/>
        </w:rPr>
        <w:t xml:space="preserve">    </w:t>
      </w:r>
      <w:proofErr w:type="spellStart"/>
      <w:proofErr w:type="gramStart"/>
      <w:r w:rsidRPr="002B1F59">
        <w:rPr>
          <w:rFonts w:ascii="Cascadia Mono" w:hAnsi="Cascadia Mono" w:cs="Cascadia Mono"/>
          <w:color w:val="0000FF"/>
          <w:sz w:val="19"/>
          <w:szCs w:val="19"/>
          <w:lang w:val="en-US"/>
        </w:rPr>
        <w:t>outp</w:t>
      </w:r>
      <w:proofErr w:type="spellEnd"/>
      <w:r w:rsidRPr="002B1F59">
        <w:rPr>
          <w:rFonts w:ascii="Cascadia Mono" w:hAnsi="Cascadia Mono" w:cs="Cascadia Mono"/>
          <w:color w:val="0000FF"/>
          <w:sz w:val="19"/>
          <w:szCs w:val="19"/>
          <w:lang w:val="en-US"/>
        </w:rPr>
        <w:t>(</w:t>
      </w:r>
      <w:proofErr w:type="gramEnd"/>
      <w:r w:rsidRPr="002B1F59">
        <w:rPr>
          <w:rFonts w:ascii="Cascadia Mono" w:hAnsi="Cascadia Mono" w:cs="Cascadia Mono"/>
          <w:color w:val="0000FF"/>
          <w:sz w:val="19"/>
          <w:szCs w:val="19"/>
          <w:lang w:val="en-US"/>
        </w:rPr>
        <w:t xml:space="preserve">0x71, </w:t>
      </w:r>
      <w:proofErr w:type="spellStart"/>
      <w:r w:rsidRPr="002B1F59">
        <w:rPr>
          <w:rFonts w:ascii="Cascadia Mono" w:hAnsi="Cascadia Mono" w:cs="Cascadia Mono"/>
          <w:color w:val="0000FF"/>
          <w:sz w:val="19"/>
          <w:szCs w:val="19"/>
          <w:lang w:val="en-US"/>
        </w:rPr>
        <w:t>inp</w:t>
      </w:r>
      <w:proofErr w:type="spellEnd"/>
      <w:r w:rsidRPr="002B1F59">
        <w:rPr>
          <w:rFonts w:ascii="Cascadia Mono" w:hAnsi="Cascadia Mono" w:cs="Cascadia Mono"/>
          <w:color w:val="0000FF"/>
          <w:sz w:val="19"/>
          <w:szCs w:val="19"/>
          <w:lang w:val="en-US"/>
        </w:rPr>
        <w:t>(0x71) | 0x40); // 0x40 = 0100 0000</w:t>
      </w:r>
    </w:p>
    <w:p w14:paraId="67086784"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rPr>
      </w:pPr>
      <w:r w:rsidRPr="002B1F59">
        <w:rPr>
          <w:rFonts w:ascii="Cascadia Mono" w:hAnsi="Cascadia Mono" w:cs="Cascadia Mono"/>
          <w:color w:val="0000FF"/>
          <w:sz w:val="19"/>
          <w:szCs w:val="19"/>
          <w:lang w:val="en-US"/>
        </w:rPr>
        <w:t xml:space="preserve">    </w:t>
      </w:r>
      <w:r w:rsidRPr="002B1F59">
        <w:rPr>
          <w:rFonts w:ascii="Cascadia Mono" w:hAnsi="Cascadia Mono" w:cs="Cascadia Mono"/>
          <w:color w:val="0000FF"/>
          <w:sz w:val="19"/>
          <w:szCs w:val="19"/>
        </w:rPr>
        <w:t xml:space="preserve">// 6-й бит регистра </w:t>
      </w:r>
      <w:r w:rsidRPr="002B1F59">
        <w:rPr>
          <w:rFonts w:ascii="Cascadia Mono" w:hAnsi="Cascadia Mono" w:cs="Cascadia Mono"/>
          <w:color w:val="0000FF"/>
          <w:sz w:val="19"/>
          <w:szCs w:val="19"/>
          <w:lang w:val="en-US"/>
        </w:rPr>
        <w:t>B</w:t>
      </w:r>
      <w:r w:rsidRPr="002B1F59">
        <w:rPr>
          <w:rFonts w:ascii="Cascadia Mono" w:hAnsi="Cascadia Mono" w:cs="Cascadia Mono"/>
          <w:color w:val="0000FF"/>
          <w:sz w:val="19"/>
          <w:szCs w:val="19"/>
        </w:rPr>
        <w:t xml:space="preserve"> установлен в 1 для периодического прерывания</w:t>
      </w:r>
    </w:p>
    <w:p w14:paraId="48780EE4"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rPr>
      </w:pPr>
    </w:p>
    <w:p w14:paraId="40E015CC"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lang w:val="en-US"/>
        </w:rPr>
      </w:pPr>
      <w:r w:rsidRPr="002B1F59">
        <w:rPr>
          <w:rFonts w:ascii="Cascadia Mono" w:hAnsi="Cascadia Mono" w:cs="Cascadia Mono"/>
          <w:color w:val="0000FF"/>
          <w:sz w:val="19"/>
          <w:szCs w:val="19"/>
        </w:rPr>
        <w:t xml:space="preserve">    </w:t>
      </w:r>
      <w:proofErr w:type="spellStart"/>
      <w:proofErr w:type="gramStart"/>
      <w:r w:rsidRPr="002B1F59">
        <w:rPr>
          <w:rFonts w:ascii="Cascadia Mono" w:hAnsi="Cascadia Mono" w:cs="Cascadia Mono"/>
          <w:color w:val="0000FF"/>
          <w:sz w:val="19"/>
          <w:szCs w:val="19"/>
          <w:lang w:val="en-US"/>
        </w:rPr>
        <w:t>delayTime</w:t>
      </w:r>
      <w:proofErr w:type="spellEnd"/>
      <w:proofErr w:type="gramEnd"/>
      <w:r w:rsidRPr="002B1F59">
        <w:rPr>
          <w:rFonts w:ascii="Cascadia Mono" w:hAnsi="Cascadia Mono" w:cs="Cascadia Mono"/>
          <w:color w:val="0000FF"/>
          <w:sz w:val="19"/>
          <w:szCs w:val="19"/>
          <w:lang w:val="en-US"/>
        </w:rPr>
        <w:t xml:space="preserve"> = 0;</w:t>
      </w:r>
    </w:p>
    <w:p w14:paraId="6FB10C32"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lang w:val="en-US"/>
        </w:rPr>
      </w:pPr>
      <w:r w:rsidRPr="002B1F59">
        <w:rPr>
          <w:rFonts w:ascii="Cascadia Mono" w:hAnsi="Cascadia Mono" w:cs="Cascadia Mono"/>
          <w:color w:val="0000FF"/>
          <w:sz w:val="19"/>
          <w:szCs w:val="19"/>
          <w:lang w:val="en-US"/>
        </w:rPr>
        <w:t xml:space="preserve">    </w:t>
      </w:r>
      <w:proofErr w:type="gramStart"/>
      <w:r w:rsidRPr="002B1F59">
        <w:rPr>
          <w:rFonts w:ascii="Cascadia Mono" w:hAnsi="Cascadia Mono" w:cs="Cascadia Mono"/>
          <w:color w:val="0000FF"/>
          <w:sz w:val="19"/>
          <w:szCs w:val="19"/>
          <w:lang w:val="en-US"/>
        </w:rPr>
        <w:t>while</w:t>
      </w:r>
      <w:proofErr w:type="gramEnd"/>
      <w:r w:rsidRPr="002B1F59">
        <w:rPr>
          <w:rFonts w:ascii="Cascadia Mono" w:hAnsi="Cascadia Mono" w:cs="Cascadia Mono"/>
          <w:color w:val="0000FF"/>
          <w:sz w:val="19"/>
          <w:szCs w:val="19"/>
          <w:lang w:val="en-US"/>
        </w:rPr>
        <w:t xml:space="preserve"> (</w:t>
      </w:r>
      <w:proofErr w:type="spellStart"/>
      <w:r w:rsidRPr="002B1F59">
        <w:rPr>
          <w:rFonts w:ascii="Cascadia Mono" w:hAnsi="Cascadia Mono" w:cs="Cascadia Mono"/>
          <w:color w:val="0000FF"/>
          <w:sz w:val="19"/>
          <w:szCs w:val="19"/>
          <w:lang w:val="en-US"/>
        </w:rPr>
        <w:t>delayTime</w:t>
      </w:r>
      <w:proofErr w:type="spellEnd"/>
      <w:r w:rsidRPr="002B1F59">
        <w:rPr>
          <w:rFonts w:ascii="Cascadia Mono" w:hAnsi="Cascadia Mono" w:cs="Cascadia Mono"/>
          <w:color w:val="0000FF"/>
          <w:sz w:val="19"/>
          <w:szCs w:val="19"/>
          <w:lang w:val="en-US"/>
        </w:rPr>
        <w:t xml:space="preserve"> &lt;= </w:t>
      </w:r>
      <w:proofErr w:type="spellStart"/>
      <w:r w:rsidRPr="002B1F59">
        <w:rPr>
          <w:rFonts w:ascii="Cascadia Mono" w:hAnsi="Cascadia Mono" w:cs="Cascadia Mono"/>
          <w:color w:val="0000FF"/>
          <w:sz w:val="19"/>
          <w:szCs w:val="19"/>
          <w:lang w:val="en-US"/>
        </w:rPr>
        <w:t>delayMs</w:t>
      </w:r>
      <w:proofErr w:type="spellEnd"/>
      <w:r w:rsidRPr="002B1F59">
        <w:rPr>
          <w:rFonts w:ascii="Cascadia Mono" w:hAnsi="Cascadia Mono" w:cs="Cascadia Mono"/>
          <w:color w:val="0000FF"/>
          <w:sz w:val="19"/>
          <w:szCs w:val="19"/>
          <w:lang w:val="en-US"/>
        </w:rPr>
        <w:t>)</w:t>
      </w:r>
    </w:p>
    <w:p w14:paraId="762DD93D"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lang w:val="en-US"/>
        </w:rPr>
      </w:pPr>
      <w:r w:rsidRPr="002B1F59">
        <w:rPr>
          <w:rFonts w:ascii="Cascadia Mono" w:hAnsi="Cascadia Mono" w:cs="Cascadia Mono"/>
          <w:color w:val="0000FF"/>
          <w:sz w:val="19"/>
          <w:szCs w:val="19"/>
          <w:lang w:val="en-US"/>
        </w:rPr>
        <w:t xml:space="preserve">    {</w:t>
      </w:r>
    </w:p>
    <w:p w14:paraId="57F3FBC2"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lang w:val="en-US"/>
        </w:rPr>
      </w:pPr>
      <w:r w:rsidRPr="002B1F59">
        <w:rPr>
          <w:rFonts w:ascii="Cascadia Mono" w:hAnsi="Cascadia Mono" w:cs="Cascadia Mono"/>
          <w:color w:val="0000FF"/>
          <w:sz w:val="19"/>
          <w:szCs w:val="19"/>
          <w:lang w:val="en-US"/>
        </w:rPr>
        <w:t xml:space="preserve">        </w:t>
      </w:r>
      <w:proofErr w:type="spellStart"/>
      <w:proofErr w:type="gramStart"/>
      <w:r w:rsidRPr="002B1F59">
        <w:rPr>
          <w:rFonts w:ascii="Cascadia Mono" w:hAnsi="Cascadia Mono" w:cs="Cascadia Mono"/>
          <w:color w:val="0000FF"/>
          <w:sz w:val="19"/>
          <w:szCs w:val="19"/>
          <w:lang w:val="en-US"/>
        </w:rPr>
        <w:t>printf</w:t>
      </w:r>
      <w:proofErr w:type="spellEnd"/>
      <w:r w:rsidRPr="002B1F59">
        <w:rPr>
          <w:rFonts w:ascii="Cascadia Mono" w:hAnsi="Cascadia Mono" w:cs="Cascadia Mono"/>
          <w:color w:val="0000FF"/>
          <w:sz w:val="19"/>
          <w:szCs w:val="19"/>
          <w:lang w:val="en-US"/>
        </w:rPr>
        <w:t>(</w:t>
      </w:r>
      <w:proofErr w:type="gramEnd"/>
      <w:r w:rsidRPr="002B1F59">
        <w:rPr>
          <w:rFonts w:ascii="Cascadia Mono" w:hAnsi="Cascadia Mono" w:cs="Cascadia Mono"/>
          <w:color w:val="0000FF"/>
          <w:sz w:val="19"/>
          <w:szCs w:val="19"/>
          <w:lang w:val="en-US"/>
        </w:rPr>
        <w:t xml:space="preserve">"Delay time: %d </w:t>
      </w:r>
      <w:proofErr w:type="spellStart"/>
      <w:r w:rsidRPr="002B1F59">
        <w:rPr>
          <w:rFonts w:ascii="Cascadia Mono" w:hAnsi="Cascadia Mono" w:cs="Cascadia Mono"/>
          <w:color w:val="0000FF"/>
          <w:sz w:val="19"/>
          <w:szCs w:val="19"/>
          <w:lang w:val="en-US"/>
        </w:rPr>
        <w:t>ms</w:t>
      </w:r>
      <w:proofErr w:type="spellEnd"/>
      <w:r w:rsidRPr="002B1F59">
        <w:rPr>
          <w:rFonts w:ascii="Cascadia Mono" w:hAnsi="Cascadia Mono" w:cs="Cascadia Mono"/>
          <w:color w:val="0000FF"/>
          <w:sz w:val="19"/>
          <w:szCs w:val="19"/>
          <w:lang w:val="en-US"/>
        </w:rPr>
        <w:t xml:space="preserve">\n", </w:t>
      </w:r>
      <w:proofErr w:type="spellStart"/>
      <w:r w:rsidRPr="002B1F59">
        <w:rPr>
          <w:rFonts w:ascii="Cascadia Mono" w:hAnsi="Cascadia Mono" w:cs="Cascadia Mono"/>
          <w:color w:val="0000FF"/>
          <w:sz w:val="19"/>
          <w:szCs w:val="19"/>
          <w:lang w:val="en-US"/>
        </w:rPr>
        <w:t>delayTime</w:t>
      </w:r>
      <w:proofErr w:type="spellEnd"/>
      <w:r w:rsidRPr="002B1F59">
        <w:rPr>
          <w:rFonts w:ascii="Cascadia Mono" w:hAnsi="Cascadia Mono" w:cs="Cascadia Mono"/>
          <w:color w:val="0000FF"/>
          <w:sz w:val="19"/>
          <w:szCs w:val="19"/>
          <w:lang w:val="en-US"/>
        </w:rPr>
        <w:t>);</w:t>
      </w:r>
    </w:p>
    <w:p w14:paraId="460E3265"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rPr>
      </w:pPr>
      <w:r w:rsidRPr="002B1F59">
        <w:rPr>
          <w:rFonts w:ascii="Cascadia Mono" w:hAnsi="Cascadia Mono" w:cs="Cascadia Mono"/>
          <w:color w:val="0000FF"/>
          <w:sz w:val="19"/>
          <w:szCs w:val="19"/>
          <w:lang w:val="en-US"/>
        </w:rPr>
        <w:t xml:space="preserve">        </w:t>
      </w:r>
      <w:proofErr w:type="gramStart"/>
      <w:r w:rsidRPr="002B1F59">
        <w:rPr>
          <w:rFonts w:ascii="Cascadia Mono" w:hAnsi="Cascadia Mono" w:cs="Cascadia Mono"/>
          <w:color w:val="0000FF"/>
          <w:sz w:val="19"/>
          <w:szCs w:val="19"/>
          <w:lang w:val="en-US"/>
        </w:rPr>
        <w:t>if</w:t>
      </w:r>
      <w:proofErr w:type="gramEnd"/>
      <w:r w:rsidRPr="002B1F59">
        <w:rPr>
          <w:rFonts w:ascii="Cascadia Mono" w:hAnsi="Cascadia Mono" w:cs="Cascadia Mono"/>
          <w:color w:val="0000FF"/>
          <w:sz w:val="19"/>
          <w:szCs w:val="19"/>
        </w:rPr>
        <w:t xml:space="preserve"> (</w:t>
      </w:r>
      <w:proofErr w:type="spellStart"/>
      <w:r w:rsidRPr="002B1F59">
        <w:rPr>
          <w:rFonts w:ascii="Cascadia Mono" w:hAnsi="Cascadia Mono" w:cs="Cascadia Mono"/>
          <w:color w:val="0000FF"/>
          <w:sz w:val="19"/>
          <w:szCs w:val="19"/>
          <w:lang w:val="en-US"/>
        </w:rPr>
        <w:t>kbhit</w:t>
      </w:r>
      <w:proofErr w:type="spellEnd"/>
      <w:r w:rsidRPr="002B1F59">
        <w:rPr>
          <w:rFonts w:ascii="Cascadia Mono" w:hAnsi="Cascadia Mono" w:cs="Cascadia Mono"/>
          <w:color w:val="0000FF"/>
          <w:sz w:val="19"/>
          <w:szCs w:val="19"/>
        </w:rPr>
        <w:t>()) // если нажата клавиша на клавиатуре</w:t>
      </w:r>
    </w:p>
    <w:p w14:paraId="29B01C44"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rPr>
      </w:pPr>
      <w:r w:rsidRPr="002B1F59">
        <w:rPr>
          <w:rFonts w:ascii="Cascadia Mono" w:hAnsi="Cascadia Mono" w:cs="Cascadia Mono"/>
          <w:color w:val="0000FF"/>
          <w:sz w:val="19"/>
          <w:szCs w:val="19"/>
        </w:rPr>
        <w:t xml:space="preserve">        {</w:t>
      </w:r>
    </w:p>
    <w:p w14:paraId="643932CB"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rPr>
      </w:pPr>
      <w:r w:rsidRPr="002B1F59">
        <w:rPr>
          <w:rFonts w:ascii="Cascadia Mono" w:hAnsi="Cascadia Mono" w:cs="Cascadia Mono"/>
          <w:color w:val="0000FF"/>
          <w:sz w:val="19"/>
          <w:szCs w:val="19"/>
        </w:rPr>
        <w:t xml:space="preserve">            </w:t>
      </w:r>
      <w:proofErr w:type="spellStart"/>
      <w:proofErr w:type="gramStart"/>
      <w:r w:rsidRPr="002B1F59">
        <w:rPr>
          <w:rFonts w:ascii="Cascadia Mono" w:hAnsi="Cascadia Mono" w:cs="Cascadia Mono"/>
          <w:color w:val="0000FF"/>
          <w:sz w:val="19"/>
          <w:szCs w:val="19"/>
          <w:lang w:val="en-US"/>
        </w:rPr>
        <w:t>getch</w:t>
      </w:r>
      <w:proofErr w:type="spellEnd"/>
      <w:r w:rsidRPr="002B1F59">
        <w:rPr>
          <w:rFonts w:ascii="Cascadia Mono" w:hAnsi="Cascadia Mono" w:cs="Cascadia Mono"/>
          <w:color w:val="0000FF"/>
          <w:sz w:val="19"/>
          <w:szCs w:val="19"/>
        </w:rPr>
        <w:t>(</w:t>
      </w:r>
      <w:proofErr w:type="gramEnd"/>
      <w:r w:rsidRPr="002B1F59">
        <w:rPr>
          <w:rFonts w:ascii="Cascadia Mono" w:hAnsi="Cascadia Mono" w:cs="Cascadia Mono"/>
          <w:color w:val="0000FF"/>
          <w:sz w:val="19"/>
          <w:szCs w:val="19"/>
        </w:rPr>
        <w:t>); // считываем символ с клавиатуры</w:t>
      </w:r>
    </w:p>
    <w:p w14:paraId="015E8AA3"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rPr>
      </w:pPr>
      <w:r w:rsidRPr="002B1F59">
        <w:rPr>
          <w:rFonts w:ascii="Cascadia Mono" w:hAnsi="Cascadia Mono" w:cs="Cascadia Mono"/>
          <w:color w:val="0000FF"/>
          <w:sz w:val="19"/>
          <w:szCs w:val="19"/>
        </w:rPr>
        <w:t xml:space="preserve">            </w:t>
      </w:r>
      <w:proofErr w:type="gramStart"/>
      <w:r w:rsidRPr="002B1F59">
        <w:rPr>
          <w:rFonts w:ascii="Cascadia Mono" w:hAnsi="Cascadia Mono" w:cs="Cascadia Mono"/>
          <w:color w:val="0000FF"/>
          <w:sz w:val="19"/>
          <w:szCs w:val="19"/>
          <w:lang w:val="en-US"/>
        </w:rPr>
        <w:t>break</w:t>
      </w:r>
      <w:proofErr w:type="gramEnd"/>
      <w:r w:rsidRPr="002B1F59">
        <w:rPr>
          <w:rFonts w:ascii="Cascadia Mono" w:hAnsi="Cascadia Mono" w:cs="Cascadia Mono"/>
          <w:color w:val="0000FF"/>
          <w:sz w:val="19"/>
          <w:szCs w:val="19"/>
        </w:rPr>
        <w:t>; // выходим из цикла</w:t>
      </w:r>
    </w:p>
    <w:p w14:paraId="22F9507B"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lang w:val="en-US"/>
        </w:rPr>
      </w:pPr>
      <w:r w:rsidRPr="002B1F59">
        <w:rPr>
          <w:rFonts w:ascii="Cascadia Mono" w:hAnsi="Cascadia Mono" w:cs="Cascadia Mono"/>
          <w:color w:val="0000FF"/>
          <w:sz w:val="19"/>
          <w:szCs w:val="19"/>
        </w:rPr>
        <w:t xml:space="preserve">        </w:t>
      </w:r>
      <w:r w:rsidRPr="002B1F59">
        <w:rPr>
          <w:rFonts w:ascii="Cascadia Mono" w:hAnsi="Cascadia Mono" w:cs="Cascadia Mono"/>
          <w:color w:val="0000FF"/>
          <w:sz w:val="19"/>
          <w:szCs w:val="19"/>
          <w:lang w:val="en-US"/>
        </w:rPr>
        <w:t>}</w:t>
      </w:r>
    </w:p>
    <w:p w14:paraId="51913A2D"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lang w:val="en-US"/>
        </w:rPr>
      </w:pPr>
      <w:r w:rsidRPr="002B1F59">
        <w:rPr>
          <w:rFonts w:ascii="Cascadia Mono" w:hAnsi="Cascadia Mono" w:cs="Cascadia Mono"/>
          <w:color w:val="0000FF"/>
          <w:sz w:val="19"/>
          <w:szCs w:val="19"/>
          <w:lang w:val="en-US"/>
        </w:rPr>
        <w:t xml:space="preserve">    }</w:t>
      </w:r>
    </w:p>
    <w:p w14:paraId="4B71BE3B"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lang w:val="en-US"/>
        </w:rPr>
      </w:pPr>
      <w:r w:rsidRPr="002B1F59">
        <w:rPr>
          <w:rFonts w:ascii="Cascadia Mono" w:hAnsi="Cascadia Mono" w:cs="Cascadia Mono"/>
          <w:color w:val="0000FF"/>
          <w:sz w:val="19"/>
          <w:szCs w:val="19"/>
          <w:lang w:val="en-US"/>
        </w:rPr>
        <w:t xml:space="preserve">    </w:t>
      </w:r>
      <w:proofErr w:type="spellStart"/>
      <w:proofErr w:type="gramStart"/>
      <w:r w:rsidRPr="002B1F59">
        <w:rPr>
          <w:rFonts w:ascii="Cascadia Mono" w:hAnsi="Cascadia Mono" w:cs="Cascadia Mono"/>
          <w:color w:val="0000FF"/>
          <w:sz w:val="19"/>
          <w:szCs w:val="19"/>
          <w:lang w:val="en-US"/>
        </w:rPr>
        <w:t>setvect</w:t>
      </w:r>
      <w:proofErr w:type="spellEnd"/>
      <w:r w:rsidRPr="002B1F59">
        <w:rPr>
          <w:rFonts w:ascii="Cascadia Mono" w:hAnsi="Cascadia Mono" w:cs="Cascadia Mono"/>
          <w:color w:val="0000FF"/>
          <w:sz w:val="19"/>
          <w:szCs w:val="19"/>
          <w:lang w:val="en-US"/>
        </w:rPr>
        <w:t>(</w:t>
      </w:r>
      <w:proofErr w:type="gramEnd"/>
      <w:r w:rsidRPr="002B1F59">
        <w:rPr>
          <w:rFonts w:ascii="Cascadia Mono" w:hAnsi="Cascadia Mono" w:cs="Cascadia Mono"/>
          <w:color w:val="0000FF"/>
          <w:sz w:val="19"/>
          <w:szCs w:val="19"/>
          <w:lang w:val="en-US"/>
        </w:rPr>
        <w:t xml:space="preserve">0x70, </w:t>
      </w:r>
      <w:proofErr w:type="spellStart"/>
      <w:r w:rsidRPr="002B1F59">
        <w:rPr>
          <w:rFonts w:ascii="Cascadia Mono" w:hAnsi="Cascadia Mono" w:cs="Cascadia Mono"/>
          <w:color w:val="0000FF"/>
          <w:sz w:val="19"/>
          <w:szCs w:val="19"/>
          <w:lang w:val="en-US"/>
        </w:rPr>
        <w:t>lastTime</w:t>
      </w:r>
      <w:proofErr w:type="spellEnd"/>
      <w:r w:rsidRPr="002B1F59">
        <w:rPr>
          <w:rFonts w:ascii="Cascadia Mono" w:hAnsi="Cascadia Mono" w:cs="Cascadia Mono"/>
          <w:color w:val="0000FF"/>
          <w:sz w:val="19"/>
          <w:szCs w:val="19"/>
          <w:lang w:val="en-US"/>
        </w:rPr>
        <w:t>);</w:t>
      </w:r>
    </w:p>
    <w:p w14:paraId="659BB28D"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lang w:val="en-US"/>
        </w:rPr>
      </w:pPr>
    </w:p>
    <w:p w14:paraId="211DB240" w14:textId="77777777" w:rsidR="002B1F59" w:rsidRPr="002B1F59" w:rsidRDefault="002B1F59" w:rsidP="002B1F59">
      <w:pPr>
        <w:autoSpaceDE w:val="0"/>
        <w:autoSpaceDN w:val="0"/>
        <w:adjustRightInd w:val="0"/>
        <w:spacing w:line="240" w:lineRule="auto"/>
        <w:rPr>
          <w:rFonts w:ascii="Cascadia Mono" w:hAnsi="Cascadia Mono" w:cs="Cascadia Mono"/>
          <w:color w:val="0000FF"/>
          <w:sz w:val="19"/>
          <w:szCs w:val="19"/>
          <w:lang w:val="en-US"/>
        </w:rPr>
      </w:pPr>
      <w:r w:rsidRPr="002B1F59">
        <w:rPr>
          <w:rFonts w:ascii="Cascadia Mono" w:hAnsi="Cascadia Mono" w:cs="Cascadia Mono"/>
          <w:color w:val="0000FF"/>
          <w:sz w:val="19"/>
          <w:szCs w:val="19"/>
          <w:lang w:val="en-US"/>
        </w:rPr>
        <w:t xml:space="preserve">    </w:t>
      </w:r>
      <w:proofErr w:type="gramStart"/>
      <w:r w:rsidRPr="002B1F59">
        <w:rPr>
          <w:rFonts w:ascii="Cascadia Mono" w:hAnsi="Cascadia Mono" w:cs="Cascadia Mono"/>
          <w:color w:val="0000FF"/>
          <w:sz w:val="19"/>
          <w:szCs w:val="19"/>
          <w:lang w:val="en-US"/>
        </w:rPr>
        <w:t>return</w:t>
      </w:r>
      <w:proofErr w:type="gramEnd"/>
      <w:r w:rsidRPr="002B1F59">
        <w:rPr>
          <w:rFonts w:ascii="Cascadia Mono" w:hAnsi="Cascadia Mono" w:cs="Cascadia Mono"/>
          <w:color w:val="0000FF"/>
          <w:sz w:val="19"/>
          <w:szCs w:val="19"/>
          <w:lang w:val="en-US"/>
        </w:rPr>
        <w:t>;</w:t>
      </w:r>
    </w:p>
    <w:p w14:paraId="492CCB8E" w14:textId="0B4C11BA" w:rsidR="00692D70" w:rsidRPr="00692D70" w:rsidRDefault="002B1F59" w:rsidP="002B1F59">
      <w:pPr>
        <w:autoSpaceDE w:val="0"/>
        <w:autoSpaceDN w:val="0"/>
        <w:adjustRightInd w:val="0"/>
        <w:spacing w:line="240" w:lineRule="auto"/>
        <w:rPr>
          <w:rFonts w:ascii="Cascadia Mono" w:hAnsi="Cascadia Mono" w:cs="Cascadia Mono"/>
          <w:color w:val="000000"/>
          <w:sz w:val="19"/>
          <w:szCs w:val="19"/>
          <w:lang w:val="en-US"/>
        </w:rPr>
      </w:pPr>
      <w:r w:rsidRPr="002B1F59">
        <w:rPr>
          <w:rFonts w:ascii="Cascadia Mono" w:hAnsi="Cascadia Mono" w:cs="Cascadia Mono"/>
          <w:color w:val="0000FF"/>
          <w:sz w:val="19"/>
          <w:szCs w:val="19"/>
          <w:lang w:val="en-US"/>
        </w:rPr>
        <w:t>}</w:t>
      </w:r>
    </w:p>
    <w:p w14:paraId="5689EAEA"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roofErr w:type="gramStart"/>
      <w:r w:rsidRPr="00692D70">
        <w:rPr>
          <w:rFonts w:ascii="Cascadia Mono" w:hAnsi="Cascadia Mono" w:cs="Cascadia Mono"/>
          <w:color w:val="0000FF"/>
          <w:sz w:val="19"/>
          <w:szCs w:val="19"/>
          <w:lang w:val="en-US"/>
        </w:rPr>
        <w:lastRenderedPageBreak/>
        <w:t>void</w:t>
      </w:r>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setAlarm</w:t>
      </w:r>
      <w:proofErr w:type="spellEnd"/>
      <w:r w:rsidRPr="00692D70">
        <w:rPr>
          <w:rFonts w:ascii="Cascadia Mono" w:hAnsi="Cascadia Mono" w:cs="Cascadia Mono"/>
          <w:color w:val="000000"/>
          <w:sz w:val="19"/>
          <w:szCs w:val="19"/>
          <w:lang w:val="en-US"/>
        </w:rPr>
        <w:t>()</w:t>
      </w:r>
    </w:p>
    <w:p w14:paraId="0405F52B" w14:textId="77777777" w:rsidR="00692D70" w:rsidRPr="00E36BDB" w:rsidRDefault="00692D70" w:rsidP="00692D70">
      <w:pPr>
        <w:autoSpaceDE w:val="0"/>
        <w:autoSpaceDN w:val="0"/>
        <w:adjustRightInd w:val="0"/>
        <w:spacing w:line="240" w:lineRule="auto"/>
        <w:rPr>
          <w:rFonts w:ascii="Cascadia Mono" w:hAnsi="Cascadia Mono" w:cs="Cascadia Mono"/>
          <w:color w:val="000000"/>
          <w:sz w:val="19"/>
          <w:szCs w:val="19"/>
        </w:rPr>
      </w:pPr>
      <w:r w:rsidRPr="00E36BDB">
        <w:rPr>
          <w:rFonts w:ascii="Cascadia Mono" w:hAnsi="Cascadia Mono" w:cs="Cascadia Mono"/>
          <w:color w:val="000000"/>
          <w:sz w:val="19"/>
          <w:szCs w:val="19"/>
        </w:rPr>
        <w:t>{</w:t>
      </w:r>
    </w:p>
    <w:p w14:paraId="739B2425" w14:textId="77777777" w:rsidR="00692D70" w:rsidRPr="00E36BDB" w:rsidRDefault="00692D70" w:rsidP="00692D70">
      <w:pPr>
        <w:autoSpaceDE w:val="0"/>
        <w:autoSpaceDN w:val="0"/>
        <w:adjustRightInd w:val="0"/>
        <w:spacing w:line="240" w:lineRule="auto"/>
        <w:rPr>
          <w:rFonts w:ascii="Cascadia Mono" w:hAnsi="Cascadia Mono" w:cs="Cascadia Mono"/>
          <w:color w:val="000000"/>
          <w:sz w:val="19"/>
          <w:szCs w:val="19"/>
        </w:rPr>
      </w:pPr>
      <w:r w:rsidRPr="00E36BDB">
        <w:rPr>
          <w:rFonts w:ascii="Cascadia Mono" w:hAnsi="Cascadia Mono" w:cs="Cascadia Mono"/>
          <w:color w:val="000000"/>
          <w:sz w:val="19"/>
          <w:szCs w:val="19"/>
        </w:rPr>
        <w:t xml:space="preserve">    </w:t>
      </w:r>
      <w:proofErr w:type="spellStart"/>
      <w:proofErr w:type="gramStart"/>
      <w:r w:rsidRPr="00692D70">
        <w:rPr>
          <w:rFonts w:ascii="Cascadia Mono" w:hAnsi="Cascadia Mono" w:cs="Cascadia Mono"/>
          <w:color w:val="000000"/>
          <w:sz w:val="19"/>
          <w:szCs w:val="19"/>
          <w:lang w:val="en-US"/>
        </w:rPr>
        <w:t>enterTime</w:t>
      </w:r>
      <w:proofErr w:type="spellEnd"/>
      <w:r w:rsidRPr="00E36BDB">
        <w:rPr>
          <w:rFonts w:ascii="Cascadia Mono" w:hAnsi="Cascadia Mono" w:cs="Cascadia Mono"/>
          <w:color w:val="000000"/>
          <w:sz w:val="19"/>
          <w:szCs w:val="19"/>
        </w:rPr>
        <w:t>(</w:t>
      </w:r>
      <w:proofErr w:type="gramEnd"/>
      <w:r w:rsidRPr="00E36BDB">
        <w:rPr>
          <w:rFonts w:ascii="Cascadia Mono" w:hAnsi="Cascadia Mono" w:cs="Cascadia Mono"/>
          <w:color w:val="000000"/>
          <w:sz w:val="19"/>
          <w:szCs w:val="19"/>
        </w:rPr>
        <w:t xml:space="preserve">); </w:t>
      </w:r>
      <w:r w:rsidRPr="00E36BDB">
        <w:rPr>
          <w:rFonts w:ascii="Cascadia Mono" w:hAnsi="Cascadia Mono" w:cs="Cascadia Mono"/>
          <w:color w:val="008000"/>
          <w:sz w:val="19"/>
          <w:szCs w:val="19"/>
        </w:rPr>
        <w:t xml:space="preserve">// </w:t>
      </w:r>
      <w:r>
        <w:rPr>
          <w:rFonts w:ascii="Cascadia Mono" w:hAnsi="Cascadia Mono" w:cs="Cascadia Mono"/>
          <w:color w:val="008000"/>
          <w:sz w:val="19"/>
          <w:szCs w:val="19"/>
        </w:rPr>
        <w:t>ввод</w:t>
      </w:r>
      <w:r w:rsidRPr="00E36BDB">
        <w:rPr>
          <w:rFonts w:ascii="Cascadia Mono" w:hAnsi="Cascadia Mono" w:cs="Cascadia Mono"/>
          <w:color w:val="008000"/>
          <w:sz w:val="19"/>
          <w:szCs w:val="19"/>
        </w:rPr>
        <w:t xml:space="preserve"> </w:t>
      </w:r>
      <w:r>
        <w:rPr>
          <w:rFonts w:ascii="Cascadia Mono" w:hAnsi="Cascadia Mono" w:cs="Cascadia Mono"/>
          <w:color w:val="008000"/>
          <w:sz w:val="19"/>
          <w:szCs w:val="19"/>
        </w:rPr>
        <w:t>нового</w:t>
      </w:r>
      <w:r w:rsidRPr="00E36BDB">
        <w:rPr>
          <w:rFonts w:ascii="Cascadia Mono" w:hAnsi="Cascadia Mono" w:cs="Cascadia Mono"/>
          <w:color w:val="008000"/>
          <w:sz w:val="19"/>
          <w:szCs w:val="19"/>
        </w:rPr>
        <w:t xml:space="preserve"> </w:t>
      </w:r>
      <w:r>
        <w:rPr>
          <w:rFonts w:ascii="Cascadia Mono" w:hAnsi="Cascadia Mono" w:cs="Cascadia Mono"/>
          <w:color w:val="008000"/>
          <w:sz w:val="19"/>
          <w:szCs w:val="19"/>
        </w:rPr>
        <w:t>времени</w:t>
      </w:r>
    </w:p>
    <w:p w14:paraId="21C6A21E" w14:textId="77777777" w:rsidR="00692D70" w:rsidRPr="00E36BDB" w:rsidRDefault="00692D70" w:rsidP="00692D70">
      <w:pPr>
        <w:autoSpaceDE w:val="0"/>
        <w:autoSpaceDN w:val="0"/>
        <w:adjustRightInd w:val="0"/>
        <w:spacing w:line="240" w:lineRule="auto"/>
        <w:rPr>
          <w:rFonts w:ascii="Cascadia Mono" w:hAnsi="Cascadia Mono" w:cs="Cascadia Mono"/>
          <w:color w:val="000000"/>
          <w:sz w:val="19"/>
          <w:szCs w:val="19"/>
        </w:rPr>
      </w:pPr>
      <w:r w:rsidRPr="00E36BDB">
        <w:rPr>
          <w:rFonts w:ascii="Cascadia Mono" w:hAnsi="Cascadia Mono" w:cs="Cascadia Mono"/>
          <w:color w:val="000000"/>
          <w:sz w:val="19"/>
          <w:szCs w:val="19"/>
        </w:rPr>
        <w:t xml:space="preserve">    </w:t>
      </w:r>
      <w:proofErr w:type="gramStart"/>
      <w:r w:rsidRPr="009363E6">
        <w:rPr>
          <w:rFonts w:ascii="Cascadia Mono" w:hAnsi="Cascadia Mono" w:cs="Cascadia Mono"/>
          <w:color w:val="000000"/>
          <w:sz w:val="19"/>
          <w:szCs w:val="19"/>
          <w:lang w:val="en-US"/>
        </w:rPr>
        <w:t>disable</w:t>
      </w:r>
      <w:r w:rsidRPr="00E36BDB">
        <w:rPr>
          <w:rFonts w:ascii="Cascadia Mono" w:hAnsi="Cascadia Mono" w:cs="Cascadia Mono"/>
          <w:color w:val="000000"/>
          <w:sz w:val="19"/>
          <w:szCs w:val="19"/>
        </w:rPr>
        <w:t>(</w:t>
      </w:r>
      <w:proofErr w:type="gramEnd"/>
      <w:r w:rsidRPr="00E36BDB">
        <w:rPr>
          <w:rFonts w:ascii="Cascadia Mono" w:hAnsi="Cascadia Mono" w:cs="Cascadia Mono"/>
          <w:color w:val="000000"/>
          <w:sz w:val="19"/>
          <w:szCs w:val="19"/>
        </w:rPr>
        <w:t xml:space="preserve">); </w:t>
      </w:r>
      <w:r w:rsidRPr="00E36BDB">
        <w:rPr>
          <w:rFonts w:ascii="Cascadia Mono" w:hAnsi="Cascadia Mono" w:cs="Cascadia Mono"/>
          <w:color w:val="008000"/>
          <w:sz w:val="19"/>
          <w:szCs w:val="19"/>
        </w:rPr>
        <w:t xml:space="preserve">// </w:t>
      </w:r>
      <w:r>
        <w:rPr>
          <w:rFonts w:ascii="Cascadia Mono" w:hAnsi="Cascadia Mono" w:cs="Cascadia Mono"/>
          <w:color w:val="008000"/>
          <w:sz w:val="19"/>
          <w:szCs w:val="19"/>
        </w:rPr>
        <w:t>запрет</w:t>
      </w:r>
      <w:r w:rsidRPr="00E36BDB">
        <w:rPr>
          <w:rFonts w:ascii="Cascadia Mono" w:hAnsi="Cascadia Mono" w:cs="Cascadia Mono"/>
          <w:color w:val="008000"/>
          <w:sz w:val="19"/>
          <w:szCs w:val="19"/>
        </w:rPr>
        <w:t xml:space="preserve"> </w:t>
      </w:r>
      <w:r>
        <w:rPr>
          <w:rFonts w:ascii="Cascadia Mono" w:hAnsi="Cascadia Mono" w:cs="Cascadia Mono"/>
          <w:color w:val="008000"/>
          <w:sz w:val="19"/>
          <w:szCs w:val="19"/>
        </w:rPr>
        <w:t>на</w:t>
      </w:r>
      <w:r w:rsidRPr="00E36BDB">
        <w:rPr>
          <w:rFonts w:ascii="Cascadia Mono" w:hAnsi="Cascadia Mono" w:cs="Cascadia Mono"/>
          <w:color w:val="008000"/>
          <w:sz w:val="19"/>
          <w:szCs w:val="19"/>
        </w:rPr>
        <w:t xml:space="preserve"> </w:t>
      </w:r>
      <w:r>
        <w:rPr>
          <w:rFonts w:ascii="Cascadia Mono" w:hAnsi="Cascadia Mono" w:cs="Cascadia Mono"/>
          <w:color w:val="008000"/>
          <w:sz w:val="19"/>
          <w:szCs w:val="19"/>
        </w:rPr>
        <w:t>прерывание</w:t>
      </w:r>
    </w:p>
    <w:p w14:paraId="5C462A58" w14:textId="77777777" w:rsidR="00692D70" w:rsidRPr="00E36BDB" w:rsidRDefault="00692D70" w:rsidP="00692D70">
      <w:pPr>
        <w:autoSpaceDE w:val="0"/>
        <w:autoSpaceDN w:val="0"/>
        <w:adjustRightInd w:val="0"/>
        <w:spacing w:line="240" w:lineRule="auto"/>
        <w:rPr>
          <w:rFonts w:ascii="Cascadia Mono" w:hAnsi="Cascadia Mono" w:cs="Cascadia Mono"/>
          <w:color w:val="000000"/>
          <w:sz w:val="19"/>
          <w:szCs w:val="19"/>
        </w:rPr>
      </w:pPr>
    </w:p>
    <w:p w14:paraId="0AD35CD2"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sidRPr="00E36BDB">
        <w:rPr>
          <w:rFonts w:ascii="Cascadia Mono" w:hAnsi="Cascadia Mono" w:cs="Cascadia Mono"/>
          <w:color w:val="000000"/>
          <w:sz w:val="19"/>
          <w:szCs w:val="19"/>
        </w:rPr>
        <w:t xml:space="preserve">    </w:t>
      </w:r>
      <w:r>
        <w:rPr>
          <w:rFonts w:ascii="Cascadia Mono" w:hAnsi="Cascadia Mono" w:cs="Cascadia Mono"/>
          <w:color w:val="008000"/>
          <w:sz w:val="19"/>
          <w:szCs w:val="19"/>
        </w:rPr>
        <w:t>// проверка на доступность значений для чтения/записи</w:t>
      </w:r>
    </w:p>
    <w:p w14:paraId="699C9883"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692D70">
        <w:rPr>
          <w:rFonts w:ascii="Cascadia Mono" w:hAnsi="Cascadia Mono" w:cs="Cascadia Mono"/>
          <w:color w:val="0000FF"/>
          <w:sz w:val="19"/>
          <w:szCs w:val="19"/>
          <w:lang w:val="en-US"/>
        </w:rPr>
        <w:t>unsigned</w:t>
      </w:r>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FF"/>
          <w:sz w:val="19"/>
          <w:szCs w:val="19"/>
          <w:lang w:val="en-US"/>
        </w:rPr>
        <w:t>int</w:t>
      </w:r>
      <w:proofErr w:type="spellEnd"/>
      <w:r w:rsidRPr="00692D70">
        <w:rPr>
          <w:rFonts w:ascii="Cascadia Mono" w:hAnsi="Cascadia Mono" w:cs="Cascadia Mono"/>
          <w:color w:val="000000"/>
          <w:sz w:val="19"/>
          <w:szCs w:val="19"/>
          <w:lang w:val="en-US"/>
        </w:rPr>
        <w:t xml:space="preserve"> check;</w:t>
      </w:r>
    </w:p>
    <w:p w14:paraId="3793CA95"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do</w:t>
      </w:r>
      <w:proofErr w:type="gramEnd"/>
      <w:r w:rsidRPr="00692D70">
        <w:rPr>
          <w:rFonts w:ascii="Cascadia Mono" w:hAnsi="Cascadia Mono" w:cs="Cascadia Mono"/>
          <w:color w:val="000000"/>
          <w:sz w:val="19"/>
          <w:szCs w:val="19"/>
          <w:lang w:val="en-US"/>
        </w:rPr>
        <w:t xml:space="preserve"> {</w:t>
      </w:r>
    </w:p>
    <w:p w14:paraId="3BCF8CAC"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outp</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000000"/>
          <w:sz w:val="19"/>
          <w:szCs w:val="19"/>
          <w:lang w:val="en-US"/>
        </w:rPr>
        <w:t xml:space="preserve">0x70, 0xA); </w:t>
      </w:r>
      <w:r w:rsidRPr="00692D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выбор</w:t>
      </w:r>
      <w:r w:rsidRPr="00692D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регистра</w:t>
      </w:r>
      <w:r w:rsidRPr="00692D70">
        <w:rPr>
          <w:rFonts w:ascii="Cascadia Mono" w:hAnsi="Cascadia Mono" w:cs="Cascadia Mono"/>
          <w:color w:val="008000"/>
          <w:sz w:val="19"/>
          <w:szCs w:val="19"/>
          <w:lang w:val="en-US"/>
        </w:rPr>
        <w:t xml:space="preserve"> A</w:t>
      </w:r>
    </w:p>
    <w:p w14:paraId="24547475"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00"/>
          <w:sz w:val="19"/>
          <w:szCs w:val="19"/>
          <w:lang w:val="en-US"/>
        </w:rPr>
        <w:t>check</w:t>
      </w:r>
      <w:proofErr w:type="gramEnd"/>
      <w:r w:rsidRPr="00692D70">
        <w:rPr>
          <w:rFonts w:ascii="Cascadia Mono" w:hAnsi="Cascadia Mono" w:cs="Cascadia Mono"/>
          <w:color w:val="000000"/>
          <w:sz w:val="19"/>
          <w:szCs w:val="19"/>
          <w:lang w:val="en-US"/>
        </w:rPr>
        <w:t xml:space="preserve"> = </w:t>
      </w:r>
      <w:proofErr w:type="spellStart"/>
      <w:r w:rsidRPr="00692D70">
        <w:rPr>
          <w:rFonts w:ascii="Cascadia Mono" w:hAnsi="Cascadia Mono" w:cs="Cascadia Mono"/>
          <w:color w:val="000000"/>
          <w:sz w:val="19"/>
          <w:szCs w:val="19"/>
          <w:lang w:val="en-US"/>
        </w:rPr>
        <w:t>inp</w:t>
      </w:r>
      <w:proofErr w:type="spellEnd"/>
      <w:r w:rsidRPr="00692D70">
        <w:rPr>
          <w:rFonts w:ascii="Cascadia Mono" w:hAnsi="Cascadia Mono" w:cs="Cascadia Mono"/>
          <w:color w:val="000000"/>
          <w:sz w:val="19"/>
          <w:szCs w:val="19"/>
          <w:lang w:val="en-US"/>
        </w:rPr>
        <w:t xml:space="preserve">(0x71) &amp; 0x80; </w:t>
      </w:r>
      <w:r w:rsidRPr="00692D70">
        <w:rPr>
          <w:rFonts w:ascii="Cascadia Mono" w:hAnsi="Cascadia Mono" w:cs="Cascadia Mono"/>
          <w:color w:val="008000"/>
          <w:sz w:val="19"/>
          <w:szCs w:val="19"/>
          <w:lang w:val="en-US"/>
        </w:rPr>
        <w:t>// 0x80 - 1000 0000</w:t>
      </w:r>
    </w:p>
    <w:p w14:paraId="57047B67"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sidRPr="00692D70">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7-й бит в 1 для обновления времени</w:t>
      </w:r>
    </w:p>
    <w:p w14:paraId="61FF0285"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while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w:t>
      </w:r>
      <w:proofErr w:type="spellEnd"/>
      <w:r>
        <w:rPr>
          <w:rFonts w:ascii="Cascadia Mono" w:hAnsi="Cascadia Mono" w:cs="Cascadia Mono"/>
          <w:color w:val="000000"/>
          <w:sz w:val="19"/>
          <w:szCs w:val="19"/>
        </w:rPr>
        <w:t>);</w:t>
      </w:r>
      <w:proofErr w:type="gramEnd"/>
    </w:p>
    <w:p w14:paraId="0F109BEF"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p>
    <w:p w14:paraId="0B3ADDB8"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установка часов в регистр будильника</w:t>
      </w:r>
    </w:p>
    <w:p w14:paraId="6C5890AA"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692D70">
        <w:rPr>
          <w:rFonts w:ascii="Cascadia Mono" w:hAnsi="Cascadia Mono" w:cs="Cascadia Mono"/>
          <w:color w:val="000000"/>
          <w:sz w:val="19"/>
          <w:szCs w:val="19"/>
          <w:lang w:val="en-US"/>
        </w:rPr>
        <w:t>outp</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000000"/>
          <w:sz w:val="19"/>
          <w:szCs w:val="19"/>
          <w:lang w:val="en-US"/>
        </w:rPr>
        <w:t>0x70, 0x05);</w:t>
      </w:r>
    </w:p>
    <w:p w14:paraId="1CB2CC23"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outp</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000000"/>
          <w:sz w:val="19"/>
          <w:szCs w:val="19"/>
          <w:lang w:val="en-US"/>
        </w:rPr>
        <w:t>0x71, data[2]);</w:t>
      </w:r>
    </w:p>
    <w:p w14:paraId="124E104B"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
    <w:p w14:paraId="57D3BBDA"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sidRPr="00692D70">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установка минут в регистр будильника</w:t>
      </w:r>
    </w:p>
    <w:p w14:paraId="70DA7348"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w:t>
      </w:r>
      <w:proofErr w:type="spellEnd"/>
      <w:r>
        <w:rPr>
          <w:rFonts w:ascii="Cascadia Mono" w:hAnsi="Cascadia Mono" w:cs="Cascadia Mono"/>
          <w:color w:val="000000"/>
          <w:sz w:val="19"/>
          <w:szCs w:val="19"/>
        </w:rPr>
        <w:t>(0x70, 0x03);</w:t>
      </w:r>
    </w:p>
    <w:p w14:paraId="0785903D"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w:t>
      </w:r>
      <w:proofErr w:type="spellEnd"/>
      <w:r>
        <w:rPr>
          <w:rFonts w:ascii="Cascadia Mono" w:hAnsi="Cascadia Mono" w:cs="Cascadia Mono"/>
          <w:color w:val="000000"/>
          <w:sz w:val="19"/>
          <w:szCs w:val="19"/>
        </w:rPr>
        <w:t xml:space="preserve">(0x71, </w:t>
      </w:r>
      <w:proofErr w:type="spellStart"/>
      <w:r>
        <w:rPr>
          <w:rFonts w:ascii="Cascadia Mono" w:hAnsi="Cascadia Mono" w:cs="Cascadia Mono"/>
          <w:color w:val="000000"/>
          <w:sz w:val="19"/>
          <w:szCs w:val="19"/>
        </w:rPr>
        <w:t>data</w:t>
      </w:r>
      <w:proofErr w:type="spellEnd"/>
      <w:r>
        <w:rPr>
          <w:rFonts w:ascii="Cascadia Mono" w:hAnsi="Cascadia Mono" w:cs="Cascadia Mono"/>
          <w:color w:val="000000"/>
          <w:sz w:val="19"/>
          <w:szCs w:val="19"/>
        </w:rPr>
        <w:t>[1]);</w:t>
      </w:r>
    </w:p>
    <w:p w14:paraId="29FB2A09"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p>
    <w:p w14:paraId="238865C0"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установка секунд в регистр будильника</w:t>
      </w:r>
    </w:p>
    <w:p w14:paraId="42B43F5B"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692D70">
        <w:rPr>
          <w:rFonts w:ascii="Cascadia Mono" w:hAnsi="Cascadia Mono" w:cs="Cascadia Mono"/>
          <w:color w:val="000000"/>
          <w:sz w:val="19"/>
          <w:szCs w:val="19"/>
          <w:lang w:val="en-US"/>
        </w:rPr>
        <w:t>outp</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000000"/>
          <w:sz w:val="19"/>
          <w:szCs w:val="19"/>
          <w:lang w:val="en-US"/>
        </w:rPr>
        <w:t>0x70, 0x01);</w:t>
      </w:r>
    </w:p>
    <w:p w14:paraId="17EF6046"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outp</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000000"/>
          <w:sz w:val="19"/>
          <w:szCs w:val="19"/>
          <w:lang w:val="en-US"/>
        </w:rPr>
        <w:t>0x71, data[0]);</w:t>
      </w:r>
    </w:p>
    <w:p w14:paraId="554D2B94"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
    <w:p w14:paraId="0C8DB7EB"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sidRPr="00692D70">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outp</w:t>
      </w:r>
      <w:proofErr w:type="spellEnd"/>
      <w:r>
        <w:rPr>
          <w:rFonts w:ascii="Cascadia Mono" w:hAnsi="Cascadia Mono" w:cs="Cascadia Mono"/>
          <w:color w:val="000000"/>
          <w:sz w:val="19"/>
          <w:szCs w:val="19"/>
        </w:rPr>
        <w:t xml:space="preserve">(0x70, 0xB); </w:t>
      </w:r>
      <w:r>
        <w:rPr>
          <w:rFonts w:ascii="Cascadia Mono" w:hAnsi="Cascadia Mono" w:cs="Cascadia Mono"/>
          <w:color w:val="008000"/>
          <w:sz w:val="19"/>
          <w:szCs w:val="19"/>
        </w:rPr>
        <w:t>// выбор регистра B</w:t>
      </w:r>
    </w:p>
    <w:p w14:paraId="33D55C1B"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692D70">
        <w:rPr>
          <w:rFonts w:ascii="Cascadia Mono" w:hAnsi="Cascadia Mono" w:cs="Cascadia Mono"/>
          <w:color w:val="000000"/>
          <w:sz w:val="19"/>
          <w:szCs w:val="19"/>
          <w:lang w:val="en-US"/>
        </w:rPr>
        <w:t>outp</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000000"/>
          <w:sz w:val="19"/>
          <w:szCs w:val="19"/>
          <w:lang w:val="en-US"/>
        </w:rPr>
        <w:t>0x71, (</w:t>
      </w:r>
      <w:proofErr w:type="spellStart"/>
      <w:r w:rsidRPr="00692D70">
        <w:rPr>
          <w:rFonts w:ascii="Cascadia Mono" w:hAnsi="Cascadia Mono" w:cs="Cascadia Mono"/>
          <w:color w:val="000000"/>
          <w:sz w:val="19"/>
          <w:szCs w:val="19"/>
          <w:lang w:val="en-US"/>
        </w:rPr>
        <w:t>inp</w:t>
      </w:r>
      <w:proofErr w:type="spellEnd"/>
      <w:r w:rsidRPr="00692D70">
        <w:rPr>
          <w:rFonts w:ascii="Cascadia Mono" w:hAnsi="Cascadia Mono" w:cs="Cascadia Mono"/>
          <w:color w:val="000000"/>
          <w:sz w:val="19"/>
          <w:szCs w:val="19"/>
          <w:lang w:val="en-US"/>
        </w:rPr>
        <w:t xml:space="preserve">(0x71) | 0x20)); </w:t>
      </w:r>
      <w:r w:rsidRPr="00692D70">
        <w:rPr>
          <w:rFonts w:ascii="Cascadia Mono" w:hAnsi="Cascadia Mono" w:cs="Cascadia Mono"/>
          <w:color w:val="008000"/>
          <w:sz w:val="19"/>
          <w:szCs w:val="19"/>
          <w:lang w:val="en-US"/>
        </w:rPr>
        <w:t>// 0x20 - 0010 0000</w:t>
      </w:r>
    </w:p>
    <w:p w14:paraId="1B3B5852"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sidRPr="00692D70">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5-й бит регистра B установлен в 1 для разрешения прерывания будильника</w:t>
      </w:r>
    </w:p>
    <w:p w14:paraId="4EB7F377"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p>
    <w:p w14:paraId="0204067C"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переопределение прерывания будильника</w:t>
      </w:r>
    </w:p>
    <w:p w14:paraId="6F7965E3"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lastAlarm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getvect</w:t>
      </w:r>
      <w:proofErr w:type="spellEnd"/>
      <w:r>
        <w:rPr>
          <w:rFonts w:ascii="Cascadia Mono" w:hAnsi="Cascadia Mono" w:cs="Cascadia Mono"/>
          <w:color w:val="000000"/>
          <w:sz w:val="19"/>
          <w:szCs w:val="19"/>
        </w:rPr>
        <w:t xml:space="preserve">(0x4A); </w:t>
      </w:r>
      <w:r>
        <w:rPr>
          <w:rFonts w:ascii="Cascadia Mono" w:hAnsi="Cascadia Mono" w:cs="Cascadia Mono"/>
          <w:color w:val="008000"/>
          <w:sz w:val="19"/>
          <w:szCs w:val="19"/>
        </w:rPr>
        <w:t>// 0x4A - 1001 010 (обновление времени)</w:t>
      </w:r>
    </w:p>
    <w:p w14:paraId="1F46A111"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setvect</w:t>
      </w:r>
      <w:proofErr w:type="spellEnd"/>
      <w:r>
        <w:rPr>
          <w:rFonts w:ascii="Cascadia Mono" w:hAnsi="Cascadia Mono" w:cs="Cascadia Mono"/>
          <w:color w:val="000000"/>
          <w:sz w:val="19"/>
          <w:szCs w:val="19"/>
        </w:rPr>
        <w:t xml:space="preserve">(0x4A, </w:t>
      </w:r>
      <w:proofErr w:type="spellStart"/>
      <w:r>
        <w:rPr>
          <w:rFonts w:ascii="Cascadia Mono" w:hAnsi="Cascadia Mono" w:cs="Cascadia Mono"/>
          <w:color w:val="000000"/>
          <w:sz w:val="19"/>
          <w:szCs w:val="19"/>
        </w:rPr>
        <w:t>newAlarm</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0x4A - текущая дата и время в формате BCD</w:t>
      </w:r>
    </w:p>
    <w:p w14:paraId="739DCD6F"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w:t>
      </w:r>
      <w:proofErr w:type="spellEnd"/>
      <w:r>
        <w:rPr>
          <w:rFonts w:ascii="Cascadia Mono" w:hAnsi="Cascadia Mono" w:cs="Cascadia Mono"/>
          <w:color w:val="000000"/>
          <w:sz w:val="19"/>
          <w:szCs w:val="19"/>
        </w:rPr>
        <w:t>(0xA1, (</w:t>
      </w:r>
      <w:proofErr w:type="spellStart"/>
      <w:r>
        <w:rPr>
          <w:rFonts w:ascii="Cascadia Mono" w:hAnsi="Cascadia Mono" w:cs="Cascadia Mono"/>
          <w:color w:val="000000"/>
          <w:sz w:val="19"/>
          <w:szCs w:val="19"/>
        </w:rPr>
        <w:t>inp</w:t>
      </w:r>
      <w:proofErr w:type="spellEnd"/>
      <w:r>
        <w:rPr>
          <w:rFonts w:ascii="Cascadia Mono" w:hAnsi="Cascadia Mono" w:cs="Cascadia Mono"/>
          <w:color w:val="000000"/>
          <w:sz w:val="19"/>
          <w:szCs w:val="19"/>
        </w:rPr>
        <w:t xml:space="preserve">(0xA0) &amp; 0xFE)); </w:t>
      </w:r>
      <w:r>
        <w:rPr>
          <w:rFonts w:ascii="Cascadia Mono" w:hAnsi="Cascadia Mono" w:cs="Cascadia Mono"/>
          <w:color w:val="008000"/>
          <w:sz w:val="19"/>
          <w:szCs w:val="19"/>
        </w:rPr>
        <w:t>// 0xFE - 1111 1110</w:t>
      </w:r>
    </w:p>
    <w:p w14:paraId="07DF0760"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0-й бит в 0 для разрешения прерывания от ЧРВ</w:t>
      </w:r>
    </w:p>
    <w:p w14:paraId="122A9EA8"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p>
    <w:p w14:paraId="08155007"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enable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разрешение на прерывание</w:t>
      </w:r>
    </w:p>
    <w:p w14:paraId="34ABCA7A"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alarmOn</w:t>
      </w:r>
      <w:proofErr w:type="spellEnd"/>
      <w:r>
        <w:rPr>
          <w:rFonts w:ascii="Cascadia Mono" w:hAnsi="Cascadia Mono" w:cs="Cascadia Mono"/>
          <w:color w:val="000000"/>
          <w:sz w:val="19"/>
          <w:szCs w:val="19"/>
        </w:rPr>
        <w:t xml:space="preserve"> = 1;</w:t>
      </w:r>
    </w:p>
    <w:p w14:paraId="3D836B0F"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5AEF5E3"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p>
    <w:p w14:paraId="541C04B1"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resetAlarm</w:t>
      </w:r>
      <w:proofErr w:type="spellEnd"/>
      <w:r>
        <w:rPr>
          <w:rFonts w:ascii="Cascadia Mono" w:hAnsi="Cascadia Mono" w:cs="Cascadia Mono"/>
          <w:color w:val="000000"/>
          <w:sz w:val="19"/>
          <w:szCs w:val="19"/>
        </w:rPr>
        <w:t>()</w:t>
      </w:r>
    </w:p>
    <w:p w14:paraId="51ECE4A0"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0B9E4D"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проверка на наличие установленного будильника</w:t>
      </w:r>
    </w:p>
    <w:p w14:paraId="40C4B116"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rPr>
        <w:t xml:space="preserve">    </w:t>
      </w:r>
      <w:proofErr w:type="gramStart"/>
      <w:r w:rsidRPr="00692D70">
        <w:rPr>
          <w:rFonts w:ascii="Cascadia Mono" w:hAnsi="Cascadia Mono" w:cs="Cascadia Mono"/>
          <w:color w:val="0000FF"/>
          <w:sz w:val="19"/>
          <w:szCs w:val="19"/>
          <w:lang w:val="en-US"/>
        </w:rPr>
        <w:t>if</w:t>
      </w:r>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00"/>
          <w:sz w:val="19"/>
          <w:szCs w:val="19"/>
          <w:lang w:val="en-US"/>
        </w:rPr>
        <w:t>lastAlarm</w:t>
      </w:r>
      <w:proofErr w:type="spellEnd"/>
      <w:r w:rsidRPr="00692D70">
        <w:rPr>
          <w:rFonts w:ascii="Cascadia Mono" w:hAnsi="Cascadia Mono" w:cs="Cascadia Mono"/>
          <w:color w:val="000000"/>
          <w:sz w:val="19"/>
          <w:szCs w:val="19"/>
          <w:lang w:val="en-US"/>
        </w:rPr>
        <w:t xml:space="preserve"> == </w:t>
      </w:r>
      <w:r w:rsidRPr="00692D70">
        <w:rPr>
          <w:rFonts w:ascii="Cascadia Mono" w:hAnsi="Cascadia Mono" w:cs="Cascadia Mono"/>
          <w:color w:val="6F008A"/>
          <w:sz w:val="19"/>
          <w:szCs w:val="19"/>
          <w:lang w:val="en-US"/>
        </w:rPr>
        <w:t>NULL</w:t>
      </w:r>
      <w:r w:rsidRPr="00692D70">
        <w:rPr>
          <w:rFonts w:ascii="Cascadia Mono" w:hAnsi="Cascadia Mono" w:cs="Cascadia Mono"/>
          <w:color w:val="000000"/>
          <w:sz w:val="19"/>
          <w:szCs w:val="19"/>
          <w:lang w:val="en-US"/>
        </w:rPr>
        <w:t>)</w:t>
      </w:r>
    </w:p>
    <w:p w14:paraId="54CA6CE9"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return</w:t>
      </w:r>
      <w:proofErr w:type="gramEnd"/>
      <w:r w:rsidRPr="00692D70">
        <w:rPr>
          <w:rFonts w:ascii="Cascadia Mono" w:hAnsi="Cascadia Mono" w:cs="Cascadia Mono"/>
          <w:color w:val="000000"/>
          <w:sz w:val="19"/>
          <w:szCs w:val="19"/>
          <w:lang w:val="en-US"/>
        </w:rPr>
        <w:t>;</w:t>
      </w:r>
    </w:p>
    <w:p w14:paraId="74C11144"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
    <w:p w14:paraId="2DC049C0"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00"/>
          <w:sz w:val="19"/>
          <w:szCs w:val="19"/>
          <w:lang w:val="en-US"/>
        </w:rPr>
        <w:t>disable(</w:t>
      </w:r>
      <w:proofErr w:type="gramEnd"/>
      <w:r w:rsidRPr="00692D70">
        <w:rPr>
          <w:rFonts w:ascii="Cascadia Mono" w:hAnsi="Cascadia Mono" w:cs="Cascadia Mono"/>
          <w:color w:val="000000"/>
          <w:sz w:val="19"/>
          <w:szCs w:val="19"/>
          <w:lang w:val="en-US"/>
        </w:rPr>
        <w:t xml:space="preserve">); </w:t>
      </w:r>
      <w:r w:rsidRPr="00692D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запрет</w:t>
      </w:r>
      <w:r w:rsidRPr="00692D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w:t>
      </w:r>
      <w:r w:rsidRPr="00692D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прерывание</w:t>
      </w:r>
    </w:p>
    <w:p w14:paraId="44DA21E4"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
    <w:p w14:paraId="7F530B2E"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sidRPr="00692D70">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возврат старого прерывания</w:t>
      </w:r>
    </w:p>
    <w:p w14:paraId="2FE0DE5F"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setvect</w:t>
      </w:r>
      <w:proofErr w:type="spellEnd"/>
      <w:r>
        <w:rPr>
          <w:rFonts w:ascii="Cascadia Mono" w:hAnsi="Cascadia Mono" w:cs="Cascadia Mono"/>
          <w:color w:val="000000"/>
          <w:sz w:val="19"/>
          <w:szCs w:val="19"/>
        </w:rPr>
        <w:t xml:space="preserve">(0x4A, </w:t>
      </w:r>
      <w:proofErr w:type="spellStart"/>
      <w:r>
        <w:rPr>
          <w:rFonts w:ascii="Cascadia Mono" w:hAnsi="Cascadia Mono" w:cs="Cascadia Mono"/>
          <w:color w:val="000000"/>
          <w:sz w:val="19"/>
          <w:szCs w:val="19"/>
        </w:rPr>
        <w:t>lastAlarm</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0x4A - текущая дата и время в формате BCD</w:t>
      </w:r>
    </w:p>
    <w:p w14:paraId="60BFA353"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w:t>
      </w:r>
      <w:proofErr w:type="spellEnd"/>
      <w:r>
        <w:rPr>
          <w:rFonts w:ascii="Cascadia Mono" w:hAnsi="Cascadia Mono" w:cs="Cascadia Mono"/>
          <w:color w:val="000000"/>
          <w:sz w:val="19"/>
          <w:szCs w:val="19"/>
        </w:rPr>
        <w:t>(0xA1, (</w:t>
      </w:r>
      <w:proofErr w:type="spellStart"/>
      <w:r>
        <w:rPr>
          <w:rFonts w:ascii="Cascadia Mono" w:hAnsi="Cascadia Mono" w:cs="Cascadia Mono"/>
          <w:color w:val="000000"/>
          <w:sz w:val="19"/>
          <w:szCs w:val="19"/>
        </w:rPr>
        <w:t>inp</w:t>
      </w:r>
      <w:proofErr w:type="spellEnd"/>
      <w:r>
        <w:rPr>
          <w:rFonts w:ascii="Cascadia Mono" w:hAnsi="Cascadia Mono" w:cs="Cascadia Mono"/>
          <w:color w:val="000000"/>
          <w:sz w:val="19"/>
          <w:szCs w:val="19"/>
        </w:rPr>
        <w:t xml:space="preserve">(0xA0) | 0x01)); </w:t>
      </w:r>
      <w:r>
        <w:rPr>
          <w:rFonts w:ascii="Cascadia Mono" w:hAnsi="Cascadia Mono" w:cs="Cascadia Mono"/>
          <w:color w:val="008000"/>
          <w:sz w:val="19"/>
          <w:szCs w:val="19"/>
        </w:rPr>
        <w:t>// 0x01 - 0000 0001 (пересчет частоты прерывания)</w:t>
      </w:r>
    </w:p>
    <w:p w14:paraId="32E98590"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p>
    <w:p w14:paraId="43B5BA0E"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проверка на доступность значений для чтения/записи</w:t>
      </w:r>
    </w:p>
    <w:p w14:paraId="2DAF95A3"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692D70">
        <w:rPr>
          <w:rFonts w:ascii="Cascadia Mono" w:hAnsi="Cascadia Mono" w:cs="Cascadia Mono"/>
          <w:color w:val="0000FF"/>
          <w:sz w:val="19"/>
          <w:szCs w:val="19"/>
          <w:lang w:val="en-US"/>
        </w:rPr>
        <w:t>unsigned</w:t>
      </w:r>
      <w:proofErr w:type="gramEnd"/>
      <w:r w:rsidRPr="00692D70">
        <w:rPr>
          <w:rFonts w:ascii="Cascadia Mono" w:hAnsi="Cascadia Mono" w:cs="Cascadia Mono"/>
          <w:color w:val="000000"/>
          <w:sz w:val="19"/>
          <w:szCs w:val="19"/>
          <w:lang w:val="en-US"/>
        </w:rPr>
        <w:t xml:space="preserve"> </w:t>
      </w:r>
      <w:proofErr w:type="spellStart"/>
      <w:r w:rsidRPr="00692D70">
        <w:rPr>
          <w:rFonts w:ascii="Cascadia Mono" w:hAnsi="Cascadia Mono" w:cs="Cascadia Mono"/>
          <w:color w:val="0000FF"/>
          <w:sz w:val="19"/>
          <w:szCs w:val="19"/>
          <w:lang w:val="en-US"/>
        </w:rPr>
        <w:t>int</w:t>
      </w:r>
      <w:proofErr w:type="spellEnd"/>
      <w:r w:rsidRPr="00692D70">
        <w:rPr>
          <w:rFonts w:ascii="Cascadia Mono" w:hAnsi="Cascadia Mono" w:cs="Cascadia Mono"/>
          <w:color w:val="000000"/>
          <w:sz w:val="19"/>
          <w:szCs w:val="19"/>
          <w:lang w:val="en-US"/>
        </w:rPr>
        <w:t xml:space="preserve"> check;</w:t>
      </w:r>
    </w:p>
    <w:p w14:paraId="440C4CEE"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FF"/>
          <w:sz w:val="19"/>
          <w:szCs w:val="19"/>
          <w:lang w:val="en-US"/>
        </w:rPr>
        <w:t>do</w:t>
      </w:r>
      <w:proofErr w:type="gramEnd"/>
      <w:r w:rsidRPr="00692D70">
        <w:rPr>
          <w:rFonts w:ascii="Cascadia Mono" w:hAnsi="Cascadia Mono" w:cs="Cascadia Mono"/>
          <w:color w:val="000000"/>
          <w:sz w:val="19"/>
          <w:szCs w:val="19"/>
          <w:lang w:val="en-US"/>
        </w:rPr>
        <w:t xml:space="preserve"> {</w:t>
      </w:r>
    </w:p>
    <w:p w14:paraId="26F02193"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outp</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000000"/>
          <w:sz w:val="19"/>
          <w:szCs w:val="19"/>
          <w:lang w:val="en-US"/>
        </w:rPr>
        <w:t xml:space="preserve">0x70, 0xA); </w:t>
      </w:r>
      <w:r w:rsidRPr="00692D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выбор</w:t>
      </w:r>
      <w:r w:rsidRPr="00692D7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регистра</w:t>
      </w:r>
      <w:r w:rsidRPr="00692D70">
        <w:rPr>
          <w:rFonts w:ascii="Cascadia Mono" w:hAnsi="Cascadia Mono" w:cs="Cascadia Mono"/>
          <w:color w:val="008000"/>
          <w:sz w:val="19"/>
          <w:szCs w:val="19"/>
          <w:lang w:val="en-US"/>
        </w:rPr>
        <w:t xml:space="preserve"> A</w:t>
      </w:r>
    </w:p>
    <w:p w14:paraId="6544D972"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00"/>
          <w:sz w:val="19"/>
          <w:szCs w:val="19"/>
          <w:lang w:val="en-US"/>
        </w:rPr>
        <w:t>check</w:t>
      </w:r>
      <w:proofErr w:type="gramEnd"/>
      <w:r w:rsidRPr="00692D70">
        <w:rPr>
          <w:rFonts w:ascii="Cascadia Mono" w:hAnsi="Cascadia Mono" w:cs="Cascadia Mono"/>
          <w:color w:val="000000"/>
          <w:sz w:val="19"/>
          <w:szCs w:val="19"/>
          <w:lang w:val="en-US"/>
        </w:rPr>
        <w:t xml:space="preserve"> = </w:t>
      </w:r>
      <w:proofErr w:type="spellStart"/>
      <w:r w:rsidRPr="00692D70">
        <w:rPr>
          <w:rFonts w:ascii="Cascadia Mono" w:hAnsi="Cascadia Mono" w:cs="Cascadia Mono"/>
          <w:color w:val="000000"/>
          <w:sz w:val="19"/>
          <w:szCs w:val="19"/>
          <w:lang w:val="en-US"/>
        </w:rPr>
        <w:t>inp</w:t>
      </w:r>
      <w:proofErr w:type="spellEnd"/>
      <w:r w:rsidRPr="00692D70">
        <w:rPr>
          <w:rFonts w:ascii="Cascadia Mono" w:hAnsi="Cascadia Mono" w:cs="Cascadia Mono"/>
          <w:color w:val="000000"/>
          <w:sz w:val="19"/>
          <w:szCs w:val="19"/>
          <w:lang w:val="en-US"/>
        </w:rPr>
        <w:t xml:space="preserve">(0x71) &amp; 0x80;  </w:t>
      </w:r>
      <w:r w:rsidRPr="00692D70">
        <w:rPr>
          <w:rFonts w:ascii="Cascadia Mono" w:hAnsi="Cascadia Mono" w:cs="Cascadia Mono"/>
          <w:color w:val="008000"/>
          <w:sz w:val="19"/>
          <w:szCs w:val="19"/>
          <w:lang w:val="en-US"/>
        </w:rPr>
        <w:t>// 0x80 - 1000 0000</w:t>
      </w:r>
    </w:p>
    <w:p w14:paraId="1D56CA79"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sidRPr="00692D70">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7-й бит в 1 для обновления времени</w:t>
      </w:r>
    </w:p>
    <w:p w14:paraId="25A2588E"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while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check</w:t>
      </w:r>
      <w:proofErr w:type="spellEnd"/>
      <w:r>
        <w:rPr>
          <w:rFonts w:ascii="Cascadia Mono" w:hAnsi="Cascadia Mono" w:cs="Cascadia Mono"/>
          <w:color w:val="000000"/>
          <w:sz w:val="19"/>
          <w:szCs w:val="19"/>
        </w:rPr>
        <w:t>);</w:t>
      </w:r>
      <w:proofErr w:type="gramEnd"/>
    </w:p>
    <w:p w14:paraId="602BF5D5"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p>
    <w:p w14:paraId="1182D9B4"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запись нулевых значений в регистр будильника</w:t>
      </w:r>
    </w:p>
    <w:p w14:paraId="63E68264"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692D70">
        <w:rPr>
          <w:rFonts w:ascii="Cascadia Mono" w:hAnsi="Cascadia Mono" w:cs="Cascadia Mono"/>
          <w:color w:val="000000"/>
          <w:sz w:val="19"/>
          <w:szCs w:val="19"/>
          <w:lang w:val="en-US"/>
        </w:rPr>
        <w:t>outp</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000000"/>
          <w:sz w:val="19"/>
          <w:szCs w:val="19"/>
          <w:lang w:val="en-US"/>
        </w:rPr>
        <w:t xml:space="preserve">0x70, 0x05); </w:t>
      </w:r>
      <w:r w:rsidRPr="00692D70">
        <w:rPr>
          <w:rFonts w:ascii="Cascadia Mono" w:hAnsi="Cascadia Mono" w:cs="Cascadia Mono"/>
          <w:color w:val="008000"/>
          <w:sz w:val="19"/>
          <w:szCs w:val="19"/>
          <w:lang w:val="en-US"/>
        </w:rPr>
        <w:t xml:space="preserve">// 0x05 - </w:t>
      </w:r>
      <w:r>
        <w:rPr>
          <w:rFonts w:ascii="Cascadia Mono" w:hAnsi="Cascadia Mono" w:cs="Cascadia Mono"/>
          <w:color w:val="008000"/>
          <w:sz w:val="19"/>
          <w:szCs w:val="19"/>
        </w:rPr>
        <w:t>часы</w:t>
      </w:r>
    </w:p>
    <w:p w14:paraId="1D25126B"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outp</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000000"/>
          <w:sz w:val="19"/>
          <w:szCs w:val="19"/>
          <w:lang w:val="en-US"/>
        </w:rPr>
        <w:t>0x71, 0x00);</w:t>
      </w:r>
    </w:p>
    <w:p w14:paraId="32404F6A"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
    <w:p w14:paraId="6833665A"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outp</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000000"/>
          <w:sz w:val="19"/>
          <w:szCs w:val="19"/>
          <w:lang w:val="en-US"/>
        </w:rPr>
        <w:t xml:space="preserve">0x70, 0x03); </w:t>
      </w:r>
      <w:r w:rsidRPr="00692D70">
        <w:rPr>
          <w:rFonts w:ascii="Cascadia Mono" w:hAnsi="Cascadia Mono" w:cs="Cascadia Mono"/>
          <w:color w:val="008000"/>
          <w:sz w:val="19"/>
          <w:szCs w:val="19"/>
          <w:lang w:val="en-US"/>
        </w:rPr>
        <w:t xml:space="preserve">// 0x03 - </w:t>
      </w:r>
      <w:r>
        <w:rPr>
          <w:rFonts w:ascii="Cascadia Mono" w:hAnsi="Cascadia Mono" w:cs="Cascadia Mono"/>
          <w:color w:val="008000"/>
          <w:sz w:val="19"/>
          <w:szCs w:val="19"/>
        </w:rPr>
        <w:t>минуты</w:t>
      </w:r>
    </w:p>
    <w:p w14:paraId="16EA8A87"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outp</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000000"/>
          <w:sz w:val="19"/>
          <w:szCs w:val="19"/>
          <w:lang w:val="en-US"/>
        </w:rPr>
        <w:t>0x71, 0x00);</w:t>
      </w:r>
    </w:p>
    <w:p w14:paraId="3ED10BE0"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
    <w:p w14:paraId="74C15801"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outp</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000000"/>
          <w:sz w:val="19"/>
          <w:szCs w:val="19"/>
          <w:lang w:val="en-US"/>
        </w:rPr>
        <w:t xml:space="preserve">0x70, 0x01); </w:t>
      </w:r>
      <w:r w:rsidRPr="00692D70">
        <w:rPr>
          <w:rFonts w:ascii="Cascadia Mono" w:hAnsi="Cascadia Mono" w:cs="Cascadia Mono"/>
          <w:color w:val="008000"/>
          <w:sz w:val="19"/>
          <w:szCs w:val="19"/>
          <w:lang w:val="en-US"/>
        </w:rPr>
        <w:t xml:space="preserve">// 0x01 - </w:t>
      </w:r>
      <w:r>
        <w:rPr>
          <w:rFonts w:ascii="Cascadia Mono" w:hAnsi="Cascadia Mono" w:cs="Cascadia Mono"/>
          <w:color w:val="008000"/>
          <w:sz w:val="19"/>
          <w:szCs w:val="19"/>
        </w:rPr>
        <w:t>секунды</w:t>
      </w:r>
    </w:p>
    <w:p w14:paraId="385A1114"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outp</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000000"/>
          <w:sz w:val="19"/>
          <w:szCs w:val="19"/>
          <w:lang w:val="en-US"/>
        </w:rPr>
        <w:t>0x71, 0x00);</w:t>
      </w:r>
    </w:p>
    <w:p w14:paraId="724E09B3"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p>
    <w:p w14:paraId="36D70546"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sidRPr="00692D70">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outp</w:t>
      </w:r>
      <w:proofErr w:type="spellEnd"/>
      <w:r>
        <w:rPr>
          <w:rFonts w:ascii="Cascadia Mono" w:hAnsi="Cascadia Mono" w:cs="Cascadia Mono"/>
          <w:color w:val="000000"/>
          <w:sz w:val="19"/>
          <w:szCs w:val="19"/>
        </w:rPr>
        <w:t xml:space="preserve">(0x70, 0xB); </w:t>
      </w:r>
      <w:r>
        <w:rPr>
          <w:rFonts w:ascii="Cascadia Mono" w:hAnsi="Cascadia Mono" w:cs="Cascadia Mono"/>
          <w:color w:val="008000"/>
          <w:sz w:val="19"/>
          <w:szCs w:val="19"/>
        </w:rPr>
        <w:t>// выбор регистра B</w:t>
      </w:r>
    </w:p>
    <w:p w14:paraId="71F221F9"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692D70">
        <w:rPr>
          <w:rFonts w:ascii="Cascadia Mono" w:hAnsi="Cascadia Mono" w:cs="Cascadia Mono"/>
          <w:color w:val="000000"/>
          <w:sz w:val="19"/>
          <w:szCs w:val="19"/>
          <w:lang w:val="en-US"/>
        </w:rPr>
        <w:t>outp</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000000"/>
          <w:sz w:val="19"/>
          <w:szCs w:val="19"/>
          <w:lang w:val="en-US"/>
        </w:rPr>
        <w:t>0x71, (</w:t>
      </w:r>
      <w:proofErr w:type="spellStart"/>
      <w:r w:rsidRPr="00692D70">
        <w:rPr>
          <w:rFonts w:ascii="Cascadia Mono" w:hAnsi="Cascadia Mono" w:cs="Cascadia Mono"/>
          <w:color w:val="000000"/>
          <w:sz w:val="19"/>
          <w:szCs w:val="19"/>
          <w:lang w:val="en-US"/>
        </w:rPr>
        <w:t>inp</w:t>
      </w:r>
      <w:proofErr w:type="spellEnd"/>
      <w:r w:rsidRPr="00692D70">
        <w:rPr>
          <w:rFonts w:ascii="Cascadia Mono" w:hAnsi="Cascadia Mono" w:cs="Cascadia Mono"/>
          <w:color w:val="000000"/>
          <w:sz w:val="19"/>
          <w:szCs w:val="19"/>
          <w:lang w:val="en-US"/>
        </w:rPr>
        <w:t xml:space="preserve">(0x71) &amp; 0xDF)); </w:t>
      </w:r>
      <w:r w:rsidRPr="00692D70">
        <w:rPr>
          <w:rFonts w:ascii="Cascadia Mono" w:hAnsi="Cascadia Mono" w:cs="Cascadia Mono"/>
          <w:color w:val="008000"/>
          <w:sz w:val="19"/>
          <w:szCs w:val="19"/>
          <w:lang w:val="en-US"/>
        </w:rPr>
        <w:t>// 0xDF - 1101 1111</w:t>
      </w:r>
    </w:p>
    <w:p w14:paraId="710E3B99"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sidRPr="00692D70">
        <w:rPr>
          <w:rFonts w:ascii="Cascadia Mono" w:hAnsi="Cascadia Mono" w:cs="Cascadia Mono"/>
          <w:color w:val="000000"/>
          <w:sz w:val="19"/>
          <w:szCs w:val="19"/>
          <w:lang w:val="en-US"/>
        </w:rPr>
        <w:t xml:space="preserve">    </w:t>
      </w:r>
      <w:r>
        <w:rPr>
          <w:rFonts w:ascii="Cascadia Mono" w:hAnsi="Cascadia Mono" w:cs="Cascadia Mono"/>
          <w:color w:val="008000"/>
          <w:sz w:val="19"/>
          <w:szCs w:val="19"/>
        </w:rPr>
        <w:t>// 5-й бит в 0 для запрета прерывания будильника</w:t>
      </w:r>
    </w:p>
    <w:p w14:paraId="4A115D62"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p>
    <w:p w14:paraId="17385BBC"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enable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разрешение на прерывание</w:t>
      </w:r>
    </w:p>
    <w:p w14:paraId="6823FAAF"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lastAlarm</w:t>
      </w:r>
      <w:proofErr w:type="spellEnd"/>
      <w:r>
        <w:rPr>
          <w:rFonts w:ascii="Cascadia Mono" w:hAnsi="Cascadia Mono" w:cs="Cascadia Mono"/>
          <w:color w:val="000000"/>
          <w:sz w:val="19"/>
          <w:szCs w:val="19"/>
        </w:rPr>
        <w:t xml:space="preserve"> = </w:t>
      </w:r>
      <w:r>
        <w:rPr>
          <w:rFonts w:ascii="Cascadia Mono" w:hAnsi="Cascadia Mono" w:cs="Cascadia Mono"/>
          <w:color w:val="6F008A"/>
          <w:sz w:val="19"/>
          <w:szCs w:val="19"/>
        </w:rPr>
        <w:t>NULL</w:t>
      </w:r>
      <w:r>
        <w:rPr>
          <w:rFonts w:ascii="Cascadia Mono" w:hAnsi="Cascadia Mono" w:cs="Cascadia Mono"/>
          <w:color w:val="000000"/>
          <w:sz w:val="19"/>
          <w:szCs w:val="19"/>
        </w:rPr>
        <w:t>;</w:t>
      </w:r>
    </w:p>
    <w:p w14:paraId="4754FF0A"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C8F8F4"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interrupt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newTime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новый обработчик прерываний часов</w:t>
      </w:r>
    </w:p>
    <w:p w14:paraId="130365B6"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461AC05"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delayTime</w:t>
      </w:r>
      <w:proofErr w:type="spellEnd"/>
      <w:r>
        <w:rPr>
          <w:rFonts w:ascii="Cascadia Mono" w:hAnsi="Cascadia Mono" w:cs="Cascadia Mono"/>
          <w:color w:val="000000"/>
          <w:sz w:val="19"/>
          <w:szCs w:val="19"/>
        </w:rPr>
        <w:t>++;</w:t>
      </w:r>
    </w:p>
    <w:p w14:paraId="3210F86F"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outp</w:t>
      </w:r>
      <w:proofErr w:type="spellEnd"/>
      <w:r>
        <w:rPr>
          <w:rFonts w:ascii="Cascadia Mono" w:hAnsi="Cascadia Mono" w:cs="Cascadia Mono"/>
          <w:color w:val="000000"/>
          <w:sz w:val="19"/>
          <w:szCs w:val="19"/>
        </w:rPr>
        <w:t xml:space="preserve">(0x70, 0x0C); </w:t>
      </w:r>
      <w:r>
        <w:rPr>
          <w:rFonts w:ascii="Cascadia Mono" w:hAnsi="Cascadia Mono" w:cs="Cascadia Mono"/>
          <w:color w:val="008000"/>
          <w:sz w:val="19"/>
          <w:szCs w:val="19"/>
        </w:rPr>
        <w:t>// выбор адреса в памяти CMOS (запись)</w:t>
      </w:r>
    </w:p>
    <w:p w14:paraId="50179224"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inp</w:t>
      </w:r>
      <w:proofErr w:type="spellEnd"/>
      <w:r>
        <w:rPr>
          <w:rFonts w:ascii="Cascadia Mono" w:hAnsi="Cascadia Mono" w:cs="Cascadia Mono"/>
          <w:color w:val="000000"/>
          <w:sz w:val="19"/>
          <w:szCs w:val="19"/>
        </w:rPr>
        <w:t xml:space="preserve">(0x71); </w:t>
      </w:r>
      <w:r>
        <w:rPr>
          <w:rFonts w:ascii="Cascadia Mono" w:hAnsi="Cascadia Mono" w:cs="Cascadia Mono"/>
          <w:color w:val="008000"/>
          <w:sz w:val="19"/>
          <w:szCs w:val="19"/>
        </w:rPr>
        <w:t>// данные по этому адресу (запись/чтение)</w:t>
      </w:r>
    </w:p>
    <w:p w14:paraId="334E446C"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посыл сигнала контроллерам прерываний об окончании прерывания</w:t>
      </w:r>
    </w:p>
    <w:p w14:paraId="5CA3B8CD"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692D70">
        <w:rPr>
          <w:rFonts w:ascii="Cascadia Mono" w:hAnsi="Cascadia Mono" w:cs="Cascadia Mono"/>
          <w:color w:val="000000"/>
          <w:sz w:val="19"/>
          <w:szCs w:val="19"/>
          <w:lang w:val="en-US"/>
        </w:rPr>
        <w:t>outp</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000000"/>
          <w:sz w:val="19"/>
          <w:szCs w:val="19"/>
          <w:lang w:val="en-US"/>
        </w:rPr>
        <w:t>0x20, 0x20);</w:t>
      </w:r>
    </w:p>
    <w:p w14:paraId="0FF57AF3"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outp</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000000"/>
          <w:sz w:val="19"/>
          <w:szCs w:val="19"/>
          <w:lang w:val="en-US"/>
        </w:rPr>
        <w:t>0xA0, 0x20);</w:t>
      </w:r>
    </w:p>
    <w:p w14:paraId="577A7406"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FC1E96B"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p>
    <w:p w14:paraId="1D245C2E" w14:textId="77777777" w:rsidR="00692D70" w:rsidRDefault="00692D70" w:rsidP="00692D70">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interrupt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newAlarm</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новый обработчик прерываний будильника</w:t>
      </w:r>
    </w:p>
    <w:p w14:paraId="16F10DEE"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w:t>
      </w:r>
    </w:p>
    <w:p w14:paraId="38B0264C"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gramStart"/>
      <w:r w:rsidRPr="00692D70">
        <w:rPr>
          <w:rFonts w:ascii="Cascadia Mono" w:hAnsi="Cascadia Mono" w:cs="Cascadia Mono"/>
          <w:color w:val="000000"/>
          <w:sz w:val="19"/>
          <w:szCs w:val="19"/>
          <w:lang w:val="en-US"/>
        </w:rPr>
        <w:t>system(</w:t>
      </w:r>
      <w:proofErr w:type="gramEnd"/>
      <w:r w:rsidRPr="00692D70">
        <w:rPr>
          <w:rFonts w:ascii="Cascadia Mono" w:hAnsi="Cascadia Mono" w:cs="Cascadia Mono"/>
          <w:color w:val="A31515"/>
          <w:sz w:val="19"/>
          <w:szCs w:val="19"/>
          <w:lang w:val="en-US"/>
        </w:rPr>
        <w:t>"</w:t>
      </w:r>
      <w:proofErr w:type="spellStart"/>
      <w:r w:rsidRPr="00692D70">
        <w:rPr>
          <w:rFonts w:ascii="Cascadia Mono" w:hAnsi="Cascadia Mono" w:cs="Cascadia Mono"/>
          <w:color w:val="A31515"/>
          <w:sz w:val="19"/>
          <w:szCs w:val="19"/>
          <w:lang w:val="en-US"/>
        </w:rPr>
        <w:t>cls</w:t>
      </w:r>
      <w:proofErr w:type="spellEnd"/>
      <w:r w:rsidRPr="00692D70">
        <w:rPr>
          <w:rFonts w:ascii="Cascadia Mono" w:hAnsi="Cascadia Mono" w:cs="Cascadia Mono"/>
          <w:color w:val="A31515"/>
          <w:sz w:val="19"/>
          <w:szCs w:val="19"/>
          <w:lang w:val="en-US"/>
        </w:rPr>
        <w:t>"</w:t>
      </w:r>
      <w:r w:rsidRPr="00692D70">
        <w:rPr>
          <w:rFonts w:ascii="Cascadia Mono" w:hAnsi="Cascadia Mono" w:cs="Cascadia Mono"/>
          <w:color w:val="000000"/>
          <w:sz w:val="19"/>
          <w:szCs w:val="19"/>
          <w:lang w:val="en-US"/>
        </w:rPr>
        <w:t>);</w:t>
      </w:r>
    </w:p>
    <w:p w14:paraId="58BA0C59"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alarmOn</w:t>
      </w:r>
      <w:proofErr w:type="spellEnd"/>
      <w:proofErr w:type="gramEnd"/>
      <w:r w:rsidRPr="00692D70">
        <w:rPr>
          <w:rFonts w:ascii="Cascadia Mono" w:hAnsi="Cascadia Mono" w:cs="Cascadia Mono"/>
          <w:color w:val="000000"/>
          <w:sz w:val="19"/>
          <w:szCs w:val="19"/>
          <w:lang w:val="en-US"/>
        </w:rPr>
        <w:t xml:space="preserve"> = 2;</w:t>
      </w:r>
    </w:p>
    <w:p w14:paraId="74788AE5"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lastAlarm</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000000"/>
          <w:sz w:val="19"/>
          <w:szCs w:val="19"/>
          <w:lang w:val="en-US"/>
        </w:rPr>
        <w:t>);</w:t>
      </w:r>
    </w:p>
    <w:p w14:paraId="4F7567DB" w14:textId="77777777" w:rsidR="00692D70" w:rsidRPr="00692D70" w:rsidRDefault="00692D70" w:rsidP="00692D70">
      <w:pPr>
        <w:autoSpaceDE w:val="0"/>
        <w:autoSpaceDN w:val="0"/>
        <w:adjustRightInd w:val="0"/>
        <w:spacing w:line="240" w:lineRule="auto"/>
        <w:rPr>
          <w:rFonts w:ascii="Cascadia Mono" w:hAnsi="Cascadia Mono" w:cs="Cascadia Mono"/>
          <w:color w:val="000000"/>
          <w:sz w:val="19"/>
          <w:szCs w:val="19"/>
          <w:lang w:val="en-US"/>
        </w:rPr>
      </w:pPr>
      <w:r w:rsidRPr="00692D70">
        <w:rPr>
          <w:rFonts w:ascii="Cascadia Mono" w:hAnsi="Cascadia Mono" w:cs="Cascadia Mono"/>
          <w:color w:val="000000"/>
          <w:sz w:val="19"/>
          <w:szCs w:val="19"/>
          <w:lang w:val="en-US"/>
        </w:rPr>
        <w:t xml:space="preserve">    </w:t>
      </w:r>
      <w:proofErr w:type="spellStart"/>
      <w:proofErr w:type="gramStart"/>
      <w:r w:rsidRPr="00692D70">
        <w:rPr>
          <w:rFonts w:ascii="Cascadia Mono" w:hAnsi="Cascadia Mono" w:cs="Cascadia Mono"/>
          <w:color w:val="000000"/>
          <w:sz w:val="19"/>
          <w:szCs w:val="19"/>
          <w:lang w:val="en-US"/>
        </w:rPr>
        <w:t>resetAlarm</w:t>
      </w:r>
      <w:proofErr w:type="spellEnd"/>
      <w:r w:rsidRPr="00692D70">
        <w:rPr>
          <w:rFonts w:ascii="Cascadia Mono" w:hAnsi="Cascadia Mono" w:cs="Cascadia Mono"/>
          <w:color w:val="000000"/>
          <w:sz w:val="19"/>
          <w:szCs w:val="19"/>
          <w:lang w:val="en-US"/>
        </w:rPr>
        <w:t>(</w:t>
      </w:r>
      <w:proofErr w:type="gramEnd"/>
      <w:r w:rsidRPr="00692D70">
        <w:rPr>
          <w:rFonts w:ascii="Cascadia Mono" w:hAnsi="Cascadia Mono" w:cs="Cascadia Mono"/>
          <w:color w:val="000000"/>
          <w:sz w:val="19"/>
          <w:szCs w:val="19"/>
          <w:lang w:val="en-US"/>
        </w:rPr>
        <w:t>);</w:t>
      </w:r>
    </w:p>
    <w:p w14:paraId="31259155" w14:textId="661E0F5A" w:rsidR="000234EA" w:rsidRDefault="00692D70" w:rsidP="00692D70">
      <w:pPr>
        <w:pStyle w:val="10"/>
        <w:rPr>
          <w:rFonts w:ascii="Times New Roman" w:eastAsia="Times New Roman" w:hAnsi="Times New Roman" w:cs="Times New Roman"/>
          <w:b/>
          <w:sz w:val="28"/>
          <w:szCs w:val="28"/>
          <w:lang w:val="en-US"/>
        </w:rPr>
      </w:pPr>
      <w:r>
        <w:rPr>
          <w:rFonts w:ascii="Cascadia Mono" w:hAnsi="Cascadia Mono" w:cs="Cascadia Mono"/>
          <w:color w:val="000000"/>
          <w:sz w:val="19"/>
          <w:szCs w:val="19"/>
        </w:rPr>
        <w:t>}</w:t>
      </w:r>
    </w:p>
    <w:p w14:paraId="094529CC" w14:textId="77777777" w:rsidR="000234EA" w:rsidRDefault="000234EA" w:rsidP="000234EA">
      <w:pPr>
        <w:pStyle w:val="10"/>
        <w:rPr>
          <w:rFonts w:ascii="Times New Roman" w:eastAsia="Times New Roman" w:hAnsi="Times New Roman" w:cs="Times New Roman"/>
          <w:b/>
          <w:sz w:val="28"/>
          <w:szCs w:val="28"/>
          <w:lang w:val="en-US"/>
        </w:rPr>
      </w:pPr>
    </w:p>
    <w:p w14:paraId="3D612843" w14:textId="77777777" w:rsidR="000234EA" w:rsidRDefault="000234EA" w:rsidP="000234EA">
      <w:pPr>
        <w:pStyle w:val="10"/>
        <w:rPr>
          <w:rFonts w:ascii="Times New Roman" w:eastAsia="Times New Roman" w:hAnsi="Times New Roman" w:cs="Times New Roman"/>
          <w:b/>
          <w:sz w:val="28"/>
          <w:szCs w:val="28"/>
          <w:lang w:val="en-US"/>
        </w:rPr>
      </w:pPr>
    </w:p>
    <w:p w14:paraId="7BBABC31" w14:textId="0E026C17" w:rsidR="00D05A77" w:rsidRPr="00474F84" w:rsidRDefault="004447E5" w:rsidP="000234EA">
      <w:pPr>
        <w:pStyle w:val="10"/>
        <w:jc w:val="center"/>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t>Тест</w:t>
      </w:r>
    </w:p>
    <w:p w14:paraId="45D29A56" w14:textId="35BD0801" w:rsidR="00091356" w:rsidRDefault="0010027B" w:rsidP="00692D70">
      <w:pPr>
        <w:pStyle w:val="10"/>
        <w:jc w:val="cente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eastAsia="ru-RU"/>
        </w:rPr>
        <w:drawing>
          <wp:inline distT="0" distB="0" distL="0" distR="0" wp14:anchorId="60150A47" wp14:editId="3CF59E0C">
            <wp:extent cx="5932805" cy="385953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3859530"/>
                    </a:xfrm>
                    <a:prstGeom prst="rect">
                      <a:avLst/>
                    </a:prstGeom>
                    <a:noFill/>
                    <a:ln>
                      <a:noFill/>
                    </a:ln>
                  </pic:spPr>
                </pic:pic>
              </a:graphicData>
            </a:graphic>
          </wp:inline>
        </w:drawing>
      </w:r>
    </w:p>
    <w:p w14:paraId="2FE8D971" w14:textId="45EA0A90" w:rsidR="0010027B" w:rsidRDefault="0010027B" w:rsidP="00692D70">
      <w:pPr>
        <w:pStyle w:val="10"/>
        <w:jc w:val="cente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eastAsia="ru-RU"/>
        </w:rPr>
        <w:lastRenderedPageBreak/>
        <w:drawing>
          <wp:inline distT="0" distB="0" distL="0" distR="0" wp14:anchorId="79D11C47" wp14:editId="530019C9">
            <wp:extent cx="5932805" cy="3881120"/>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3881120"/>
                    </a:xfrm>
                    <a:prstGeom prst="rect">
                      <a:avLst/>
                    </a:prstGeom>
                    <a:noFill/>
                    <a:ln>
                      <a:noFill/>
                    </a:ln>
                  </pic:spPr>
                </pic:pic>
              </a:graphicData>
            </a:graphic>
          </wp:inline>
        </w:drawing>
      </w:r>
    </w:p>
    <w:p w14:paraId="3EA40849" w14:textId="428AA4BE" w:rsidR="0010027B" w:rsidRDefault="0010027B" w:rsidP="00692D70">
      <w:pPr>
        <w:pStyle w:val="10"/>
        <w:jc w:val="cente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eastAsia="ru-RU"/>
        </w:rPr>
        <w:drawing>
          <wp:inline distT="0" distB="0" distL="0" distR="0" wp14:anchorId="769781CC" wp14:editId="3B22D679">
            <wp:extent cx="5932805" cy="38487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3848735"/>
                    </a:xfrm>
                    <a:prstGeom prst="rect">
                      <a:avLst/>
                    </a:prstGeom>
                    <a:noFill/>
                    <a:ln>
                      <a:noFill/>
                    </a:ln>
                  </pic:spPr>
                </pic:pic>
              </a:graphicData>
            </a:graphic>
          </wp:inline>
        </w:drawing>
      </w:r>
    </w:p>
    <w:p w14:paraId="5BDEDD1F" w14:textId="5B2454BD" w:rsidR="0010027B" w:rsidRDefault="0010027B" w:rsidP="00692D70">
      <w:pPr>
        <w:pStyle w:val="10"/>
        <w:jc w:val="cente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eastAsia="ru-RU"/>
        </w:rPr>
        <w:lastRenderedPageBreak/>
        <w:drawing>
          <wp:inline distT="0" distB="0" distL="0" distR="0" wp14:anchorId="73A970C8" wp14:editId="3B62DF7B">
            <wp:extent cx="5932805" cy="38703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3870325"/>
                    </a:xfrm>
                    <a:prstGeom prst="rect">
                      <a:avLst/>
                    </a:prstGeom>
                    <a:noFill/>
                    <a:ln>
                      <a:noFill/>
                    </a:ln>
                  </pic:spPr>
                </pic:pic>
              </a:graphicData>
            </a:graphic>
          </wp:inline>
        </w:drawing>
      </w:r>
    </w:p>
    <w:p w14:paraId="7FC72AB9" w14:textId="441590E2" w:rsidR="00151824" w:rsidRPr="00A35903" w:rsidRDefault="00151824">
      <w:pPr>
        <w:pStyle w:val="10"/>
        <w:jc w:val="both"/>
        <w:rPr>
          <w:rFonts w:ascii="Times New Roman" w:eastAsia="Times New Roman" w:hAnsi="Times New Roman" w:cs="Times New Roman"/>
          <w:sz w:val="28"/>
          <w:szCs w:val="28"/>
          <w:lang w:val="en-US"/>
        </w:rPr>
      </w:pPr>
    </w:p>
    <w:p w14:paraId="28CF1517" w14:textId="0B18622F" w:rsidR="007070E4" w:rsidRDefault="007070E4" w:rsidP="00496BA2">
      <w:pPr>
        <w:pStyle w:val="10"/>
        <w:rPr>
          <w:rFonts w:ascii="Times New Roman" w:eastAsia="Times New Roman" w:hAnsi="Times New Roman" w:cs="Times New Roman"/>
          <w:b/>
          <w:sz w:val="28"/>
          <w:szCs w:val="28"/>
          <w:lang w:val="en-US"/>
        </w:rPr>
      </w:pPr>
    </w:p>
    <w:p w14:paraId="2B68C9AE" w14:textId="0A640D0A" w:rsidR="007070E4" w:rsidRDefault="007070E4" w:rsidP="00496BA2">
      <w:pPr>
        <w:pStyle w:val="10"/>
        <w:rPr>
          <w:rFonts w:ascii="Times New Roman" w:eastAsia="Times New Roman" w:hAnsi="Times New Roman" w:cs="Times New Roman"/>
          <w:b/>
          <w:sz w:val="28"/>
          <w:szCs w:val="28"/>
          <w:lang w:val="en-US"/>
        </w:rPr>
      </w:pPr>
    </w:p>
    <w:p w14:paraId="03A60C67" w14:textId="34DE40F0" w:rsidR="00151824" w:rsidRDefault="00151824" w:rsidP="00496BA2">
      <w:pPr>
        <w:pStyle w:val="10"/>
        <w:rPr>
          <w:rFonts w:ascii="Times New Roman" w:eastAsia="Times New Roman" w:hAnsi="Times New Roman" w:cs="Times New Roman"/>
          <w:b/>
          <w:sz w:val="28"/>
          <w:szCs w:val="28"/>
          <w:lang w:val="en-US"/>
        </w:rPr>
      </w:pPr>
    </w:p>
    <w:p w14:paraId="2EBAF7C3" w14:textId="3B54F16E" w:rsidR="000234EA" w:rsidRPr="000234EA" w:rsidRDefault="000234EA" w:rsidP="00496BA2">
      <w:pPr>
        <w:pStyle w:val="10"/>
        <w:rPr>
          <w:rFonts w:ascii="Times New Roman" w:eastAsia="Times New Roman" w:hAnsi="Times New Roman" w:cs="Times New Roman"/>
          <w:b/>
          <w:sz w:val="28"/>
          <w:szCs w:val="28"/>
          <w:lang w:val="en-US"/>
        </w:rPr>
      </w:pPr>
    </w:p>
    <w:p w14:paraId="4F9B51BD" w14:textId="77777777" w:rsidR="00151824" w:rsidRDefault="00151824" w:rsidP="00496BA2">
      <w:pPr>
        <w:pStyle w:val="10"/>
        <w:rPr>
          <w:rFonts w:ascii="Times New Roman" w:eastAsia="Times New Roman" w:hAnsi="Times New Roman" w:cs="Times New Roman"/>
          <w:b/>
          <w:sz w:val="28"/>
          <w:szCs w:val="28"/>
          <w:lang w:val="en-US"/>
        </w:rPr>
      </w:pPr>
    </w:p>
    <w:p w14:paraId="6A267ED2" w14:textId="3098EEFF" w:rsidR="000234EA" w:rsidRDefault="0010027B" w:rsidP="00692D70">
      <w:pPr>
        <w:pStyle w:val="10"/>
        <w:jc w:val="center"/>
        <w:rPr>
          <w:rFonts w:ascii="Times New Roman" w:eastAsia="Times New Roman" w:hAnsi="Times New Roman" w:cs="Times New Roman"/>
          <w:b/>
          <w:sz w:val="28"/>
          <w:szCs w:val="28"/>
          <w:lang w:val="en-US"/>
        </w:rPr>
      </w:pPr>
      <w:r>
        <w:rPr>
          <w:rFonts w:ascii="Times New Roman" w:eastAsia="Times New Roman" w:hAnsi="Times New Roman" w:cs="Times New Roman"/>
          <w:b/>
          <w:noProof/>
          <w:sz w:val="28"/>
          <w:szCs w:val="28"/>
          <w:lang w:eastAsia="ru-RU"/>
        </w:rPr>
        <w:drawing>
          <wp:inline distT="0" distB="0" distL="0" distR="0" wp14:anchorId="2F8C0395" wp14:editId="2FD59A9B">
            <wp:extent cx="5932805" cy="3881120"/>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881120"/>
                    </a:xfrm>
                    <a:prstGeom prst="rect">
                      <a:avLst/>
                    </a:prstGeom>
                    <a:noFill/>
                    <a:ln>
                      <a:noFill/>
                    </a:ln>
                  </pic:spPr>
                </pic:pic>
              </a:graphicData>
            </a:graphic>
          </wp:inline>
        </w:drawing>
      </w:r>
    </w:p>
    <w:p w14:paraId="7615796F" w14:textId="090A987E" w:rsidR="0010027B" w:rsidRDefault="0010027B" w:rsidP="00692D70">
      <w:pPr>
        <w:pStyle w:val="10"/>
        <w:jc w:val="center"/>
        <w:rPr>
          <w:rFonts w:ascii="Times New Roman" w:eastAsia="Times New Roman" w:hAnsi="Times New Roman" w:cs="Times New Roman"/>
          <w:b/>
          <w:sz w:val="28"/>
          <w:szCs w:val="28"/>
          <w:lang w:val="en-US"/>
        </w:rPr>
      </w:pPr>
      <w:r>
        <w:rPr>
          <w:rFonts w:ascii="Times New Roman" w:eastAsia="Times New Roman" w:hAnsi="Times New Roman" w:cs="Times New Roman"/>
          <w:b/>
          <w:noProof/>
          <w:sz w:val="28"/>
          <w:szCs w:val="28"/>
          <w:lang w:eastAsia="ru-RU"/>
        </w:rPr>
        <w:lastRenderedPageBreak/>
        <w:drawing>
          <wp:inline distT="0" distB="0" distL="0" distR="0" wp14:anchorId="0BD2739A" wp14:editId="4DFD49F2">
            <wp:extent cx="5932805" cy="388112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3881120"/>
                    </a:xfrm>
                    <a:prstGeom prst="rect">
                      <a:avLst/>
                    </a:prstGeom>
                    <a:noFill/>
                    <a:ln>
                      <a:noFill/>
                    </a:ln>
                  </pic:spPr>
                </pic:pic>
              </a:graphicData>
            </a:graphic>
          </wp:inline>
        </w:drawing>
      </w:r>
    </w:p>
    <w:p w14:paraId="3FC54597" w14:textId="77777777" w:rsidR="0010027B" w:rsidRDefault="0010027B" w:rsidP="00496BA2">
      <w:pPr>
        <w:pStyle w:val="10"/>
        <w:rPr>
          <w:rFonts w:ascii="Times New Roman" w:eastAsia="Times New Roman" w:hAnsi="Times New Roman" w:cs="Times New Roman"/>
          <w:b/>
          <w:sz w:val="28"/>
          <w:szCs w:val="28"/>
          <w:lang w:val="en-US"/>
        </w:rPr>
      </w:pPr>
    </w:p>
    <w:p w14:paraId="1C7626CF" w14:textId="65F3CADB" w:rsidR="000234EA" w:rsidRDefault="0010027B" w:rsidP="00692D70">
      <w:pPr>
        <w:pStyle w:val="10"/>
        <w:jc w:val="center"/>
        <w:rPr>
          <w:rFonts w:ascii="Times New Roman" w:eastAsia="Times New Roman" w:hAnsi="Times New Roman" w:cs="Times New Roman"/>
          <w:b/>
          <w:sz w:val="28"/>
          <w:szCs w:val="28"/>
          <w:lang w:val="en-US"/>
        </w:rPr>
      </w:pPr>
      <w:r>
        <w:rPr>
          <w:rFonts w:ascii="Times New Roman" w:eastAsia="Times New Roman" w:hAnsi="Times New Roman" w:cs="Times New Roman"/>
          <w:b/>
          <w:noProof/>
          <w:sz w:val="28"/>
          <w:szCs w:val="28"/>
          <w:lang w:eastAsia="ru-RU"/>
        </w:rPr>
        <w:drawing>
          <wp:inline distT="0" distB="0" distL="0" distR="0" wp14:anchorId="4EDEF298" wp14:editId="1C6B9304">
            <wp:extent cx="5932805" cy="3881120"/>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3881120"/>
                    </a:xfrm>
                    <a:prstGeom prst="rect">
                      <a:avLst/>
                    </a:prstGeom>
                    <a:noFill/>
                    <a:ln>
                      <a:noFill/>
                    </a:ln>
                  </pic:spPr>
                </pic:pic>
              </a:graphicData>
            </a:graphic>
          </wp:inline>
        </w:drawing>
      </w:r>
    </w:p>
    <w:p w14:paraId="7BBB8FAA" w14:textId="77777777" w:rsidR="000234EA" w:rsidRDefault="000234EA" w:rsidP="00496BA2">
      <w:pPr>
        <w:pStyle w:val="10"/>
        <w:rPr>
          <w:rFonts w:ascii="Times New Roman" w:eastAsia="Times New Roman" w:hAnsi="Times New Roman" w:cs="Times New Roman"/>
          <w:b/>
          <w:sz w:val="28"/>
          <w:szCs w:val="28"/>
          <w:lang w:val="en-US"/>
        </w:rPr>
      </w:pPr>
    </w:p>
    <w:p w14:paraId="65835D00" w14:textId="77777777" w:rsidR="000234EA" w:rsidRDefault="000234EA" w:rsidP="00496BA2">
      <w:pPr>
        <w:pStyle w:val="10"/>
        <w:rPr>
          <w:rFonts w:ascii="Times New Roman" w:eastAsia="Times New Roman" w:hAnsi="Times New Roman" w:cs="Times New Roman"/>
          <w:b/>
          <w:sz w:val="28"/>
          <w:szCs w:val="28"/>
        </w:rPr>
      </w:pPr>
    </w:p>
    <w:p w14:paraId="2A3FE4E3" w14:textId="77777777" w:rsidR="00692D70" w:rsidRDefault="00692D70" w:rsidP="00496BA2">
      <w:pPr>
        <w:pStyle w:val="10"/>
        <w:rPr>
          <w:rFonts w:ascii="Times New Roman" w:eastAsia="Times New Roman" w:hAnsi="Times New Roman" w:cs="Times New Roman"/>
          <w:b/>
          <w:sz w:val="28"/>
          <w:szCs w:val="28"/>
        </w:rPr>
      </w:pPr>
    </w:p>
    <w:p w14:paraId="703C8F3C" w14:textId="77777777" w:rsidR="00692D70" w:rsidRPr="00692D70" w:rsidRDefault="00692D70" w:rsidP="00496BA2">
      <w:pPr>
        <w:pStyle w:val="10"/>
        <w:rPr>
          <w:rFonts w:ascii="Times New Roman" w:eastAsia="Times New Roman" w:hAnsi="Times New Roman" w:cs="Times New Roman"/>
          <w:b/>
          <w:sz w:val="28"/>
          <w:szCs w:val="28"/>
        </w:rPr>
      </w:pPr>
    </w:p>
    <w:p w14:paraId="7B93A6BB" w14:textId="77777777" w:rsidR="000234EA" w:rsidRPr="000234EA" w:rsidRDefault="000234EA" w:rsidP="00496BA2">
      <w:pPr>
        <w:pStyle w:val="10"/>
        <w:rPr>
          <w:rFonts w:ascii="Times New Roman" w:eastAsia="Times New Roman" w:hAnsi="Times New Roman" w:cs="Times New Roman"/>
          <w:b/>
          <w:sz w:val="28"/>
          <w:szCs w:val="28"/>
          <w:lang w:val="en-US"/>
        </w:rPr>
      </w:pPr>
    </w:p>
    <w:p w14:paraId="0E9C2BED" w14:textId="753A1096" w:rsidR="005E29E7" w:rsidRPr="00151824" w:rsidRDefault="005E29E7" w:rsidP="005E29E7">
      <w:pPr>
        <w:pStyle w:val="4"/>
        <w:keepNext w:val="0"/>
        <w:keepLines w:val="0"/>
        <w:numPr>
          <w:ilvl w:val="0"/>
          <w:numId w:val="2"/>
        </w:numPr>
        <w:spacing w:before="0" w:after="0" w:line="240" w:lineRule="auto"/>
        <w:rPr>
          <w:rFonts w:ascii="Times New Roman" w:hAnsi="Times New Roman" w:cs="Times New Roman"/>
          <w:b/>
          <w:color w:val="auto"/>
          <w:sz w:val="28"/>
          <w:szCs w:val="28"/>
          <w:lang w:val="en-US"/>
        </w:rPr>
      </w:pPr>
      <w:r w:rsidRPr="005E29E7">
        <w:rPr>
          <w:rFonts w:ascii="Times New Roman" w:hAnsi="Times New Roman" w:cs="Times New Roman"/>
          <w:color w:val="auto"/>
          <w:sz w:val="28"/>
          <w:szCs w:val="28"/>
        </w:rPr>
        <w:lastRenderedPageBreak/>
        <w:t xml:space="preserve">    </w:t>
      </w:r>
      <w:r w:rsidR="00151824">
        <w:rPr>
          <w:rFonts w:ascii="Times New Roman" w:hAnsi="Times New Roman" w:cs="Times New Roman"/>
          <w:color w:val="auto"/>
          <w:sz w:val="28"/>
          <w:szCs w:val="28"/>
        </w:rPr>
        <w:t xml:space="preserve">    </w:t>
      </w:r>
      <w:r w:rsidR="00151824" w:rsidRPr="00151824">
        <w:rPr>
          <w:rFonts w:ascii="Times New Roman" w:hAnsi="Times New Roman" w:cs="Times New Roman"/>
          <w:b/>
          <w:color w:val="auto"/>
          <w:sz w:val="28"/>
          <w:szCs w:val="28"/>
        </w:rPr>
        <w:t>Вывод</w:t>
      </w:r>
    </w:p>
    <w:p w14:paraId="7E4E8AE6" w14:textId="77777777" w:rsidR="00066B30" w:rsidRDefault="00066B30" w:rsidP="00066B30">
      <w:pPr>
        <w:widowControl w:val="0"/>
        <w:suppressAutoHyphens/>
        <w:spacing w:line="240" w:lineRule="auto"/>
        <w:ind w:left="850"/>
        <w:rPr>
          <w:rFonts w:ascii="Times New Roman" w:hAnsi="Times New Roman" w:cs="Times New Roman"/>
          <w:sz w:val="28"/>
          <w:szCs w:val="28"/>
        </w:rPr>
      </w:pPr>
    </w:p>
    <w:p w14:paraId="5E4FE888" w14:textId="1E2675FA" w:rsidR="00692D70" w:rsidRDefault="00692D70" w:rsidP="00066B30">
      <w:pPr>
        <w:widowControl w:val="0"/>
        <w:suppressAutoHyphens/>
        <w:spacing w:line="240" w:lineRule="auto"/>
        <w:ind w:left="850"/>
        <w:rPr>
          <w:rFonts w:ascii="Times New Roman" w:hAnsi="Times New Roman" w:cs="Times New Roman"/>
          <w:sz w:val="28"/>
          <w:szCs w:val="28"/>
        </w:rPr>
      </w:pPr>
      <w:r>
        <w:rPr>
          <w:rFonts w:ascii="Times New Roman" w:hAnsi="Times New Roman" w:cs="Times New Roman"/>
          <w:sz w:val="28"/>
          <w:szCs w:val="28"/>
        </w:rPr>
        <w:t xml:space="preserve">Познакомился с часами реального времени и запрограммировал их на виртуальной машине. </w:t>
      </w:r>
      <w:r>
        <w:rPr>
          <w:rFonts w:ascii="Times New Roman" w:hAnsi="Times New Roman"/>
          <w:sz w:val="28"/>
          <w:szCs w:val="28"/>
        </w:rPr>
        <w:t>Написал программу, которая считывает и устанавливает</w:t>
      </w:r>
      <w:r w:rsidRPr="00642BDA">
        <w:rPr>
          <w:rFonts w:ascii="Times New Roman" w:hAnsi="Times New Roman"/>
          <w:sz w:val="28"/>
          <w:szCs w:val="28"/>
        </w:rPr>
        <w:t xml:space="preserve"> время в часах реального времени.</w:t>
      </w:r>
      <w:r w:rsidRPr="00692D70">
        <w:rPr>
          <w:rFonts w:ascii="Times New Roman" w:hAnsi="Times New Roman"/>
          <w:sz w:val="28"/>
          <w:szCs w:val="28"/>
        </w:rPr>
        <w:t xml:space="preserve"> </w:t>
      </w:r>
      <w:r w:rsidRPr="00642BDA">
        <w:rPr>
          <w:rFonts w:ascii="Times New Roman" w:hAnsi="Times New Roman"/>
          <w:sz w:val="28"/>
          <w:szCs w:val="28"/>
        </w:rPr>
        <w:t xml:space="preserve">Используя аппаратное прерывание часов реального </w:t>
      </w:r>
      <w:proofErr w:type="gramStart"/>
      <w:r w:rsidRPr="00642BDA">
        <w:rPr>
          <w:rFonts w:ascii="Times New Roman" w:hAnsi="Times New Roman"/>
          <w:sz w:val="28"/>
          <w:szCs w:val="28"/>
        </w:rPr>
        <w:t>времени</w:t>
      </w:r>
      <w:proofErr w:type="gramEnd"/>
      <w:r w:rsidRPr="00642BDA">
        <w:rPr>
          <w:rFonts w:ascii="Times New Roman" w:hAnsi="Times New Roman"/>
          <w:sz w:val="28"/>
          <w:szCs w:val="28"/>
        </w:rPr>
        <w:t xml:space="preserve"> и режим генерации пер</w:t>
      </w:r>
      <w:r>
        <w:rPr>
          <w:rFonts w:ascii="Times New Roman" w:hAnsi="Times New Roman"/>
          <w:sz w:val="28"/>
          <w:szCs w:val="28"/>
        </w:rPr>
        <w:t>иодических прерываний реализовал</w:t>
      </w:r>
      <w:r w:rsidRPr="00642BDA">
        <w:rPr>
          <w:rFonts w:ascii="Times New Roman" w:hAnsi="Times New Roman"/>
          <w:sz w:val="28"/>
          <w:szCs w:val="28"/>
        </w:rPr>
        <w:t xml:space="preserve"> функцию задержки с точностью в миллисекунды</w:t>
      </w:r>
      <w:r>
        <w:rPr>
          <w:rFonts w:ascii="Times New Roman" w:hAnsi="Times New Roman"/>
          <w:sz w:val="28"/>
          <w:szCs w:val="28"/>
        </w:rPr>
        <w:t>.</w:t>
      </w:r>
    </w:p>
    <w:p w14:paraId="2974B465" w14:textId="38B3D4DB" w:rsidR="00091356" w:rsidRPr="00D8412F" w:rsidRDefault="00D8412F" w:rsidP="00D8412F">
      <w:pPr>
        <w:spacing w:line="240" w:lineRule="auto"/>
        <w:ind w:left="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sectPr w:rsidR="00091356" w:rsidRPr="00D8412F" w:rsidSect="00091356">
      <w:pgSz w:w="11909" w:h="16834"/>
      <w:pgMar w:top="1133" w:right="860" w:bottom="1106"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80"/>
    <w:family w:val="auto"/>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nsid w:val="00000005"/>
    <w:multiLevelType w:val="multilevel"/>
    <w:tmpl w:val="00000005"/>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0000006"/>
    <w:multiLevelType w:val="multilevel"/>
    <w:tmpl w:val="00000006"/>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abstractNum w:abstractNumId="3">
    <w:nsid w:val="00000008"/>
    <w:multiLevelType w:val="multilevel"/>
    <w:tmpl w:val="00000008"/>
    <w:lvl w:ilvl="0">
      <w:start w:val="1"/>
      <w:numFmt w:val="decimal"/>
      <w:lvlText w:val="%1."/>
      <w:lvlJc w:val="left"/>
      <w:pPr>
        <w:tabs>
          <w:tab w:val="num" w:pos="850"/>
        </w:tabs>
        <w:ind w:left="1417" w:hanging="567"/>
      </w:pPr>
    </w:lvl>
    <w:lvl w:ilvl="1">
      <w:start w:val="1"/>
      <w:numFmt w:val="decimal"/>
      <w:lvlText w:val=" %1.%2."/>
      <w:lvlJc w:val="left"/>
      <w:pPr>
        <w:tabs>
          <w:tab w:val="num" w:pos="1647"/>
        </w:tabs>
        <w:ind w:left="1647" w:hanging="360"/>
      </w:pPr>
    </w:lvl>
    <w:lvl w:ilvl="2">
      <w:start w:val="1"/>
      <w:numFmt w:val="decimal"/>
      <w:lvlText w:val=" %1.%2.%3."/>
      <w:lvlJc w:val="left"/>
      <w:pPr>
        <w:tabs>
          <w:tab w:val="num" w:pos="2007"/>
        </w:tabs>
        <w:ind w:left="2007" w:hanging="360"/>
      </w:pPr>
    </w:lvl>
    <w:lvl w:ilvl="3">
      <w:start w:val="1"/>
      <w:numFmt w:val="decimal"/>
      <w:lvlText w:val=" %1.%2.%3.%4."/>
      <w:lvlJc w:val="left"/>
      <w:pPr>
        <w:tabs>
          <w:tab w:val="num" w:pos="2367"/>
        </w:tabs>
        <w:ind w:left="2367" w:hanging="360"/>
      </w:pPr>
    </w:lvl>
    <w:lvl w:ilvl="4">
      <w:start w:val="1"/>
      <w:numFmt w:val="decimal"/>
      <w:lvlText w:val=" %1.%2.%3.%4.%5."/>
      <w:lvlJc w:val="left"/>
      <w:pPr>
        <w:tabs>
          <w:tab w:val="num" w:pos="2727"/>
        </w:tabs>
        <w:ind w:left="2727" w:hanging="360"/>
      </w:pPr>
    </w:lvl>
    <w:lvl w:ilvl="5">
      <w:start w:val="1"/>
      <w:numFmt w:val="decimal"/>
      <w:lvlText w:val=" %1.%2.%3.%4.%5.%6."/>
      <w:lvlJc w:val="left"/>
      <w:pPr>
        <w:tabs>
          <w:tab w:val="num" w:pos="3087"/>
        </w:tabs>
        <w:ind w:left="3087" w:hanging="360"/>
      </w:pPr>
    </w:lvl>
    <w:lvl w:ilvl="6">
      <w:start w:val="1"/>
      <w:numFmt w:val="decimal"/>
      <w:lvlText w:val=" %1.%2.%3.%4.%5.%6.%7."/>
      <w:lvlJc w:val="left"/>
      <w:pPr>
        <w:tabs>
          <w:tab w:val="num" w:pos="3447"/>
        </w:tabs>
        <w:ind w:left="3447" w:hanging="360"/>
      </w:pPr>
    </w:lvl>
    <w:lvl w:ilvl="7">
      <w:start w:val="1"/>
      <w:numFmt w:val="decimal"/>
      <w:lvlText w:val=" %1.%2.%3.%4.%5.%6.%7.%8."/>
      <w:lvlJc w:val="left"/>
      <w:pPr>
        <w:tabs>
          <w:tab w:val="num" w:pos="3807"/>
        </w:tabs>
        <w:ind w:left="3807" w:hanging="360"/>
      </w:pPr>
    </w:lvl>
    <w:lvl w:ilvl="8">
      <w:start w:val="1"/>
      <w:numFmt w:val="decimal"/>
      <w:lvlText w:val=" %1.%2.%3.%4.%5.%6.%7.%8.%9."/>
      <w:lvlJc w:val="left"/>
      <w:pPr>
        <w:tabs>
          <w:tab w:val="num" w:pos="4167"/>
        </w:tabs>
        <w:ind w:left="4167" w:hanging="360"/>
      </w:pPr>
    </w:lvl>
  </w:abstractNum>
  <w:abstractNum w:abstractNumId="4">
    <w:nsid w:val="00000009"/>
    <w:multiLevelType w:val="multilevel"/>
    <w:tmpl w:val="00000009"/>
    <w:lvl w:ilvl="0">
      <w:start w:val="1"/>
      <w:numFmt w:val="decimal"/>
      <w:lvlText w:val="%1."/>
      <w:lvlJc w:val="left"/>
      <w:pPr>
        <w:tabs>
          <w:tab w:val="num" w:pos="850"/>
        </w:tabs>
        <w:ind w:left="1417" w:hanging="567"/>
      </w:pPr>
    </w:lvl>
    <w:lvl w:ilvl="1">
      <w:start w:val="1"/>
      <w:numFmt w:val="decimal"/>
      <w:lvlText w:val=" %1.%2."/>
      <w:lvlJc w:val="left"/>
      <w:pPr>
        <w:tabs>
          <w:tab w:val="num" w:pos="1647"/>
        </w:tabs>
        <w:ind w:left="1647" w:hanging="360"/>
      </w:pPr>
    </w:lvl>
    <w:lvl w:ilvl="2">
      <w:start w:val="1"/>
      <w:numFmt w:val="decimal"/>
      <w:lvlText w:val=" %1.%2.%3."/>
      <w:lvlJc w:val="left"/>
      <w:pPr>
        <w:tabs>
          <w:tab w:val="num" w:pos="2007"/>
        </w:tabs>
        <w:ind w:left="2007" w:hanging="360"/>
      </w:pPr>
    </w:lvl>
    <w:lvl w:ilvl="3">
      <w:start w:val="1"/>
      <w:numFmt w:val="decimal"/>
      <w:lvlText w:val=" %1.%2.%3.%4."/>
      <w:lvlJc w:val="left"/>
      <w:pPr>
        <w:tabs>
          <w:tab w:val="num" w:pos="2367"/>
        </w:tabs>
        <w:ind w:left="2367" w:hanging="360"/>
      </w:pPr>
    </w:lvl>
    <w:lvl w:ilvl="4">
      <w:start w:val="1"/>
      <w:numFmt w:val="decimal"/>
      <w:lvlText w:val=" %1.%2.%3.%4.%5."/>
      <w:lvlJc w:val="left"/>
      <w:pPr>
        <w:tabs>
          <w:tab w:val="num" w:pos="2727"/>
        </w:tabs>
        <w:ind w:left="2727" w:hanging="360"/>
      </w:pPr>
    </w:lvl>
    <w:lvl w:ilvl="5">
      <w:start w:val="1"/>
      <w:numFmt w:val="decimal"/>
      <w:lvlText w:val=" %1.%2.%3.%4.%5.%6."/>
      <w:lvlJc w:val="left"/>
      <w:pPr>
        <w:tabs>
          <w:tab w:val="num" w:pos="3087"/>
        </w:tabs>
        <w:ind w:left="3087" w:hanging="360"/>
      </w:pPr>
    </w:lvl>
    <w:lvl w:ilvl="6">
      <w:start w:val="1"/>
      <w:numFmt w:val="decimal"/>
      <w:lvlText w:val=" %1.%2.%3.%4.%5.%6.%7."/>
      <w:lvlJc w:val="left"/>
      <w:pPr>
        <w:tabs>
          <w:tab w:val="num" w:pos="3447"/>
        </w:tabs>
        <w:ind w:left="3447" w:hanging="360"/>
      </w:pPr>
    </w:lvl>
    <w:lvl w:ilvl="7">
      <w:start w:val="1"/>
      <w:numFmt w:val="decimal"/>
      <w:lvlText w:val=" %1.%2.%3.%4.%5.%6.%7.%8."/>
      <w:lvlJc w:val="left"/>
      <w:pPr>
        <w:tabs>
          <w:tab w:val="num" w:pos="3807"/>
        </w:tabs>
        <w:ind w:left="3807" w:hanging="360"/>
      </w:pPr>
    </w:lvl>
    <w:lvl w:ilvl="8">
      <w:start w:val="1"/>
      <w:numFmt w:val="decimal"/>
      <w:lvlText w:val=" %1.%2.%3.%4.%5.%6.%7.%8.%9."/>
      <w:lvlJc w:val="left"/>
      <w:pPr>
        <w:tabs>
          <w:tab w:val="num" w:pos="4167"/>
        </w:tabs>
        <w:ind w:left="4167" w:hanging="360"/>
      </w:pPr>
    </w:lvl>
  </w:abstractNum>
  <w:abstractNum w:abstractNumId="5">
    <w:nsid w:val="0000000A"/>
    <w:multiLevelType w:val="multilevel"/>
    <w:tmpl w:val="0000000A"/>
    <w:lvl w:ilvl="0">
      <w:start w:val="1"/>
      <w:numFmt w:val="decimal"/>
      <w:lvlText w:val="%1."/>
      <w:lvlJc w:val="left"/>
      <w:pPr>
        <w:tabs>
          <w:tab w:val="num" w:pos="850"/>
        </w:tabs>
        <w:ind w:left="1417" w:hanging="567"/>
      </w:pPr>
    </w:lvl>
    <w:lvl w:ilvl="1">
      <w:start w:val="1"/>
      <w:numFmt w:val="decimal"/>
      <w:lvlText w:val=" %1.%2."/>
      <w:lvlJc w:val="left"/>
      <w:pPr>
        <w:tabs>
          <w:tab w:val="num" w:pos="1647"/>
        </w:tabs>
        <w:ind w:left="1647" w:hanging="360"/>
      </w:pPr>
    </w:lvl>
    <w:lvl w:ilvl="2">
      <w:start w:val="1"/>
      <w:numFmt w:val="decimal"/>
      <w:lvlText w:val=" %1.%2.%3."/>
      <w:lvlJc w:val="left"/>
      <w:pPr>
        <w:tabs>
          <w:tab w:val="num" w:pos="2007"/>
        </w:tabs>
        <w:ind w:left="2007" w:hanging="360"/>
      </w:pPr>
    </w:lvl>
    <w:lvl w:ilvl="3">
      <w:start w:val="1"/>
      <w:numFmt w:val="decimal"/>
      <w:lvlText w:val=" %1.%2.%3.%4."/>
      <w:lvlJc w:val="left"/>
      <w:pPr>
        <w:tabs>
          <w:tab w:val="num" w:pos="2367"/>
        </w:tabs>
        <w:ind w:left="2367" w:hanging="360"/>
      </w:pPr>
    </w:lvl>
    <w:lvl w:ilvl="4">
      <w:start w:val="1"/>
      <w:numFmt w:val="decimal"/>
      <w:lvlText w:val=" %1.%2.%3.%4.%5."/>
      <w:lvlJc w:val="left"/>
      <w:pPr>
        <w:tabs>
          <w:tab w:val="num" w:pos="2727"/>
        </w:tabs>
        <w:ind w:left="2727" w:hanging="360"/>
      </w:pPr>
    </w:lvl>
    <w:lvl w:ilvl="5">
      <w:start w:val="1"/>
      <w:numFmt w:val="decimal"/>
      <w:lvlText w:val=" %1.%2.%3.%4.%5.%6."/>
      <w:lvlJc w:val="left"/>
      <w:pPr>
        <w:tabs>
          <w:tab w:val="num" w:pos="3087"/>
        </w:tabs>
        <w:ind w:left="3087" w:hanging="360"/>
      </w:pPr>
    </w:lvl>
    <w:lvl w:ilvl="6">
      <w:start w:val="1"/>
      <w:numFmt w:val="decimal"/>
      <w:lvlText w:val=" %1.%2.%3.%4.%5.%6.%7."/>
      <w:lvlJc w:val="left"/>
      <w:pPr>
        <w:tabs>
          <w:tab w:val="num" w:pos="3447"/>
        </w:tabs>
        <w:ind w:left="3447" w:hanging="360"/>
      </w:pPr>
    </w:lvl>
    <w:lvl w:ilvl="7">
      <w:start w:val="1"/>
      <w:numFmt w:val="decimal"/>
      <w:lvlText w:val=" %1.%2.%3.%4.%5.%6.%7.%8."/>
      <w:lvlJc w:val="left"/>
      <w:pPr>
        <w:tabs>
          <w:tab w:val="num" w:pos="3807"/>
        </w:tabs>
        <w:ind w:left="3807" w:hanging="360"/>
      </w:pPr>
    </w:lvl>
    <w:lvl w:ilvl="8">
      <w:start w:val="1"/>
      <w:numFmt w:val="decimal"/>
      <w:lvlText w:val=" %1.%2.%3.%4.%5.%6.%7.%8.%9."/>
      <w:lvlJc w:val="left"/>
      <w:pPr>
        <w:tabs>
          <w:tab w:val="num" w:pos="4167"/>
        </w:tabs>
        <w:ind w:left="4167" w:hanging="360"/>
      </w:pPr>
    </w:lvl>
  </w:abstractNum>
  <w:abstractNum w:abstractNumId="6">
    <w:nsid w:val="0000000B"/>
    <w:multiLevelType w:val="multilevel"/>
    <w:tmpl w:val="0000000B"/>
    <w:lvl w:ilvl="0">
      <w:start w:val="1"/>
      <w:numFmt w:val="decimal"/>
      <w:lvlText w:val="%1."/>
      <w:lvlJc w:val="left"/>
      <w:pPr>
        <w:tabs>
          <w:tab w:val="num" w:pos="850"/>
        </w:tabs>
        <w:ind w:left="1417" w:hanging="567"/>
      </w:pPr>
    </w:lvl>
    <w:lvl w:ilvl="1">
      <w:start w:val="1"/>
      <w:numFmt w:val="decimal"/>
      <w:lvlText w:val=" %1.%2."/>
      <w:lvlJc w:val="left"/>
      <w:pPr>
        <w:tabs>
          <w:tab w:val="num" w:pos="1647"/>
        </w:tabs>
        <w:ind w:left="1647" w:hanging="360"/>
      </w:pPr>
    </w:lvl>
    <w:lvl w:ilvl="2">
      <w:start w:val="1"/>
      <w:numFmt w:val="decimal"/>
      <w:lvlText w:val=" %1.%2.%3."/>
      <w:lvlJc w:val="left"/>
      <w:pPr>
        <w:tabs>
          <w:tab w:val="num" w:pos="2007"/>
        </w:tabs>
        <w:ind w:left="2007" w:hanging="360"/>
      </w:pPr>
    </w:lvl>
    <w:lvl w:ilvl="3">
      <w:start w:val="1"/>
      <w:numFmt w:val="decimal"/>
      <w:lvlText w:val=" %1.%2.%3.%4."/>
      <w:lvlJc w:val="left"/>
      <w:pPr>
        <w:tabs>
          <w:tab w:val="num" w:pos="2367"/>
        </w:tabs>
        <w:ind w:left="2367" w:hanging="360"/>
      </w:pPr>
    </w:lvl>
    <w:lvl w:ilvl="4">
      <w:start w:val="1"/>
      <w:numFmt w:val="decimal"/>
      <w:lvlText w:val=" %1.%2.%3.%4.%5."/>
      <w:lvlJc w:val="left"/>
      <w:pPr>
        <w:tabs>
          <w:tab w:val="num" w:pos="2727"/>
        </w:tabs>
        <w:ind w:left="2727" w:hanging="360"/>
      </w:pPr>
    </w:lvl>
    <w:lvl w:ilvl="5">
      <w:start w:val="1"/>
      <w:numFmt w:val="decimal"/>
      <w:lvlText w:val=" %1.%2.%3.%4.%5.%6."/>
      <w:lvlJc w:val="left"/>
      <w:pPr>
        <w:tabs>
          <w:tab w:val="num" w:pos="3087"/>
        </w:tabs>
        <w:ind w:left="3087" w:hanging="360"/>
      </w:pPr>
    </w:lvl>
    <w:lvl w:ilvl="6">
      <w:start w:val="1"/>
      <w:numFmt w:val="decimal"/>
      <w:lvlText w:val=" %1.%2.%3.%4.%5.%6.%7."/>
      <w:lvlJc w:val="left"/>
      <w:pPr>
        <w:tabs>
          <w:tab w:val="num" w:pos="3447"/>
        </w:tabs>
        <w:ind w:left="3447" w:hanging="360"/>
      </w:pPr>
    </w:lvl>
    <w:lvl w:ilvl="7">
      <w:start w:val="1"/>
      <w:numFmt w:val="decimal"/>
      <w:lvlText w:val=" %1.%2.%3.%4.%5.%6.%7.%8."/>
      <w:lvlJc w:val="left"/>
      <w:pPr>
        <w:tabs>
          <w:tab w:val="num" w:pos="3807"/>
        </w:tabs>
        <w:ind w:left="3807" w:hanging="360"/>
      </w:pPr>
    </w:lvl>
    <w:lvl w:ilvl="8">
      <w:start w:val="1"/>
      <w:numFmt w:val="decimal"/>
      <w:lvlText w:val=" %1.%2.%3.%4.%5.%6.%7.%8.%9."/>
      <w:lvlJc w:val="left"/>
      <w:pPr>
        <w:tabs>
          <w:tab w:val="num" w:pos="4167"/>
        </w:tabs>
        <w:ind w:left="4167" w:hanging="360"/>
      </w:pPr>
    </w:lvl>
  </w:abstractNum>
  <w:abstractNum w:abstractNumId="7">
    <w:nsid w:val="08251B21"/>
    <w:multiLevelType w:val="multilevel"/>
    <w:tmpl w:val="EA1A8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D431C0"/>
    <w:multiLevelType w:val="hybridMultilevel"/>
    <w:tmpl w:val="BF6652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83B27A0"/>
    <w:multiLevelType w:val="multilevel"/>
    <w:tmpl w:val="E424D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4F0316"/>
    <w:multiLevelType w:val="multilevel"/>
    <w:tmpl w:val="EDD23E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35A948D5"/>
    <w:multiLevelType w:val="hybridMultilevel"/>
    <w:tmpl w:val="0DF0F28A"/>
    <w:lvl w:ilvl="0" w:tplc="58A4DF7E">
      <w:start w:val="1"/>
      <w:numFmt w:val="decimal"/>
      <w:lvlText w:val="%1)"/>
      <w:lvlJc w:val="left"/>
      <w:pPr>
        <w:ind w:left="1440" w:hanging="360"/>
      </w:pPr>
      <w:rPr>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45604934"/>
    <w:multiLevelType w:val="hybridMultilevel"/>
    <w:tmpl w:val="39DAF0EC"/>
    <w:lvl w:ilvl="0" w:tplc="B19407D6">
      <w:start w:val="1"/>
      <w:numFmt w:val="decimal"/>
      <w:lvlText w:val="%1."/>
      <w:lvlJc w:val="left"/>
      <w:pPr>
        <w:ind w:left="928" w:hanging="360"/>
      </w:pPr>
      <w:rPr>
        <w:rFonts w:hint="default"/>
        <w:b/>
      </w:rPr>
    </w:lvl>
    <w:lvl w:ilvl="1" w:tplc="32229BD0">
      <w:start w:val="1"/>
      <w:numFmt w:val="decimal"/>
      <w:lvlText w:val="%2)"/>
      <w:lvlJc w:val="left"/>
      <w:pPr>
        <w:ind w:left="1440" w:hanging="360"/>
      </w:pPr>
      <w:rPr>
        <w:b w:val="0"/>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5381BB6"/>
    <w:multiLevelType w:val="hybridMultilevel"/>
    <w:tmpl w:val="D264CA5C"/>
    <w:lvl w:ilvl="0" w:tplc="B19407D6">
      <w:start w:val="1"/>
      <w:numFmt w:val="decimal"/>
      <w:lvlText w:val="%1."/>
      <w:lvlJc w:val="left"/>
      <w:pPr>
        <w:ind w:left="928" w:hanging="360"/>
      </w:pPr>
      <w:rPr>
        <w:rFonts w:hint="default"/>
        <w:b/>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2"/>
  </w:num>
  <w:num w:numId="3">
    <w:abstractNumId w:val="11"/>
  </w:num>
  <w:num w:numId="4">
    <w:abstractNumId w:val="8"/>
  </w:num>
  <w:num w:numId="5">
    <w:abstractNumId w:val="13"/>
  </w:num>
  <w:num w:numId="6">
    <w:abstractNumId w:val="2"/>
  </w:num>
  <w:num w:numId="7">
    <w:abstractNumId w:val="6"/>
  </w:num>
  <w:num w:numId="8">
    <w:abstractNumId w:val="0"/>
  </w:num>
  <w:num w:numId="9">
    <w:abstractNumId w:val="1"/>
  </w:num>
  <w:num w:numId="10">
    <w:abstractNumId w:val="3"/>
  </w:num>
  <w:num w:numId="11">
    <w:abstractNumId w:val="4"/>
  </w:num>
  <w:num w:numId="12">
    <w:abstractNumId w:val="5"/>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356"/>
    <w:rsid w:val="000234EA"/>
    <w:rsid w:val="00051B03"/>
    <w:rsid w:val="00066B30"/>
    <w:rsid w:val="00091356"/>
    <w:rsid w:val="000B184F"/>
    <w:rsid w:val="0010027B"/>
    <w:rsid w:val="00151824"/>
    <w:rsid w:val="001A40B4"/>
    <w:rsid w:val="001F7E09"/>
    <w:rsid w:val="002B1F59"/>
    <w:rsid w:val="00317D41"/>
    <w:rsid w:val="003B7A31"/>
    <w:rsid w:val="003C451C"/>
    <w:rsid w:val="003F7631"/>
    <w:rsid w:val="004447E5"/>
    <w:rsid w:val="00452B73"/>
    <w:rsid w:val="00474F84"/>
    <w:rsid w:val="00496BA2"/>
    <w:rsid w:val="004E03A2"/>
    <w:rsid w:val="004E37DC"/>
    <w:rsid w:val="004F7E25"/>
    <w:rsid w:val="005B6213"/>
    <w:rsid w:val="005E29E7"/>
    <w:rsid w:val="00604E56"/>
    <w:rsid w:val="00613244"/>
    <w:rsid w:val="00642BDA"/>
    <w:rsid w:val="00686D18"/>
    <w:rsid w:val="00692D70"/>
    <w:rsid w:val="006B0A39"/>
    <w:rsid w:val="006D6C59"/>
    <w:rsid w:val="007070E4"/>
    <w:rsid w:val="00755F6C"/>
    <w:rsid w:val="0077123C"/>
    <w:rsid w:val="007934EF"/>
    <w:rsid w:val="007D40C9"/>
    <w:rsid w:val="0083458B"/>
    <w:rsid w:val="008B67E8"/>
    <w:rsid w:val="008E5358"/>
    <w:rsid w:val="008F03DC"/>
    <w:rsid w:val="0090283B"/>
    <w:rsid w:val="00914C8A"/>
    <w:rsid w:val="009363E6"/>
    <w:rsid w:val="00966E7B"/>
    <w:rsid w:val="009C5039"/>
    <w:rsid w:val="009D0C67"/>
    <w:rsid w:val="00A00B00"/>
    <w:rsid w:val="00A00F5F"/>
    <w:rsid w:val="00A35903"/>
    <w:rsid w:val="00AA4C0B"/>
    <w:rsid w:val="00AB4EA8"/>
    <w:rsid w:val="00B36046"/>
    <w:rsid w:val="00B45709"/>
    <w:rsid w:val="00BE5A04"/>
    <w:rsid w:val="00C05899"/>
    <w:rsid w:val="00C31225"/>
    <w:rsid w:val="00C33E94"/>
    <w:rsid w:val="00C35CE4"/>
    <w:rsid w:val="00C476C2"/>
    <w:rsid w:val="00C62EC4"/>
    <w:rsid w:val="00C63C31"/>
    <w:rsid w:val="00CC1A6A"/>
    <w:rsid w:val="00CC499A"/>
    <w:rsid w:val="00CE0D08"/>
    <w:rsid w:val="00D05A77"/>
    <w:rsid w:val="00D40661"/>
    <w:rsid w:val="00D8412F"/>
    <w:rsid w:val="00D90AC2"/>
    <w:rsid w:val="00DA6169"/>
    <w:rsid w:val="00DC6E8F"/>
    <w:rsid w:val="00DE51E6"/>
    <w:rsid w:val="00E36BDB"/>
    <w:rsid w:val="00E416E1"/>
    <w:rsid w:val="00E449D3"/>
    <w:rsid w:val="00E84EF7"/>
    <w:rsid w:val="00F51999"/>
    <w:rsid w:val="00F572B2"/>
    <w:rsid w:val="00F60519"/>
    <w:rsid w:val="00FB7071"/>
  </w:rsids>
  <m:mathPr>
    <m:mathFont m:val="Cambria Math"/>
    <m:brkBin m:val="before"/>
    <m:brkBinSub m:val="--"/>
    <m:smallFrac m:val="0"/>
    <m:dispDef/>
    <m:lMargin m:val="0"/>
    <m:rMargin m:val="0"/>
    <m:defJc m:val="centerGroup"/>
    <m:wrapIndent m:val="1440"/>
    <m:intLim m:val="subSup"/>
    <m:naryLim m:val="undOvr"/>
  </m:mathPr>
  <w:themeFontLang w:val="ru-R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RU"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6E1"/>
  </w:style>
  <w:style w:type="paragraph" w:styleId="1">
    <w:name w:val="heading 1"/>
    <w:basedOn w:val="10"/>
    <w:next w:val="10"/>
    <w:rsid w:val="00091356"/>
    <w:pPr>
      <w:keepNext/>
      <w:keepLines/>
      <w:spacing w:before="400" w:after="120"/>
      <w:outlineLvl w:val="0"/>
    </w:pPr>
    <w:rPr>
      <w:sz w:val="40"/>
      <w:szCs w:val="40"/>
    </w:rPr>
  </w:style>
  <w:style w:type="paragraph" w:styleId="2">
    <w:name w:val="heading 2"/>
    <w:basedOn w:val="10"/>
    <w:next w:val="10"/>
    <w:rsid w:val="00091356"/>
    <w:pPr>
      <w:keepNext/>
      <w:keepLines/>
      <w:spacing w:before="360" w:after="120"/>
      <w:outlineLvl w:val="1"/>
    </w:pPr>
    <w:rPr>
      <w:sz w:val="32"/>
      <w:szCs w:val="32"/>
    </w:rPr>
  </w:style>
  <w:style w:type="paragraph" w:styleId="3">
    <w:name w:val="heading 3"/>
    <w:basedOn w:val="10"/>
    <w:next w:val="10"/>
    <w:rsid w:val="00091356"/>
    <w:pPr>
      <w:keepNext/>
      <w:keepLines/>
      <w:spacing w:before="320" w:after="80"/>
      <w:outlineLvl w:val="2"/>
    </w:pPr>
    <w:rPr>
      <w:color w:val="434343"/>
      <w:sz w:val="28"/>
      <w:szCs w:val="28"/>
    </w:rPr>
  </w:style>
  <w:style w:type="paragraph" w:styleId="4">
    <w:name w:val="heading 4"/>
    <w:basedOn w:val="10"/>
    <w:next w:val="10"/>
    <w:rsid w:val="00091356"/>
    <w:pPr>
      <w:keepNext/>
      <w:keepLines/>
      <w:spacing w:before="280" w:after="80"/>
      <w:outlineLvl w:val="3"/>
    </w:pPr>
    <w:rPr>
      <w:color w:val="666666"/>
      <w:sz w:val="24"/>
      <w:szCs w:val="24"/>
    </w:rPr>
  </w:style>
  <w:style w:type="paragraph" w:styleId="5">
    <w:name w:val="heading 5"/>
    <w:basedOn w:val="10"/>
    <w:next w:val="10"/>
    <w:rsid w:val="00091356"/>
    <w:pPr>
      <w:keepNext/>
      <w:keepLines/>
      <w:spacing w:before="240" w:after="80"/>
      <w:outlineLvl w:val="4"/>
    </w:pPr>
    <w:rPr>
      <w:color w:val="666666"/>
    </w:rPr>
  </w:style>
  <w:style w:type="paragraph" w:styleId="6">
    <w:name w:val="heading 6"/>
    <w:basedOn w:val="10"/>
    <w:next w:val="10"/>
    <w:rsid w:val="00091356"/>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091356"/>
  </w:style>
  <w:style w:type="table" w:customStyle="1" w:styleId="TableNormal">
    <w:name w:val="Table Normal"/>
    <w:rsid w:val="00091356"/>
    <w:tblPr>
      <w:tblCellMar>
        <w:top w:w="0" w:type="dxa"/>
        <w:left w:w="0" w:type="dxa"/>
        <w:bottom w:w="0" w:type="dxa"/>
        <w:right w:w="0" w:type="dxa"/>
      </w:tblCellMar>
    </w:tblPr>
  </w:style>
  <w:style w:type="paragraph" w:styleId="a3">
    <w:name w:val="Title"/>
    <w:basedOn w:val="10"/>
    <w:next w:val="10"/>
    <w:rsid w:val="00091356"/>
    <w:pPr>
      <w:keepNext/>
      <w:keepLines/>
      <w:spacing w:after="60"/>
    </w:pPr>
    <w:rPr>
      <w:sz w:val="52"/>
      <w:szCs w:val="52"/>
    </w:rPr>
  </w:style>
  <w:style w:type="paragraph" w:styleId="a4">
    <w:name w:val="Subtitle"/>
    <w:basedOn w:val="10"/>
    <w:next w:val="10"/>
    <w:rsid w:val="00091356"/>
    <w:pPr>
      <w:keepNext/>
      <w:keepLines/>
      <w:spacing w:after="320"/>
    </w:pPr>
    <w:rPr>
      <w:color w:val="666666"/>
      <w:sz w:val="30"/>
      <w:szCs w:val="30"/>
    </w:rPr>
  </w:style>
  <w:style w:type="paragraph" w:styleId="a5">
    <w:name w:val="Balloon Text"/>
    <w:basedOn w:val="a"/>
    <w:link w:val="a6"/>
    <w:uiPriority w:val="99"/>
    <w:semiHidden/>
    <w:unhideWhenUsed/>
    <w:rsid w:val="00E84EF7"/>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E84EF7"/>
    <w:rPr>
      <w:rFonts w:ascii="Tahoma" w:hAnsi="Tahoma" w:cs="Tahoma"/>
      <w:sz w:val="16"/>
      <w:szCs w:val="16"/>
    </w:rPr>
  </w:style>
  <w:style w:type="paragraph" w:styleId="a7">
    <w:name w:val="List Paragraph"/>
    <w:basedOn w:val="a"/>
    <w:uiPriority w:val="34"/>
    <w:qFormat/>
    <w:rsid w:val="007934EF"/>
    <w:pPr>
      <w:ind w:left="720"/>
      <w:contextualSpacing/>
    </w:pPr>
  </w:style>
  <w:style w:type="paragraph" w:styleId="a8">
    <w:name w:val="Normal (Web)"/>
    <w:basedOn w:val="a"/>
    <w:rsid w:val="00642BD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rsid w:val="0064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 w:val="20"/>
      <w:szCs w:val="20"/>
      <w:lang w:val="x-none" w:eastAsia="x-none"/>
    </w:rPr>
  </w:style>
  <w:style w:type="character" w:customStyle="1" w:styleId="HTML0">
    <w:name w:val="Стандартный HTML Знак"/>
    <w:basedOn w:val="a0"/>
    <w:link w:val="HTML"/>
    <w:rsid w:val="00642BDA"/>
    <w:rPr>
      <w:rFonts w:ascii="Courier New" w:eastAsia="Times New Roman" w:hAnsi="Courier New" w:cs="Times New Roman"/>
      <w:sz w:val="20"/>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RU"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6E1"/>
  </w:style>
  <w:style w:type="paragraph" w:styleId="1">
    <w:name w:val="heading 1"/>
    <w:basedOn w:val="10"/>
    <w:next w:val="10"/>
    <w:rsid w:val="00091356"/>
    <w:pPr>
      <w:keepNext/>
      <w:keepLines/>
      <w:spacing w:before="400" w:after="120"/>
      <w:outlineLvl w:val="0"/>
    </w:pPr>
    <w:rPr>
      <w:sz w:val="40"/>
      <w:szCs w:val="40"/>
    </w:rPr>
  </w:style>
  <w:style w:type="paragraph" w:styleId="2">
    <w:name w:val="heading 2"/>
    <w:basedOn w:val="10"/>
    <w:next w:val="10"/>
    <w:rsid w:val="00091356"/>
    <w:pPr>
      <w:keepNext/>
      <w:keepLines/>
      <w:spacing w:before="360" w:after="120"/>
      <w:outlineLvl w:val="1"/>
    </w:pPr>
    <w:rPr>
      <w:sz w:val="32"/>
      <w:szCs w:val="32"/>
    </w:rPr>
  </w:style>
  <w:style w:type="paragraph" w:styleId="3">
    <w:name w:val="heading 3"/>
    <w:basedOn w:val="10"/>
    <w:next w:val="10"/>
    <w:rsid w:val="00091356"/>
    <w:pPr>
      <w:keepNext/>
      <w:keepLines/>
      <w:spacing w:before="320" w:after="80"/>
      <w:outlineLvl w:val="2"/>
    </w:pPr>
    <w:rPr>
      <w:color w:val="434343"/>
      <w:sz w:val="28"/>
      <w:szCs w:val="28"/>
    </w:rPr>
  </w:style>
  <w:style w:type="paragraph" w:styleId="4">
    <w:name w:val="heading 4"/>
    <w:basedOn w:val="10"/>
    <w:next w:val="10"/>
    <w:rsid w:val="00091356"/>
    <w:pPr>
      <w:keepNext/>
      <w:keepLines/>
      <w:spacing w:before="280" w:after="80"/>
      <w:outlineLvl w:val="3"/>
    </w:pPr>
    <w:rPr>
      <w:color w:val="666666"/>
      <w:sz w:val="24"/>
      <w:szCs w:val="24"/>
    </w:rPr>
  </w:style>
  <w:style w:type="paragraph" w:styleId="5">
    <w:name w:val="heading 5"/>
    <w:basedOn w:val="10"/>
    <w:next w:val="10"/>
    <w:rsid w:val="00091356"/>
    <w:pPr>
      <w:keepNext/>
      <w:keepLines/>
      <w:spacing w:before="240" w:after="80"/>
      <w:outlineLvl w:val="4"/>
    </w:pPr>
    <w:rPr>
      <w:color w:val="666666"/>
    </w:rPr>
  </w:style>
  <w:style w:type="paragraph" w:styleId="6">
    <w:name w:val="heading 6"/>
    <w:basedOn w:val="10"/>
    <w:next w:val="10"/>
    <w:rsid w:val="00091356"/>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091356"/>
  </w:style>
  <w:style w:type="table" w:customStyle="1" w:styleId="TableNormal">
    <w:name w:val="Table Normal"/>
    <w:rsid w:val="00091356"/>
    <w:tblPr>
      <w:tblCellMar>
        <w:top w:w="0" w:type="dxa"/>
        <w:left w:w="0" w:type="dxa"/>
        <w:bottom w:w="0" w:type="dxa"/>
        <w:right w:w="0" w:type="dxa"/>
      </w:tblCellMar>
    </w:tblPr>
  </w:style>
  <w:style w:type="paragraph" w:styleId="a3">
    <w:name w:val="Title"/>
    <w:basedOn w:val="10"/>
    <w:next w:val="10"/>
    <w:rsid w:val="00091356"/>
    <w:pPr>
      <w:keepNext/>
      <w:keepLines/>
      <w:spacing w:after="60"/>
    </w:pPr>
    <w:rPr>
      <w:sz w:val="52"/>
      <w:szCs w:val="52"/>
    </w:rPr>
  </w:style>
  <w:style w:type="paragraph" w:styleId="a4">
    <w:name w:val="Subtitle"/>
    <w:basedOn w:val="10"/>
    <w:next w:val="10"/>
    <w:rsid w:val="00091356"/>
    <w:pPr>
      <w:keepNext/>
      <w:keepLines/>
      <w:spacing w:after="320"/>
    </w:pPr>
    <w:rPr>
      <w:color w:val="666666"/>
      <w:sz w:val="30"/>
      <w:szCs w:val="30"/>
    </w:rPr>
  </w:style>
  <w:style w:type="paragraph" w:styleId="a5">
    <w:name w:val="Balloon Text"/>
    <w:basedOn w:val="a"/>
    <w:link w:val="a6"/>
    <w:uiPriority w:val="99"/>
    <w:semiHidden/>
    <w:unhideWhenUsed/>
    <w:rsid w:val="00E84EF7"/>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E84EF7"/>
    <w:rPr>
      <w:rFonts w:ascii="Tahoma" w:hAnsi="Tahoma" w:cs="Tahoma"/>
      <w:sz w:val="16"/>
      <w:szCs w:val="16"/>
    </w:rPr>
  </w:style>
  <w:style w:type="paragraph" w:styleId="a7">
    <w:name w:val="List Paragraph"/>
    <w:basedOn w:val="a"/>
    <w:uiPriority w:val="34"/>
    <w:qFormat/>
    <w:rsid w:val="007934EF"/>
    <w:pPr>
      <w:ind w:left="720"/>
      <w:contextualSpacing/>
    </w:pPr>
  </w:style>
  <w:style w:type="paragraph" w:styleId="a8">
    <w:name w:val="Normal (Web)"/>
    <w:basedOn w:val="a"/>
    <w:rsid w:val="00642BD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rsid w:val="0064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 w:val="20"/>
      <w:szCs w:val="20"/>
      <w:lang w:val="x-none" w:eastAsia="x-none"/>
    </w:rPr>
  </w:style>
  <w:style w:type="character" w:customStyle="1" w:styleId="HTML0">
    <w:name w:val="Стандартный HTML Знак"/>
    <w:basedOn w:val="a0"/>
    <w:link w:val="HTML"/>
    <w:rsid w:val="00642BDA"/>
    <w:rPr>
      <w:rFonts w:ascii="Courier New" w:eastAsia="Times New Roman" w:hAnsi="Courier New"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2846</Words>
  <Characters>16228</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19036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cp:lastModifiedBy>1</cp:lastModifiedBy>
  <cp:revision>64</cp:revision>
  <dcterms:created xsi:type="dcterms:W3CDTF">2020-09-15T20:28:00Z</dcterms:created>
  <dcterms:modified xsi:type="dcterms:W3CDTF">2023-06-06T15:28:00Z</dcterms:modified>
</cp:coreProperties>
</file>